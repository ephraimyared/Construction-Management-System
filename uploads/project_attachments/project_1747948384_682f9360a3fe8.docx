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F3705F">
      <w:pPr>
        <w:spacing w:line="360" w:lineRule="auto"/>
        <w:rPr>
          <w:sz w:val="28"/>
        </w:rPr>
      </w:pPr>
      <w:r>
        <w:rPr>
          <w:rFonts w:ascii="Times New Roman" w:hAnsi="Times New Roman" w:cs="Times New Roman"/>
          <w:sz w:val="24"/>
          <w:szCs w:val="24"/>
        </w:rPr>
        <w:drawing>
          <wp:anchor distT="0" distB="0" distL="114300" distR="114300" simplePos="0" relativeHeight="251661312" behindDoc="1" locked="0" layoutInCell="1" allowOverlap="1">
            <wp:simplePos x="0" y="0"/>
            <wp:positionH relativeFrom="margin">
              <wp:posOffset>1959610</wp:posOffset>
            </wp:positionH>
            <wp:positionV relativeFrom="paragraph">
              <wp:posOffset>-292735</wp:posOffset>
            </wp:positionV>
            <wp:extent cx="2056765" cy="1632585"/>
            <wp:effectExtent l="0" t="0" r="63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56765" cy="1632585"/>
                    </a:xfrm>
                    <a:prstGeom prst="rect">
                      <a:avLst/>
                    </a:prstGeom>
                    <a:noFill/>
                    <a:ln>
                      <a:noFill/>
                    </a:ln>
                  </pic:spPr>
                </pic:pic>
              </a:graphicData>
            </a:graphic>
          </wp:anchor>
        </w:drawing>
      </w:r>
    </w:p>
    <w:p w14:paraId="3211AC6F">
      <w:pPr>
        <w:spacing w:line="360" w:lineRule="auto"/>
        <w:jc w:val="center"/>
        <w:rPr>
          <w:rFonts w:ascii="Times New Roman" w:hAnsi="Times New Roman" w:cs="Times New Roman"/>
          <w:b/>
          <w:bCs/>
          <w:sz w:val="24"/>
          <w:szCs w:val="24"/>
        </w:rPr>
      </w:pPr>
    </w:p>
    <w:p w14:paraId="3FDA76D7">
      <w:pPr>
        <w:tabs>
          <w:tab w:val="left" w:pos="6846"/>
        </w:tabs>
        <w:spacing w:line="360" w:lineRule="auto"/>
        <w:jc w:val="center"/>
        <w:rPr>
          <w:rFonts w:ascii="Algerian" w:hAnsi="Algerian" w:cs="Algerian"/>
          <w:b/>
          <w:bCs/>
          <w:color w:val="000000" w:themeColor="text1"/>
          <w:sz w:val="24"/>
          <w:szCs w:val="24"/>
          <w14:textFill>
            <w14:solidFill>
              <w14:schemeClr w14:val="tx1"/>
            </w14:solidFill>
          </w14:textFill>
        </w:rPr>
      </w:pPr>
    </w:p>
    <w:p w14:paraId="1F14BF17">
      <w:pPr>
        <w:tabs>
          <w:tab w:val="left" w:pos="6846"/>
        </w:tabs>
        <w:spacing w:line="360" w:lineRule="auto"/>
        <w:jc w:val="center"/>
        <w:rPr>
          <w:rFonts w:ascii="Algerian" w:hAnsi="Algerian" w:cs="Algerian"/>
          <w:b/>
          <w:bCs/>
          <w:color w:val="000000" w:themeColor="text1"/>
          <w:sz w:val="24"/>
          <w:szCs w:val="24"/>
          <w14:textFill>
            <w14:solidFill>
              <w14:schemeClr w14:val="tx1"/>
            </w14:solidFill>
          </w14:textFill>
        </w:rPr>
      </w:pPr>
    </w:p>
    <w:p w14:paraId="5E899382">
      <w:pPr>
        <w:tabs>
          <w:tab w:val="left" w:pos="6846"/>
        </w:tabs>
        <w:spacing w:line="360" w:lineRule="auto"/>
        <w:jc w:val="center"/>
        <w:rPr>
          <w:rFonts w:ascii="Algerian" w:hAnsi="Algerian" w:cs="Algerian"/>
          <w:b/>
          <w:bCs/>
          <w:color w:val="000000" w:themeColor="text1"/>
          <w:sz w:val="24"/>
          <w:szCs w:val="24"/>
          <w14:textFill>
            <w14:solidFill>
              <w14:schemeClr w14:val="tx1"/>
            </w14:solidFill>
          </w14:textFill>
        </w:rPr>
      </w:pPr>
      <w:r>
        <w:rPr>
          <w:rFonts w:ascii="Algerian" w:hAnsi="Algerian" w:cs="Algerian"/>
          <w:b/>
          <w:bCs/>
          <w:color w:val="000000" w:themeColor="text1"/>
          <w:sz w:val="24"/>
          <w:szCs w:val="24"/>
          <w14:textFill>
            <w14:solidFill>
              <w14:schemeClr w14:val="tx1"/>
            </w14:solidFill>
          </w14:textFill>
        </w:rPr>
        <w:t>SALALEE UNIVERSITY</w:t>
      </w:r>
    </w:p>
    <w:p w14:paraId="4D42DEA8">
      <w:pPr>
        <w:tabs>
          <w:tab w:val="left" w:pos="6846"/>
        </w:tabs>
        <w:spacing w:line="360" w:lineRule="auto"/>
        <w:jc w:val="center"/>
        <w:rPr>
          <w:rFonts w:ascii="Algerian" w:hAnsi="Algerian" w:cs="Algerian"/>
          <w:b/>
          <w:bCs/>
          <w:sz w:val="24"/>
          <w:szCs w:val="24"/>
        </w:rPr>
      </w:pPr>
      <w:r>
        <w:rPr>
          <w:rFonts w:ascii="Algerian" w:hAnsi="Algerian" w:cs="Algerian"/>
          <w:b/>
          <w:bCs/>
          <w:sz w:val="24"/>
          <w:szCs w:val="24"/>
        </w:rPr>
        <w:t>COLLEGE OF NATURAL SCIENCE</w:t>
      </w:r>
    </w:p>
    <w:p w14:paraId="64D550AF">
      <w:pPr>
        <w:tabs>
          <w:tab w:val="left" w:pos="6846"/>
        </w:tabs>
        <w:spacing w:line="360" w:lineRule="auto"/>
        <w:jc w:val="center"/>
        <w:rPr>
          <w:rFonts w:ascii="Algerian" w:hAnsi="Algerian" w:cs="Algerian"/>
          <w:b/>
          <w:bCs/>
          <w:sz w:val="28"/>
          <w:szCs w:val="28"/>
        </w:rPr>
      </w:pPr>
      <w:r>
        <w:rPr>
          <w:rFonts w:ascii="Algerian" w:hAnsi="Algerian" w:cs="Algerian"/>
          <w:b/>
          <w:bCs/>
          <w:sz w:val="24"/>
          <w:szCs w:val="24"/>
        </w:rPr>
        <w:t>DEPARTMANT COMPUTER SCIENCE</w:t>
      </w:r>
    </w:p>
    <w:p w14:paraId="281D2AF7">
      <w:pPr>
        <w:tabs>
          <w:tab w:val="left" w:pos="6846"/>
        </w:tabs>
        <w:spacing w:line="360" w:lineRule="auto"/>
        <w:jc w:val="center"/>
        <w:rPr>
          <w:rFonts w:ascii="Times New Roman" w:hAnsi="Times New Roman" w:cs="Times New Roman"/>
          <w:b/>
          <w:bCs/>
          <w:sz w:val="32"/>
          <w:szCs w:val="32"/>
        </w:rPr>
      </w:pPr>
      <w:r>
        <w:rPr>
          <w:rFonts w:hint="default" w:ascii="Castellar" w:hAnsi="Castellar" w:cs="Castellar"/>
          <w:b/>
          <w:bCs/>
          <w:i/>
          <w:iCs/>
          <w:sz w:val="22"/>
          <w:szCs w:val="22"/>
        </w:rPr>
        <w:t>Internship tittle:</w:t>
      </w:r>
      <w:r>
        <w:rPr>
          <w:rFonts w:hint="default" w:ascii="Castellar" w:hAnsi="Castellar" w:cs="Castellar"/>
          <w:b/>
          <w:bCs/>
          <w:sz w:val="22"/>
          <w:szCs w:val="22"/>
        </w:rPr>
        <w:t>- NETWORK INSTALLATION</w:t>
      </w:r>
      <w:r>
        <w:rPr>
          <w:rFonts w:hint="default" w:ascii="Castellar" w:hAnsi="Castellar" w:cs="Castellar"/>
          <w:b/>
          <w:bCs/>
          <w:sz w:val="22"/>
          <w:szCs w:val="22"/>
          <w:lang w:val="en-US"/>
        </w:rPr>
        <w:t xml:space="preserve"> AT SIINQEE         BANK, TULU BOLO BRANCH</w:t>
      </w:r>
    </w:p>
    <w:p w14:paraId="3CADEC6E">
      <w:pPr>
        <w:tabs>
          <w:tab w:val="left" w:pos="6846"/>
        </w:tabs>
        <w:spacing w:line="360" w:lineRule="auto"/>
        <w:ind w:firstLine="1121" w:firstLineChars="400"/>
        <w:jc w:val="both"/>
        <w:rPr>
          <w:rFonts w:hint="default" w:ascii="Times New Roman" w:hAnsi="Times New Roman" w:cs="Times New Roman"/>
          <w:b/>
          <w:bCs/>
          <w:color w:val="0000FF"/>
          <w:sz w:val="28"/>
          <w:szCs w:val="28"/>
          <w:u w:val="single"/>
          <w:lang w:val="en-US"/>
        </w:rPr>
      </w:pPr>
      <w:r>
        <w:rPr>
          <w:rFonts w:hint="default" w:ascii="Times New Roman" w:hAnsi="Times New Roman" w:cs="Times New Roman"/>
          <w:b/>
          <w:bCs/>
          <w:color w:val="0000FF"/>
          <w:sz w:val="28"/>
          <w:szCs w:val="28"/>
          <w:u w:val="single"/>
          <w:lang w:val="en-US"/>
        </w:rPr>
        <w:t xml:space="preserve">No. </w:t>
      </w:r>
      <w:r>
        <w:rPr>
          <w:rFonts w:hint="default" w:ascii="Times New Roman" w:hAnsi="Times New Roman" w:cs="Times New Roman"/>
          <w:b/>
          <w:bCs/>
          <w:color w:val="0000FF"/>
          <w:sz w:val="28"/>
          <w:szCs w:val="28"/>
          <w:u w:val="none"/>
          <w:lang w:val="en-US"/>
        </w:rPr>
        <w:t xml:space="preserve">               </w:t>
      </w:r>
      <w:r>
        <w:rPr>
          <w:rFonts w:hint="default" w:ascii="Times New Roman" w:hAnsi="Times New Roman" w:cs="Times New Roman"/>
          <w:b/>
          <w:bCs/>
          <w:color w:val="0000FF"/>
          <w:sz w:val="28"/>
          <w:szCs w:val="28"/>
          <w:u w:val="single"/>
          <w:lang w:val="en-US"/>
        </w:rPr>
        <w:t xml:space="preserve"> </w:t>
      </w:r>
      <w:r>
        <w:rPr>
          <w:rFonts w:ascii="Times New Roman" w:hAnsi="Times New Roman" w:cs="Times New Roman"/>
          <w:b/>
          <w:bCs/>
          <w:color w:val="0000FF"/>
          <w:sz w:val="28"/>
          <w:szCs w:val="28"/>
          <w:u w:val="single"/>
        </w:rPr>
        <w:t>Name</w:t>
      </w:r>
      <w:r>
        <w:rPr>
          <w:rFonts w:hint="default" w:ascii="Times New Roman" w:hAnsi="Times New Roman" w:cs="Times New Roman"/>
          <w:b/>
          <w:bCs/>
          <w:color w:val="0000FF"/>
          <w:sz w:val="28"/>
          <w:szCs w:val="28"/>
          <w:u w:val="none"/>
          <w:lang w:val="en-US"/>
        </w:rPr>
        <w:t xml:space="preserve">                                                       </w:t>
      </w:r>
      <w:r>
        <w:rPr>
          <w:rFonts w:hint="default" w:ascii="Times New Roman" w:hAnsi="Times New Roman" w:cs="Times New Roman"/>
          <w:b/>
          <w:bCs/>
          <w:color w:val="0000FF"/>
          <w:sz w:val="28"/>
          <w:szCs w:val="28"/>
          <w:u w:val="single"/>
          <w:lang w:val="en-US"/>
        </w:rPr>
        <w:t>ID</w:t>
      </w:r>
    </w:p>
    <w:p w14:paraId="159B1959">
      <w:pPr>
        <w:tabs>
          <w:tab w:val="left" w:pos="6846"/>
        </w:tabs>
        <w:spacing w:line="360" w:lineRule="auto"/>
        <w:jc w:val="center"/>
        <w:rPr>
          <w:rFonts w:hint="default" w:ascii="Times New Roman" w:hAnsi="Times New Roman" w:cs="Times New Roman"/>
          <w:b/>
          <w:bCs/>
          <w:color w:val="0000FF"/>
          <w:sz w:val="24"/>
          <w:szCs w:val="24"/>
          <w:u w:val="single"/>
          <w:lang w:val="en-US"/>
        </w:rPr>
      </w:pPr>
      <w:r>
        <w:rPr>
          <w:rFonts w:hint="default" w:ascii="Times New Roman" w:hAnsi="Times New Roman" w:cs="Times New Roman"/>
          <w:b/>
          <w:bCs/>
          <w:color w:val="0000FF"/>
          <w:sz w:val="28"/>
          <w:szCs w:val="28"/>
          <w:lang w:val="en-US"/>
        </w:rPr>
        <w:t xml:space="preserve">1.       </w:t>
      </w:r>
      <w:r>
        <w:rPr>
          <w:rFonts w:hint="default" w:ascii="Times New Roman" w:hAnsi="Times New Roman" w:cs="Times New Roman"/>
          <w:b/>
          <w:bCs/>
          <w:color w:val="0000FF"/>
          <w:sz w:val="24"/>
          <w:szCs w:val="24"/>
          <w:lang w:val="en-US"/>
        </w:rPr>
        <w:t xml:space="preserve"> LELISA TULU…………….……………</w:t>
      </w:r>
      <w:r>
        <w:rPr>
          <w:rFonts w:ascii="Times New Roman" w:hAnsi="Times New Roman" w:cs="Times New Roman"/>
          <w:b/>
          <w:bCs/>
          <w:color w:val="0000FF"/>
          <w:sz w:val="24"/>
          <w:szCs w:val="24"/>
        </w:rPr>
        <w:t>RU003</w:t>
      </w:r>
      <w:r>
        <w:rPr>
          <w:rFonts w:hint="default" w:ascii="Times New Roman" w:hAnsi="Times New Roman" w:cs="Times New Roman"/>
          <w:b/>
          <w:bCs/>
          <w:color w:val="0000FF"/>
          <w:sz w:val="24"/>
          <w:szCs w:val="24"/>
          <w:lang w:val="en-US"/>
        </w:rPr>
        <w:t>7</w:t>
      </w:r>
      <w:r>
        <w:rPr>
          <w:rFonts w:ascii="Times New Roman" w:hAnsi="Times New Roman" w:cs="Times New Roman"/>
          <w:b/>
          <w:bCs/>
          <w:color w:val="0000FF"/>
          <w:sz w:val="24"/>
          <w:szCs w:val="24"/>
        </w:rPr>
        <w:t>/14-0</w:t>
      </w:r>
    </w:p>
    <w:p w14:paraId="24E47263">
      <w:pPr>
        <w:tabs>
          <w:tab w:val="left" w:pos="6846"/>
        </w:tabs>
        <w:spacing w:line="360" w:lineRule="auto"/>
        <w:jc w:val="center"/>
        <w:rPr>
          <w:rFonts w:ascii="Times New Roman" w:hAnsi="Times New Roman" w:cs="Times New Roman"/>
          <w:b/>
          <w:bCs/>
          <w:color w:val="0000FF"/>
          <w:sz w:val="24"/>
          <w:szCs w:val="24"/>
        </w:rPr>
      </w:pPr>
      <w:r>
        <w:rPr>
          <w:rFonts w:hint="default" w:ascii="Times New Roman" w:hAnsi="Times New Roman" w:cs="Times New Roman"/>
          <w:b/>
          <w:bCs/>
          <w:color w:val="0000FF"/>
          <w:sz w:val="24"/>
          <w:szCs w:val="24"/>
          <w:lang w:val="en-US"/>
        </w:rPr>
        <w:t xml:space="preserve">2.       </w:t>
      </w:r>
      <w:r>
        <w:rPr>
          <w:rFonts w:ascii="Times New Roman" w:hAnsi="Times New Roman" w:cs="Times New Roman"/>
          <w:b/>
          <w:bCs/>
          <w:color w:val="0000FF"/>
          <w:sz w:val="24"/>
          <w:szCs w:val="24"/>
        </w:rPr>
        <w:t>WAKUMA TESHOME…………………RU0036/14-0</w:t>
      </w:r>
    </w:p>
    <w:p w14:paraId="45D2AE88">
      <w:pPr>
        <w:rPr>
          <w:rFonts w:hint="default" w:ascii="Times New Roman" w:hAnsi="Times New Roman" w:cs="Times New Roman"/>
          <w:b/>
          <w:bCs/>
          <w:color w:val="auto"/>
          <w:sz w:val="24"/>
          <w:szCs w:val="24"/>
          <w:u w:val="single"/>
          <w:lang w:val="en-US"/>
        </w:rPr>
      </w:pPr>
      <w:r>
        <w:rPr>
          <w:rFonts w:hint="default" w:ascii="Times New Roman" w:hAnsi="Times New Roman" w:cs="Times New Roman"/>
          <w:b/>
          <w:bCs/>
          <w:color w:val="auto"/>
          <w:sz w:val="24"/>
          <w:szCs w:val="24"/>
          <w:u w:val="single"/>
          <w:lang w:val="en-US"/>
        </w:rPr>
        <w:t>Contact</w:t>
      </w:r>
    </w:p>
    <w:p w14:paraId="6594EEDA">
      <w:pPr>
        <w:rPr>
          <w:rFonts w:hint="default" w:ascii="Times New Roman" w:hAnsi="Times New Roman" w:cs="Times New Roman"/>
          <w:b/>
          <w:bCs/>
          <w:color w:val="auto"/>
          <w:sz w:val="24"/>
          <w:szCs w:val="24"/>
          <w:lang w:val="en-US"/>
        </w:rPr>
        <w:sectPr>
          <w:headerReference r:id="rId5" w:type="default"/>
          <w:footerReference r:id="rId6" w:type="default"/>
          <w:pgSz w:w="12240" w:h="15840"/>
          <w:pgMar w:top="1440" w:right="1440" w:bottom="1440" w:left="1440" w:header="720" w:footer="720" w:gutter="0"/>
          <w:pgNumType w:fmt="decimal" w:start="1"/>
          <w:cols w:space="720" w:num="1"/>
          <w:docGrid w:linePitch="360" w:charSpace="0"/>
        </w:sectPr>
      </w:pPr>
    </w:p>
    <w:p w14:paraId="21573E3B">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email</w:t>
      </w:r>
    </w:p>
    <w:p w14:paraId="190896CF">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fldChar w:fldCharType="begin"/>
      </w:r>
      <w:r>
        <w:rPr>
          <w:rFonts w:hint="default" w:ascii="Times New Roman" w:hAnsi="Times New Roman" w:cs="Times New Roman"/>
          <w:b/>
          <w:bCs/>
          <w:color w:val="auto"/>
          <w:sz w:val="24"/>
          <w:szCs w:val="24"/>
          <w:lang w:val="en-US"/>
        </w:rPr>
        <w:instrText xml:space="preserve"> HYPERLINK "mailto:Lalisatulu17@gmail.com" </w:instrText>
      </w:r>
      <w:r>
        <w:rPr>
          <w:rFonts w:hint="default" w:ascii="Times New Roman" w:hAnsi="Times New Roman" w:cs="Times New Roman"/>
          <w:b/>
          <w:bCs/>
          <w:color w:val="auto"/>
          <w:sz w:val="24"/>
          <w:szCs w:val="24"/>
          <w:lang w:val="en-US"/>
        </w:rPr>
        <w:fldChar w:fldCharType="separate"/>
      </w:r>
      <w:bookmarkStart w:id="816" w:name="_GoBack"/>
      <w:bookmarkEnd w:id="816"/>
      <w:r>
        <w:rPr>
          <w:rStyle w:val="12"/>
          <w:rFonts w:hint="default" w:ascii="Times New Roman" w:hAnsi="Times New Roman" w:cs="Times New Roman"/>
          <w:b/>
          <w:bCs/>
          <w:sz w:val="24"/>
          <w:szCs w:val="24"/>
          <w:lang w:val="en-US"/>
        </w:rPr>
        <w:t>lalisatulu17@gmail.com</w:t>
      </w:r>
      <w:r>
        <w:rPr>
          <w:rFonts w:hint="default" w:ascii="Times New Roman" w:hAnsi="Times New Roman" w:cs="Times New Roman"/>
          <w:b/>
          <w:bCs/>
          <w:color w:val="auto"/>
          <w:sz w:val="24"/>
          <w:szCs w:val="24"/>
          <w:lang w:val="en-US"/>
        </w:rPr>
        <w:fldChar w:fldCharType="end"/>
      </w:r>
    </w:p>
    <w:p w14:paraId="5CFAC8FB">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fldChar w:fldCharType="begin"/>
      </w:r>
      <w:r>
        <w:rPr>
          <w:rFonts w:hint="default" w:ascii="Times New Roman" w:hAnsi="Times New Roman" w:cs="Times New Roman"/>
          <w:b/>
          <w:bCs/>
          <w:color w:val="auto"/>
          <w:sz w:val="24"/>
          <w:szCs w:val="24"/>
          <w:lang w:val="en-US"/>
        </w:rPr>
        <w:instrText xml:space="preserve"> HYPERLINK "mailto:wakegizaw@gmail.com" </w:instrText>
      </w:r>
      <w:r>
        <w:rPr>
          <w:rFonts w:hint="default" w:ascii="Times New Roman" w:hAnsi="Times New Roman" w:cs="Times New Roman"/>
          <w:b/>
          <w:bCs/>
          <w:color w:val="auto"/>
          <w:sz w:val="24"/>
          <w:szCs w:val="24"/>
          <w:lang w:val="en-US"/>
        </w:rPr>
        <w:fldChar w:fldCharType="separate"/>
      </w:r>
      <w:r>
        <w:rPr>
          <w:rStyle w:val="12"/>
          <w:rFonts w:hint="default" w:ascii="Times New Roman" w:hAnsi="Times New Roman" w:cs="Times New Roman"/>
          <w:b/>
          <w:bCs/>
          <w:sz w:val="24"/>
          <w:szCs w:val="24"/>
          <w:lang w:val="en-US"/>
        </w:rPr>
        <w:t>wakegizaw@gmail.com</w:t>
      </w:r>
      <w:r>
        <w:rPr>
          <w:rFonts w:hint="default" w:ascii="Times New Roman" w:hAnsi="Times New Roman" w:cs="Times New Roman"/>
          <w:b/>
          <w:bCs/>
          <w:color w:val="auto"/>
          <w:sz w:val="24"/>
          <w:szCs w:val="24"/>
          <w:lang w:val="en-US"/>
        </w:rPr>
        <w:fldChar w:fldCharType="end"/>
      </w:r>
    </w:p>
    <w:p w14:paraId="14FF388B">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Phone number</w:t>
      </w:r>
    </w:p>
    <w:p w14:paraId="5523E14A">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+251925627801</w:t>
      </w:r>
    </w:p>
    <w:p w14:paraId="2B356128">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+251941344994</w:t>
      </w:r>
    </w:p>
    <w:p w14:paraId="0E74EE92">
      <w:pPr>
        <w:rPr>
          <w:rFonts w:hint="default" w:ascii="Times New Roman" w:hAnsi="Times New Roman" w:cs="Times New Roman"/>
          <w:b/>
          <w:bCs/>
          <w:color w:val="auto"/>
          <w:sz w:val="24"/>
          <w:szCs w:val="24"/>
          <w:lang w:val="en-US"/>
        </w:rPr>
        <w:sectPr>
          <w:type w:val="continuous"/>
          <w:pgSz w:w="12240" w:h="15840"/>
          <w:pgMar w:top="1440" w:right="1440" w:bottom="1440" w:left="1440" w:header="720" w:footer="720" w:gutter="0"/>
          <w:pgNumType w:fmt="decimal" w:start="1"/>
          <w:cols w:equalWidth="0" w:num="2">
            <w:col w:w="4467" w:space="425"/>
            <w:col w:w="4467"/>
          </w:cols>
          <w:docGrid w:linePitch="360" w:charSpace="0"/>
        </w:sectPr>
      </w:pPr>
    </w:p>
    <w:p w14:paraId="48055575">
      <w:pPr>
        <w:rPr>
          <w:rFonts w:hint="default" w:ascii="Times New Roman" w:hAnsi="Times New Roman" w:cs="Times New Roman"/>
          <w:b/>
          <w:bCs/>
          <w:color w:val="auto"/>
          <w:sz w:val="24"/>
          <w:szCs w:val="24"/>
          <w:lang w:val="en-US"/>
        </w:rPr>
      </w:pPr>
    </w:p>
    <w:p w14:paraId="785E6A74">
      <w:pPr>
        <w:rPr>
          <w:rFonts w:hint="default" w:ascii="Times New Roman" w:hAnsi="Times New Roman" w:cs="Times New Roman"/>
          <w:b/>
          <w:bCs/>
          <w:color w:val="auto"/>
          <w:sz w:val="28"/>
          <w:szCs w:val="28"/>
          <w:lang w:val="en-US"/>
        </w:rPr>
      </w:pPr>
    </w:p>
    <w:p w14:paraId="367EB557">
      <w:pPr>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Academic </w:t>
      </w:r>
      <w:r>
        <w:rPr>
          <w:rFonts w:ascii="Times New Roman" w:hAnsi="Times New Roman" w:cs="Times New Roman"/>
          <w:b/>
          <w:bCs/>
          <w:sz w:val="24"/>
          <w:szCs w:val="24"/>
        </w:rPr>
        <w:t>Advisor:- mr. Diriba .</w:t>
      </w:r>
      <w:r>
        <w:rPr>
          <w:rFonts w:hint="default" w:ascii="Times New Roman" w:hAnsi="Times New Roman" w:cs="Times New Roman"/>
          <w:b/>
          <w:bCs/>
          <w:sz w:val="24"/>
          <w:szCs w:val="24"/>
          <w:lang w:val="en-US"/>
        </w:rPr>
        <w:t>R</w:t>
      </w:r>
    </w:p>
    <w:p w14:paraId="231D62F9">
      <w:pPr>
        <w:spacing w:line="360" w:lineRule="auto"/>
        <w:jc w:val="right"/>
        <w:rPr>
          <w:rFonts w:hint="default" w:ascii="Times New Roman" w:hAnsi="Times New Roman" w:cs="Times New Roman"/>
          <w:b/>
          <w:bCs/>
          <w:sz w:val="24"/>
          <w:szCs w:val="24"/>
          <w:lang w:val="en-US"/>
        </w:rPr>
      </w:pPr>
      <w:r>
        <w:rPr>
          <w:rFonts w:ascii="Times New Roman" w:hAnsi="Times New Roman" w:cs="Times New Roman"/>
          <w:b/>
          <w:bCs/>
          <w:sz w:val="24"/>
          <w:szCs w:val="24"/>
        </w:rPr>
        <w:t>Fiche, Ethiopia.</w:t>
      </w:r>
    </w:p>
    <w:p w14:paraId="612D31A7">
      <w:pPr>
        <w:jc w:val="right"/>
        <w:rPr>
          <w:rFonts w:hint="default"/>
          <w:sz w:val="24"/>
          <w:szCs w:val="21"/>
          <w:lang w:val="en-US"/>
        </w:rPr>
      </w:pPr>
      <w:r>
        <w:rPr>
          <w:rFonts w:ascii="Times New Roman" w:hAnsi="Times New Roman" w:cs="Times New Roman"/>
          <w:b/>
          <w:bCs/>
          <w:sz w:val="24"/>
          <w:szCs w:val="24"/>
        </w:rPr>
        <w:t xml:space="preserve">Submission date:- </w:t>
      </w:r>
      <w:r>
        <w:rPr>
          <w:rFonts w:hint="default" w:ascii="Times New Roman" w:hAnsi="Times New Roman" w:cs="Times New Roman"/>
          <w:b/>
          <w:bCs/>
          <w:sz w:val="24"/>
          <w:szCs w:val="24"/>
          <w:lang w:val="en-US"/>
        </w:rPr>
        <w:t>October, 2024</w:t>
      </w:r>
    </w:p>
    <w:p w14:paraId="3D9D8509">
      <w:pPr>
        <w:rPr>
          <w:sz w:val="28"/>
        </w:rPr>
      </w:pPr>
    </w:p>
    <w:p w14:paraId="3323EB00">
      <w:pPr>
        <w:pStyle w:val="3"/>
        <w:rPr>
          <w:b/>
          <w:bCs/>
        </w:rPr>
        <w:sectPr>
          <w:type w:val="continuous"/>
          <w:pgSz w:w="12240" w:h="15840"/>
          <w:pgMar w:top="1440" w:right="1440" w:bottom="1440" w:left="1440" w:header="720" w:footer="720" w:gutter="0"/>
          <w:pgNumType w:fmt="decimal" w:start="1"/>
          <w:cols w:space="720" w:num="1"/>
          <w:docGrid w:linePitch="360" w:charSpace="0"/>
        </w:sectPr>
      </w:pPr>
      <w:bookmarkStart w:id="0" w:name="_Toc175871281"/>
      <w:bookmarkStart w:id="1" w:name="_Toc27510"/>
      <w:bookmarkStart w:id="2" w:name="_Toc29893"/>
    </w:p>
    <w:p w14:paraId="70D09C1E">
      <w:pPr>
        <w:pStyle w:val="3"/>
        <w:rPr>
          <w:b/>
          <w:bCs/>
          <w:sz w:val="40"/>
          <w:szCs w:val="40"/>
        </w:rPr>
      </w:pPr>
      <w:bookmarkStart w:id="3" w:name="_Toc21698"/>
      <w:bookmarkStart w:id="4" w:name="_Toc29933"/>
      <w:bookmarkStart w:id="5" w:name="_Toc14945"/>
      <w:bookmarkStart w:id="6" w:name="_Toc4711"/>
      <w:bookmarkStart w:id="7" w:name="_Toc18392"/>
      <w:bookmarkStart w:id="8" w:name="_Toc26247"/>
      <w:bookmarkStart w:id="9" w:name="_Toc10138"/>
      <w:bookmarkStart w:id="10" w:name="_Toc14012"/>
      <w:bookmarkStart w:id="11" w:name="_Toc27945"/>
      <w:bookmarkStart w:id="12" w:name="_Toc19969"/>
      <w:bookmarkStart w:id="13" w:name="_Toc3356"/>
      <w:bookmarkStart w:id="14" w:name="_Toc24368"/>
      <w:r>
        <w:rPr>
          <w:b/>
          <w:bCs/>
        </w:rPr>
        <w:t>Approval Letter</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381C29B5">
      <w:pPr>
        <w:pStyle w:val="3"/>
        <w:spacing w:line="360" w:lineRule="auto"/>
        <w:jc w:val="both"/>
        <w:rPr>
          <w:rFonts w:ascii="Times New Roman" w:hAnsi="Times New Roman" w:cs="Times New Roman"/>
          <w:sz w:val="24"/>
          <w:szCs w:val="24"/>
        </w:rPr>
      </w:pPr>
    </w:p>
    <w:p w14:paraId="50B7516B">
      <w:pPr>
        <w:tabs>
          <w:tab w:val="left" w:pos="6846"/>
        </w:tabs>
        <w:spacing w:line="360" w:lineRule="auto"/>
        <w:jc w:val="both"/>
        <w:rPr>
          <w:rFonts w:ascii="Times New Roman" w:hAnsi="Times New Roman" w:cs="Times New Roman"/>
          <w:b/>
          <w:bCs/>
          <w:sz w:val="24"/>
          <w:szCs w:val="24"/>
        </w:rPr>
      </w:pPr>
    </w:p>
    <w:p w14:paraId="5D4A8ACD">
      <w:pPr>
        <w:tabs>
          <w:tab w:val="left" w:pos="6846"/>
        </w:tabs>
        <w:spacing w:line="360" w:lineRule="auto"/>
        <w:jc w:val="both"/>
        <w:rPr>
          <w:rFonts w:ascii="Times New Roman" w:hAnsi="Times New Roman" w:cs="Times New Roman"/>
          <w:b/>
          <w:bCs/>
          <w:sz w:val="24"/>
          <w:szCs w:val="24"/>
        </w:rPr>
      </w:pPr>
    </w:p>
    <w:p w14:paraId="4E5E84B3">
      <w:pPr>
        <w:tabs>
          <w:tab w:val="left" w:pos="6846"/>
        </w:tabs>
        <w:spacing w:line="360" w:lineRule="auto"/>
        <w:jc w:val="both"/>
        <w:rPr>
          <w:rFonts w:ascii="Times New Roman" w:hAnsi="Times New Roman" w:cs="Times New Roman"/>
          <w:b/>
          <w:bCs/>
          <w:sz w:val="24"/>
          <w:szCs w:val="24"/>
        </w:rPr>
      </w:pPr>
    </w:p>
    <w:p w14:paraId="266A8E7F">
      <w:pPr>
        <w:tabs>
          <w:tab w:val="left" w:pos="6846"/>
        </w:tabs>
        <w:spacing w:line="360" w:lineRule="auto"/>
        <w:jc w:val="both"/>
        <w:rPr>
          <w:rFonts w:ascii="Times New Roman" w:hAnsi="Times New Roman" w:cs="Times New Roman"/>
          <w:b/>
          <w:bCs/>
          <w:sz w:val="24"/>
          <w:szCs w:val="24"/>
        </w:rPr>
      </w:pPr>
    </w:p>
    <w:p w14:paraId="261DEB44">
      <w:pPr>
        <w:tabs>
          <w:tab w:val="left" w:pos="6846"/>
        </w:tabs>
        <w:spacing w:line="360" w:lineRule="auto"/>
        <w:jc w:val="both"/>
        <w:rPr>
          <w:rFonts w:ascii="Times New Roman" w:hAnsi="Times New Roman" w:cs="Times New Roman"/>
          <w:b/>
          <w:bCs/>
          <w:sz w:val="24"/>
          <w:szCs w:val="24"/>
        </w:rPr>
      </w:pPr>
    </w:p>
    <w:p w14:paraId="7845905E">
      <w:pPr>
        <w:tabs>
          <w:tab w:val="left" w:pos="6846"/>
        </w:tabs>
        <w:spacing w:line="360" w:lineRule="auto"/>
        <w:jc w:val="both"/>
        <w:rPr>
          <w:rFonts w:ascii="Times New Roman" w:hAnsi="Times New Roman" w:cs="Times New Roman"/>
          <w:b/>
          <w:bCs/>
          <w:sz w:val="24"/>
          <w:szCs w:val="24"/>
        </w:rPr>
      </w:pPr>
    </w:p>
    <w:p w14:paraId="626AD9B6">
      <w:pPr>
        <w:tabs>
          <w:tab w:val="left" w:pos="6846"/>
        </w:tabs>
        <w:spacing w:line="360" w:lineRule="auto"/>
        <w:jc w:val="both"/>
        <w:rPr>
          <w:rFonts w:ascii="Times New Roman" w:hAnsi="Times New Roman" w:cs="Times New Roman"/>
          <w:b/>
          <w:bCs/>
          <w:sz w:val="24"/>
          <w:szCs w:val="24"/>
        </w:rPr>
      </w:pPr>
    </w:p>
    <w:p w14:paraId="7C9DC7A5">
      <w:pPr>
        <w:tabs>
          <w:tab w:val="left" w:pos="6846"/>
        </w:tabs>
        <w:spacing w:line="360" w:lineRule="auto"/>
        <w:jc w:val="both"/>
        <w:rPr>
          <w:rFonts w:ascii="Times New Roman" w:hAnsi="Times New Roman" w:cs="Times New Roman"/>
          <w:b/>
          <w:bCs/>
          <w:sz w:val="24"/>
          <w:szCs w:val="24"/>
        </w:rPr>
      </w:pPr>
    </w:p>
    <w:p w14:paraId="06505768">
      <w:pPr>
        <w:tabs>
          <w:tab w:val="left" w:pos="6846"/>
        </w:tabs>
        <w:spacing w:line="360" w:lineRule="auto"/>
        <w:jc w:val="both"/>
        <w:rPr>
          <w:rFonts w:ascii="Times New Roman" w:hAnsi="Times New Roman" w:cs="Times New Roman"/>
          <w:b/>
          <w:bCs/>
          <w:sz w:val="24"/>
          <w:szCs w:val="24"/>
        </w:rPr>
      </w:pPr>
    </w:p>
    <w:p w14:paraId="53DADDAB">
      <w:pPr>
        <w:tabs>
          <w:tab w:val="left" w:pos="6846"/>
        </w:tabs>
        <w:spacing w:line="360" w:lineRule="auto"/>
        <w:jc w:val="both"/>
        <w:rPr>
          <w:rFonts w:ascii="Times New Roman" w:hAnsi="Times New Roman" w:cs="Times New Roman"/>
          <w:b/>
          <w:bCs/>
          <w:sz w:val="24"/>
          <w:szCs w:val="24"/>
        </w:rPr>
      </w:pPr>
    </w:p>
    <w:p w14:paraId="5EEB345E">
      <w:pPr>
        <w:tabs>
          <w:tab w:val="left" w:pos="6846"/>
        </w:tabs>
        <w:spacing w:line="360" w:lineRule="auto"/>
        <w:jc w:val="both"/>
        <w:rPr>
          <w:rFonts w:ascii="Times New Roman" w:hAnsi="Times New Roman" w:cs="Times New Roman"/>
          <w:b/>
          <w:bCs/>
          <w:sz w:val="24"/>
          <w:szCs w:val="24"/>
        </w:rPr>
      </w:pPr>
    </w:p>
    <w:p w14:paraId="690138D0">
      <w:pPr>
        <w:tabs>
          <w:tab w:val="left" w:pos="6846"/>
        </w:tabs>
        <w:spacing w:line="360" w:lineRule="auto"/>
        <w:jc w:val="both"/>
        <w:rPr>
          <w:rFonts w:ascii="Times New Roman" w:hAnsi="Times New Roman" w:cs="Times New Roman"/>
          <w:b/>
          <w:bCs/>
          <w:sz w:val="24"/>
          <w:szCs w:val="24"/>
        </w:rPr>
      </w:pPr>
    </w:p>
    <w:p w14:paraId="09128F3C">
      <w:pPr>
        <w:pStyle w:val="3"/>
        <w:spacing w:line="360" w:lineRule="auto"/>
        <w:jc w:val="both"/>
        <w:rPr>
          <w:rFonts w:ascii="Times New Roman" w:hAnsi="Times New Roman" w:cs="Times New Roman"/>
          <w:b/>
          <w:bCs/>
        </w:rPr>
      </w:pPr>
      <w:bookmarkStart w:id="15" w:name="_Toc175871282"/>
    </w:p>
    <w:p w14:paraId="0A41F8FE">
      <w:pPr>
        <w:pStyle w:val="3"/>
        <w:spacing w:line="360" w:lineRule="auto"/>
        <w:jc w:val="both"/>
        <w:rPr>
          <w:rFonts w:ascii="Times New Roman" w:hAnsi="Times New Roman" w:cs="Times New Roman"/>
          <w:color w:val="0000FF"/>
          <w:sz w:val="32"/>
          <w:szCs w:val="32"/>
          <w14:textFill>
            <w14:gradFill>
              <w14:gsLst>
                <w14:gs w14:pos="0">
                  <w14:srgbClr w14:val="012D86"/>
                </w14:gs>
                <w14:gs w14:pos="100000">
                  <w14:srgbClr w14:val="0E2557"/>
                </w14:gs>
              </w14:gsLst>
              <w14:lin w14:scaled="0"/>
            </w14:gradFill>
          </w14:textFill>
        </w:rPr>
      </w:pPr>
      <w:bookmarkStart w:id="16" w:name="_Toc7779"/>
      <w:bookmarkStart w:id="17" w:name="_Toc25805"/>
      <w:bookmarkStart w:id="18" w:name="_Toc26604"/>
      <w:bookmarkStart w:id="19" w:name="_Toc17937"/>
      <w:bookmarkStart w:id="20" w:name="_Toc1153"/>
      <w:bookmarkStart w:id="21" w:name="_Toc8859"/>
      <w:bookmarkStart w:id="22" w:name="_Toc26488"/>
      <w:bookmarkStart w:id="23" w:name="_Toc9839"/>
      <w:bookmarkStart w:id="24" w:name="_Toc6230"/>
      <w:bookmarkStart w:id="25" w:name="_Toc31407"/>
      <w:bookmarkStart w:id="26" w:name="_Toc6762"/>
      <w:bookmarkStart w:id="27" w:name="_Toc11274"/>
      <w:bookmarkStart w:id="28" w:name="_Toc14502"/>
      <w:bookmarkStart w:id="29" w:name="_Toc13729"/>
      <w:r>
        <w:rPr>
          <w:rFonts w:ascii="Times New Roman" w:hAnsi="Times New Roman" w:cs="Times New Roman"/>
          <w:b/>
          <w:bCs/>
          <w:color w:val="0000FF"/>
          <w:sz w:val="32"/>
          <w:szCs w:val="32"/>
          <w14:textFill>
            <w14:gradFill>
              <w14:gsLst>
                <w14:gs w14:pos="0">
                  <w14:srgbClr w14:val="012D86"/>
                </w14:gs>
                <w14:gs w14:pos="100000">
                  <w14:srgbClr w14:val="0E2557"/>
                </w14:gs>
              </w14:gsLst>
              <w14:lin w14:scaled="0"/>
            </w14:gradFill>
          </w14:textFill>
        </w:rPr>
        <w:t>Acknowledgement</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3DF07DA5">
      <w:pPr>
        <w:spacing w:line="360" w:lineRule="auto"/>
        <w:jc w:val="both"/>
        <w:rPr>
          <w:rFonts w:ascii="Times New Roman" w:hAnsi="Times New Roman"/>
          <w:sz w:val="24"/>
          <w:szCs w:val="24"/>
        </w:rPr>
      </w:pPr>
      <w:r>
        <w:rPr>
          <w:rFonts w:ascii="Times New Roman" w:hAnsi="Times New Roman"/>
          <w:sz w:val="24"/>
          <w:szCs w:val="24"/>
        </w:rPr>
        <w:t xml:space="preserve">First of all, </w:t>
      </w:r>
      <w:r>
        <w:rPr>
          <w:rFonts w:hint="default" w:ascii="Times New Roman" w:hAnsi="Times New Roman"/>
          <w:sz w:val="24"/>
          <w:szCs w:val="24"/>
          <w:lang w:val="en-US"/>
        </w:rPr>
        <w:t xml:space="preserve">we </w:t>
      </w:r>
      <w:r>
        <w:rPr>
          <w:rFonts w:ascii="Times New Roman" w:hAnsi="Times New Roman"/>
          <w:sz w:val="24"/>
          <w:szCs w:val="24"/>
        </w:rPr>
        <w:t xml:space="preserve">would like to praise almighty God for his grace and </w:t>
      </w:r>
      <w:r>
        <w:rPr>
          <w:rFonts w:hint="default" w:ascii="Times New Roman" w:hAnsi="Times New Roman"/>
          <w:sz w:val="24"/>
          <w:szCs w:val="24"/>
          <w:lang w:val="en-US"/>
        </w:rPr>
        <w:t>protection</w:t>
      </w:r>
      <w:r>
        <w:rPr>
          <w:rFonts w:ascii="Times New Roman" w:hAnsi="Times New Roman"/>
          <w:sz w:val="24"/>
          <w:szCs w:val="24"/>
        </w:rPr>
        <w:t xml:space="preserve">. </w:t>
      </w:r>
    </w:p>
    <w:p w14:paraId="3C086206">
      <w:pPr>
        <w:spacing w:line="360" w:lineRule="auto"/>
        <w:jc w:val="both"/>
        <w:rPr>
          <w:rFonts w:ascii="Times New Roman" w:hAnsi="Times New Roman" w:cs="Times New Roman"/>
          <w:spacing w:val="10"/>
          <w:sz w:val="24"/>
          <w:szCs w:val="24"/>
        </w:rPr>
      </w:pPr>
      <w:r>
        <w:rPr>
          <w:rFonts w:hint="default" w:ascii="Times New Roman" w:hAnsi="Times New Roman" w:cs="Times New Roman"/>
          <w:sz w:val="24"/>
          <w:szCs w:val="24"/>
          <w:lang w:val="en-US"/>
        </w:rPr>
        <w:t xml:space="preserve">we </w:t>
      </w:r>
      <w:r>
        <w:rPr>
          <w:rFonts w:ascii="Times New Roman" w:hAnsi="Times New Roman" w:cs="Times New Roman"/>
          <w:sz w:val="24"/>
          <w:szCs w:val="24"/>
        </w:rPr>
        <w:t>would like to thank SALALE UNIVERSITY for giving us the opportunity to do an</w:t>
      </w:r>
      <w:r>
        <w:rPr>
          <w:rFonts w:ascii="Times New Roman" w:hAnsi="Times New Roman" w:cs="Times New Roman"/>
          <w:spacing w:val="1"/>
          <w:sz w:val="24"/>
          <w:szCs w:val="24"/>
        </w:rPr>
        <w:t xml:space="preserve"> </w:t>
      </w:r>
      <w:r>
        <w:rPr>
          <w:rFonts w:ascii="Times New Roman" w:hAnsi="Times New Roman" w:cs="Times New Roman"/>
          <w:sz w:val="24"/>
          <w:szCs w:val="24"/>
        </w:rPr>
        <w:t>internship</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 xml:space="preserve">We </w:t>
      </w:r>
      <w:r>
        <w:rPr>
          <w:rFonts w:ascii="Times New Roman" w:hAnsi="Times New Roman"/>
          <w:sz w:val="24"/>
          <w:szCs w:val="24"/>
        </w:rPr>
        <w:t>would like to thank all the employees who have given their continuous support, encouragements and guidance throughout the period (during the training)</w:t>
      </w:r>
      <w:r>
        <w:rPr>
          <w:rFonts w:ascii="Times New Roman" w:hAnsi="Times New Roman" w:cs="Times New Roman"/>
          <w:sz w:val="24"/>
          <w:szCs w:val="24"/>
        </w:rPr>
        <w:t>.</w:t>
      </w:r>
      <w:r>
        <w:rPr>
          <w:rFonts w:ascii="Times New Roman" w:hAnsi="Times New Roman" w:cs="Times New Roman"/>
          <w:spacing w:val="10"/>
          <w:sz w:val="24"/>
          <w:szCs w:val="24"/>
        </w:rPr>
        <w:t xml:space="preserve"> </w:t>
      </w:r>
    </w:p>
    <w:p w14:paraId="64F2B901">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Although</w:t>
      </w:r>
      <w:r>
        <w:rPr>
          <w:rFonts w:ascii="Times New Roman" w:hAnsi="Times New Roman" w:cs="Times New Roman"/>
          <w:spacing w:val="11"/>
          <w:sz w:val="24"/>
          <w:szCs w:val="24"/>
        </w:rPr>
        <w:t xml:space="preserve"> </w:t>
      </w:r>
      <w:r>
        <w:rPr>
          <w:rFonts w:ascii="Times New Roman" w:hAnsi="Times New Roman" w:cs="Times New Roman"/>
          <w:sz w:val="24"/>
          <w:szCs w:val="24"/>
        </w:rPr>
        <w:t>quite</w:t>
      </w:r>
      <w:r>
        <w:rPr>
          <w:rFonts w:ascii="Times New Roman" w:hAnsi="Times New Roman" w:cs="Times New Roman"/>
          <w:spacing w:val="10"/>
          <w:sz w:val="24"/>
          <w:szCs w:val="24"/>
        </w:rPr>
        <w:t xml:space="preserve"> </w:t>
      </w:r>
      <w:r>
        <w:rPr>
          <w:rFonts w:ascii="Times New Roman" w:hAnsi="Times New Roman" w:cs="Times New Roman"/>
          <w:sz w:val="24"/>
          <w:szCs w:val="24"/>
        </w:rPr>
        <w:t>short,</w:t>
      </w:r>
      <w:r>
        <w:rPr>
          <w:rFonts w:ascii="Times New Roman" w:hAnsi="Times New Roman" w:cs="Times New Roman"/>
          <w:spacing w:val="11"/>
          <w:sz w:val="24"/>
          <w:szCs w:val="24"/>
        </w:rPr>
        <w:t xml:space="preserve"> </w:t>
      </w:r>
      <w:r>
        <w:rPr>
          <w:rFonts w:ascii="Times New Roman" w:hAnsi="Times New Roman" w:cs="Times New Roman"/>
          <w:sz w:val="24"/>
          <w:szCs w:val="24"/>
        </w:rPr>
        <w:t>for</w:t>
      </w:r>
      <w:r>
        <w:rPr>
          <w:rFonts w:hint="default" w:ascii="Times New Roman" w:hAnsi="Times New Roman" w:cs="Times New Roman"/>
          <w:sz w:val="24"/>
          <w:szCs w:val="24"/>
          <w:lang w:val="en-US"/>
        </w:rPr>
        <w:t xml:space="preserve"> </w:t>
      </w:r>
      <w:r>
        <w:rPr>
          <w:rFonts w:ascii="Times New Roman" w:hAnsi="Times New Roman" w:cs="Times New Roman"/>
          <w:spacing w:val="9"/>
          <w:sz w:val="24"/>
          <w:szCs w:val="24"/>
          <w:lang w:val="en-US"/>
        </w:rPr>
        <w:t>us</w:t>
      </w:r>
      <w:r>
        <w:rPr>
          <w:rFonts w:hint="default" w:ascii="Times New Roman" w:hAnsi="Times New Roman" w:cs="Times New Roman"/>
          <w:spacing w:val="9"/>
          <w:sz w:val="24"/>
          <w:szCs w:val="24"/>
          <w:lang w:val="en-US"/>
        </w:rPr>
        <w:t xml:space="preserve"> </w:t>
      </w:r>
      <w:r>
        <w:rPr>
          <w:rFonts w:ascii="Times New Roman" w:hAnsi="Times New Roman" w:cs="Times New Roman"/>
          <w:sz w:val="24"/>
          <w:szCs w:val="24"/>
        </w:rPr>
        <w:t>this</w:t>
      </w:r>
      <w:r>
        <w:rPr>
          <w:rFonts w:ascii="Times New Roman" w:hAnsi="Times New Roman" w:cs="Times New Roman"/>
          <w:spacing w:val="12"/>
          <w:sz w:val="24"/>
          <w:szCs w:val="24"/>
        </w:rPr>
        <w:t xml:space="preserve"> </w:t>
      </w:r>
      <w:r>
        <w:rPr>
          <w:rFonts w:ascii="Times New Roman" w:hAnsi="Times New Roman" w:cs="Times New Roman"/>
          <w:sz w:val="24"/>
          <w:szCs w:val="24"/>
        </w:rPr>
        <w:t>was</w:t>
      </w:r>
      <w:r>
        <w:rPr>
          <w:rFonts w:ascii="Times New Roman" w:hAnsi="Times New Roman" w:cs="Times New Roman"/>
          <w:spacing w:val="8"/>
          <w:sz w:val="24"/>
          <w:szCs w:val="24"/>
        </w:rPr>
        <w:t xml:space="preserve"> </w:t>
      </w:r>
      <w:r>
        <w:rPr>
          <w:rFonts w:ascii="Times New Roman" w:hAnsi="Times New Roman" w:cs="Times New Roman"/>
          <w:sz w:val="24"/>
          <w:szCs w:val="24"/>
        </w:rPr>
        <w:t>a</w:t>
      </w:r>
      <w:r>
        <w:rPr>
          <w:rFonts w:ascii="Times New Roman" w:hAnsi="Times New Roman" w:cs="Times New Roman"/>
          <w:spacing w:val="10"/>
          <w:sz w:val="24"/>
          <w:szCs w:val="24"/>
        </w:rPr>
        <w:t xml:space="preserve"> </w:t>
      </w:r>
      <w:r>
        <w:rPr>
          <w:rFonts w:ascii="Times New Roman" w:hAnsi="Times New Roman" w:cs="Times New Roman"/>
          <w:sz w:val="24"/>
          <w:szCs w:val="24"/>
        </w:rPr>
        <w:t>great</w:t>
      </w:r>
      <w:r>
        <w:rPr>
          <w:rFonts w:ascii="Times New Roman" w:hAnsi="Times New Roman" w:cs="Times New Roman"/>
          <w:spacing w:val="11"/>
          <w:sz w:val="24"/>
          <w:szCs w:val="24"/>
        </w:rPr>
        <w:t xml:space="preserve"> </w:t>
      </w:r>
      <w:r>
        <w:rPr>
          <w:rFonts w:ascii="Times New Roman" w:hAnsi="Times New Roman" w:cs="Times New Roman"/>
          <w:sz w:val="24"/>
          <w:szCs w:val="24"/>
        </w:rPr>
        <w:t>experience</w:t>
      </w:r>
      <w:r>
        <w:rPr>
          <w:rFonts w:ascii="Times New Roman" w:hAnsi="Times New Roman" w:cs="Times New Roman"/>
          <w:spacing w:val="12"/>
          <w:sz w:val="24"/>
          <w:szCs w:val="24"/>
        </w:rPr>
        <w:t xml:space="preserve"> </w:t>
      </w:r>
      <w:r>
        <w:rPr>
          <w:rFonts w:hint="default" w:ascii="Times New Roman" w:hAnsi="Times New Roman" w:cs="Times New Roman"/>
          <w:sz w:val="24"/>
          <w:szCs w:val="24"/>
          <w:lang w:val="en-US"/>
        </w:rPr>
        <w:t>we</w:t>
      </w:r>
      <w:r>
        <w:rPr>
          <w:rFonts w:ascii="Times New Roman" w:hAnsi="Times New Roman" w:cs="Times New Roman"/>
          <w:spacing w:val="18"/>
          <w:sz w:val="24"/>
          <w:szCs w:val="24"/>
        </w:rPr>
        <w:t xml:space="preserve"> </w:t>
      </w:r>
      <w:r>
        <w:rPr>
          <w:rFonts w:ascii="Times New Roman" w:hAnsi="Times New Roman" w:cs="Times New Roman"/>
          <w:sz w:val="24"/>
          <w:szCs w:val="24"/>
        </w:rPr>
        <w:t>learn</w:t>
      </w:r>
      <w:r>
        <w:rPr>
          <w:rFonts w:ascii="Times New Roman" w:hAnsi="Times New Roman" w:cs="Times New Roman"/>
          <w:spacing w:val="11"/>
          <w:sz w:val="24"/>
          <w:szCs w:val="24"/>
        </w:rPr>
        <w:t xml:space="preserve"> </w:t>
      </w:r>
      <w:r>
        <w:rPr>
          <w:rFonts w:ascii="Times New Roman" w:hAnsi="Times New Roman" w:cs="Times New Roman"/>
          <w:sz w:val="24"/>
          <w:szCs w:val="24"/>
        </w:rPr>
        <w:t>so</w:t>
      </w:r>
      <w:r>
        <w:rPr>
          <w:rFonts w:ascii="Times New Roman" w:hAnsi="Times New Roman" w:cs="Times New Roman"/>
          <w:spacing w:val="11"/>
          <w:sz w:val="24"/>
          <w:szCs w:val="24"/>
        </w:rPr>
        <w:t xml:space="preserve"> </w:t>
      </w:r>
      <w:r>
        <w:rPr>
          <w:rFonts w:ascii="Times New Roman" w:hAnsi="Times New Roman" w:cs="Times New Roman"/>
          <w:sz w:val="24"/>
          <w:szCs w:val="24"/>
        </w:rPr>
        <w:t>many</w:t>
      </w:r>
      <w:r>
        <w:rPr>
          <w:rFonts w:ascii="Times New Roman" w:hAnsi="Times New Roman" w:cs="Times New Roman"/>
          <w:spacing w:val="4"/>
          <w:sz w:val="24"/>
          <w:szCs w:val="24"/>
        </w:rPr>
        <w:t xml:space="preserve"> </w:t>
      </w:r>
      <w:r>
        <w:rPr>
          <w:rFonts w:ascii="Times New Roman" w:hAnsi="Times New Roman" w:cs="Times New Roman"/>
          <w:sz w:val="24"/>
          <w:szCs w:val="24"/>
        </w:rPr>
        <w:t>things.</w:t>
      </w:r>
      <w:r>
        <w:rPr>
          <w:rFonts w:ascii="Times New Roman" w:hAnsi="Times New Roman" w:cs="Times New Roman"/>
          <w:spacing w:val="-58"/>
          <w:sz w:val="24"/>
          <w:szCs w:val="24"/>
        </w:rPr>
        <w:t xml:space="preserve"> </w:t>
      </w:r>
      <w:r>
        <w:rPr>
          <w:rFonts w:ascii="Times New Roman" w:hAnsi="Times New Roman" w:cs="Times New Roman"/>
          <w:sz w:val="24"/>
          <w:szCs w:val="24"/>
        </w:rPr>
        <w:t>It helped</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US"/>
        </w:rPr>
        <w:t>us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to explore </w:t>
      </w:r>
      <w:r>
        <w:rPr>
          <w:rFonts w:ascii="Times New Roman" w:hAnsi="Times New Roman" w:cs="Times New Roman"/>
          <w:sz w:val="24"/>
          <w:szCs w:val="24"/>
          <w:lang w:val="en-US"/>
        </w:rPr>
        <w:t>our</w:t>
      </w:r>
      <w:r>
        <w:rPr>
          <w:rFonts w:ascii="Times New Roman" w:hAnsi="Times New Roman" w:cs="Times New Roman"/>
          <w:sz w:val="24"/>
          <w:szCs w:val="24"/>
        </w:rPr>
        <w:t xml:space="preserve"> skills. Special thanks Mr. </w:t>
      </w:r>
      <w:r>
        <w:rPr>
          <w:rFonts w:hint="default" w:ascii="Times New Roman" w:hAnsi="Times New Roman" w:cs="Times New Roman"/>
          <w:sz w:val="24"/>
          <w:szCs w:val="24"/>
          <w:lang w:val="en-US"/>
        </w:rPr>
        <w:t xml:space="preserve">Biruk </w:t>
      </w:r>
      <w:r>
        <w:rPr>
          <w:rFonts w:ascii="Times New Roman" w:hAnsi="Times New Roman" w:cs="Times New Roman"/>
          <w:sz w:val="24"/>
          <w:szCs w:val="24"/>
        </w:rPr>
        <w:t>manager branch</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of </w:t>
      </w:r>
      <w:r>
        <w:rPr>
          <w:rFonts w:hint="default" w:ascii="Times New Roman" w:hAnsi="Times New Roman" w:cs="Times New Roman"/>
          <w:sz w:val="24"/>
          <w:szCs w:val="24"/>
          <w:lang w:val="en-US"/>
        </w:rPr>
        <w:t>Siinqee Bank Tulu Bolo branch</w:t>
      </w:r>
      <w:r>
        <w:rPr>
          <w:rFonts w:ascii="Times New Roman" w:hAnsi="Times New Roman" w:cs="Times New Roman"/>
          <w:spacing w:val="2"/>
          <w:sz w:val="24"/>
          <w:szCs w:val="24"/>
        </w:rPr>
        <w:t xml:space="preserve"> </w:t>
      </w:r>
      <w:r>
        <w:rPr>
          <w:rFonts w:ascii="Times New Roman" w:hAnsi="Times New Roman" w:cs="Times New Roman"/>
          <w:sz w:val="24"/>
          <w:szCs w:val="24"/>
        </w:rPr>
        <w:t>and all</w:t>
      </w:r>
      <w:r>
        <w:rPr>
          <w:rFonts w:ascii="Times New Roman" w:hAnsi="Times New Roman" w:cs="Times New Roman"/>
          <w:spacing w:val="-1"/>
          <w:sz w:val="24"/>
          <w:szCs w:val="24"/>
        </w:rPr>
        <w:t xml:space="preserve"> </w:t>
      </w:r>
      <w:r>
        <w:rPr>
          <w:rFonts w:ascii="Times New Roman" w:hAnsi="Times New Roman" w:cs="Times New Roman"/>
          <w:sz w:val="24"/>
          <w:szCs w:val="24"/>
        </w:rPr>
        <w:t>the staff for</w:t>
      </w:r>
      <w:r>
        <w:rPr>
          <w:rFonts w:ascii="Times New Roman" w:hAnsi="Times New Roman" w:cs="Times New Roman"/>
          <w:spacing w:val="-1"/>
          <w:sz w:val="24"/>
          <w:szCs w:val="24"/>
        </w:rPr>
        <w:t xml:space="preserve"> </w:t>
      </w:r>
      <w:r>
        <w:rPr>
          <w:rFonts w:ascii="Times New Roman" w:hAnsi="Times New Roman" w:cs="Times New Roman"/>
          <w:sz w:val="24"/>
          <w:szCs w:val="24"/>
        </w:rPr>
        <w:t>being</w:t>
      </w:r>
      <w:r>
        <w:rPr>
          <w:rFonts w:ascii="Times New Roman" w:hAnsi="Times New Roman" w:cs="Times New Roman"/>
          <w:spacing w:val="-4"/>
          <w:sz w:val="24"/>
          <w:szCs w:val="24"/>
        </w:rPr>
        <w:t xml:space="preserve"> </w:t>
      </w:r>
      <w:r>
        <w:rPr>
          <w:rFonts w:ascii="Times New Roman" w:hAnsi="Times New Roman" w:cs="Times New Roman"/>
          <w:sz w:val="24"/>
          <w:szCs w:val="24"/>
        </w:rPr>
        <w:t>so helpful and understanding</w:t>
      </w:r>
      <w:r>
        <w:rPr>
          <w:rFonts w:hint="default" w:ascii="Times New Roman" w:hAnsi="Times New Roman" w:cs="Times New Roman"/>
          <w:sz w:val="24"/>
          <w:szCs w:val="24"/>
          <w:lang w:val="en-US"/>
        </w:rPr>
        <w:t>.</w:t>
      </w:r>
    </w:p>
    <w:p w14:paraId="0FA50969">
      <w:pPr>
        <w:spacing w:line="360" w:lineRule="auto"/>
        <w:jc w:val="both"/>
        <w:rPr>
          <w:rFonts w:ascii="Times New Roman" w:hAnsi="Times New Roman" w:cs="Times New Roman"/>
          <w:sz w:val="24"/>
          <w:szCs w:val="24"/>
        </w:rPr>
      </w:pPr>
    </w:p>
    <w:p w14:paraId="046CEB58">
      <w:pPr>
        <w:jc w:val="left"/>
        <w:rPr>
          <w:b/>
          <w:bCs/>
          <w:sz w:val="32"/>
          <w:szCs w:val="32"/>
          <w14:textFill>
            <w14:gradFill>
              <w14:gsLst>
                <w14:gs w14:pos="0">
                  <w14:srgbClr w14:val="012D86"/>
                </w14:gs>
                <w14:gs w14:pos="100000">
                  <w14:srgbClr w14:val="0E2557"/>
                </w14:gs>
              </w14:gsLst>
              <w14:lin w14:scaled="0"/>
            </w14:gradFill>
          </w14:textFill>
        </w:rPr>
      </w:pPr>
      <w:r>
        <w:rPr>
          <w:b/>
          <w:bCs/>
          <w:sz w:val="32"/>
          <w:szCs w:val="32"/>
          <w14:textFill>
            <w14:gradFill>
              <w14:gsLst>
                <w14:gs w14:pos="0">
                  <w14:srgbClr w14:val="012D86"/>
                </w14:gs>
                <w14:gs w14:pos="100000">
                  <w14:srgbClr w14:val="0E2557"/>
                </w14:gs>
              </w14:gsLst>
              <w14:lin w14:scaled="0"/>
            </w14:gradFill>
          </w14:textFill>
        </w:rPr>
        <w:t>Executive Summary</w:t>
      </w:r>
    </w:p>
    <w:p w14:paraId="3E906C4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This report is submitted in partial fulfillment of the requirements for the Bachelor’s degree in Computer Science at Salale University. It provides an overview of </w:t>
      </w:r>
      <w:r>
        <w:rPr>
          <w:rFonts w:hint="default" w:ascii="Times New Roman" w:hAnsi="Times New Roman" w:cs="Times New Roman"/>
          <w:sz w:val="24"/>
          <w:szCs w:val="24"/>
          <w:lang w:val="en-US"/>
        </w:rPr>
        <w:t>our</w:t>
      </w:r>
      <w:r>
        <w:rPr>
          <w:rFonts w:hint="default" w:ascii="Times New Roman" w:hAnsi="Times New Roman" w:cs="Times New Roman"/>
          <w:sz w:val="24"/>
          <w:szCs w:val="24"/>
        </w:rPr>
        <w:t xml:space="preserve"> internship experience at Siinqee Bank. As an intern, </w:t>
      </w:r>
      <w:r>
        <w:rPr>
          <w:rFonts w:hint="default" w:ascii="Times New Roman" w:hAnsi="Times New Roman" w:cs="Times New Roman"/>
          <w:sz w:val="24"/>
          <w:szCs w:val="24"/>
          <w:lang w:val="en-US"/>
        </w:rPr>
        <w:t xml:space="preserve">we </w:t>
      </w:r>
      <w:r>
        <w:rPr>
          <w:rFonts w:hint="default" w:ascii="Times New Roman" w:hAnsi="Times New Roman" w:cs="Times New Roman"/>
          <w:sz w:val="24"/>
          <w:szCs w:val="24"/>
        </w:rPr>
        <w:t>took on various responsibilities and gained practical exposure in the field.</w:t>
      </w:r>
    </w:p>
    <w:p w14:paraId="6AB83981">
      <w:pPr>
        <w:spacing w:line="360" w:lineRule="auto"/>
        <w:rPr>
          <w:sz w:val="25"/>
          <w:szCs w:val="25"/>
        </w:rPr>
      </w:pPr>
      <w:r>
        <w:rPr>
          <w:rFonts w:hint="default" w:ascii="Times New Roman" w:hAnsi="Times New Roman" w:cs="Times New Roman"/>
          <w:sz w:val="24"/>
          <w:szCs w:val="24"/>
        </w:rPr>
        <w:t xml:space="preserve">The report is structured into five chapters, each covering different aspects and activities encountered during </w:t>
      </w:r>
      <w:r>
        <w:rPr>
          <w:rFonts w:hint="default" w:ascii="Times New Roman" w:hAnsi="Times New Roman" w:cs="Times New Roman"/>
          <w:sz w:val="24"/>
          <w:szCs w:val="24"/>
          <w:lang w:val="en-US"/>
        </w:rPr>
        <w:t>our</w:t>
      </w:r>
      <w:r>
        <w:rPr>
          <w:rFonts w:hint="default" w:ascii="Times New Roman" w:hAnsi="Times New Roman" w:cs="Times New Roman"/>
          <w:sz w:val="24"/>
          <w:szCs w:val="24"/>
        </w:rPr>
        <w:t xml:space="preserve"> training</w:t>
      </w:r>
      <w:r>
        <w:rPr>
          <w:rFonts w:hint="default" w:ascii="Times New Roman" w:hAnsi="Times New Roman" w:cs="Times New Roman"/>
          <w:sz w:val="24"/>
          <w:szCs w:val="24"/>
          <w:lang w:val="en-US"/>
        </w:rPr>
        <w:t xml:space="preserve"> by starting from</w:t>
      </w:r>
      <w:r>
        <w:rPr>
          <w:rFonts w:hint="default" w:ascii="Times New Roman" w:hAnsi="Times New Roman" w:cs="Times New Roman"/>
          <w:sz w:val="24"/>
          <w:szCs w:val="24"/>
        </w:rPr>
        <w:t xml:space="preserve"> the historical background of the </w:t>
      </w:r>
      <w:r>
        <w:rPr>
          <w:rFonts w:hint="default" w:ascii="Times New Roman" w:hAnsi="Times New Roman" w:cs="Times New Roman"/>
          <w:sz w:val="24"/>
          <w:szCs w:val="24"/>
          <w:lang w:val="en-US"/>
        </w:rPr>
        <w:t xml:space="preserve">Siinqee Bank. </w:t>
      </w:r>
      <w:r>
        <w:rPr>
          <w:rFonts w:hint="default" w:ascii="Times New Roman" w:hAnsi="Times New Roman" w:cs="Times New Roman"/>
          <w:sz w:val="24"/>
          <w:szCs w:val="24"/>
        </w:rPr>
        <w:t xml:space="preserve">The primary purpose of the internship was to gain hands-on experience in a professional setting and apply the skills and knowledge acquired during </w:t>
      </w:r>
      <w:r>
        <w:rPr>
          <w:rFonts w:hint="default" w:ascii="Times New Roman" w:hAnsi="Times New Roman" w:cs="Times New Roman"/>
          <w:sz w:val="24"/>
          <w:szCs w:val="24"/>
          <w:lang w:val="en-US"/>
        </w:rPr>
        <w:t>our</w:t>
      </w:r>
      <w:r>
        <w:rPr>
          <w:rFonts w:hint="default" w:ascii="Times New Roman" w:hAnsi="Times New Roman" w:cs="Times New Roman"/>
          <w:sz w:val="24"/>
          <w:szCs w:val="24"/>
        </w:rPr>
        <w:t xml:space="preserve"> studies. Additionally, this report aims to document </w:t>
      </w:r>
      <w:r>
        <w:rPr>
          <w:rFonts w:hint="default" w:ascii="Times New Roman" w:hAnsi="Times New Roman" w:cs="Times New Roman"/>
          <w:sz w:val="24"/>
          <w:szCs w:val="24"/>
          <w:lang w:val="en-US"/>
        </w:rPr>
        <w:t>our</w:t>
      </w:r>
      <w:r>
        <w:rPr>
          <w:rFonts w:hint="default" w:ascii="Times New Roman" w:hAnsi="Times New Roman" w:cs="Times New Roman"/>
          <w:sz w:val="24"/>
          <w:szCs w:val="24"/>
        </w:rPr>
        <w:t xml:space="preserve"> experiences, analyze real-world organizational structures, and reflect on working in a professional and resource-rich environment</w:t>
      </w:r>
      <w:r>
        <w:rPr>
          <w:sz w:val="25"/>
          <w:szCs w:val="25"/>
        </w:rPr>
        <w:t>.</w:t>
      </w:r>
    </w:p>
    <w:p w14:paraId="579B361D">
      <w:pPr>
        <w:tabs>
          <w:tab w:val="left" w:pos="6846"/>
        </w:tabs>
        <w:spacing w:line="360" w:lineRule="auto"/>
        <w:jc w:val="both"/>
        <w:rPr>
          <w:rFonts w:ascii="Times New Roman" w:hAnsi="Times New Roman" w:cs="Times New Roman"/>
          <w:b/>
          <w:bCs/>
          <w:sz w:val="24"/>
          <w:szCs w:val="24"/>
        </w:rPr>
      </w:pPr>
    </w:p>
    <w:sdt>
      <w:sdtPr>
        <w:rPr>
          <w:rFonts w:ascii="Times New Roman" w:hAnsi="Times New Roman" w:cs="Times New Roman" w:eastAsiaTheme="minorHAnsi"/>
          <w:color w:val="auto"/>
          <w:sz w:val="24"/>
          <w:szCs w:val="24"/>
        </w:rPr>
        <w:id w:val="918373674"/>
        <w:docPartObj>
          <w:docPartGallery w:val="Table of Contents"/>
          <w:docPartUnique/>
        </w:docPartObj>
      </w:sdtPr>
      <w:sdtEndPr>
        <w:rPr>
          <w:rFonts w:ascii="Times New Roman" w:hAnsi="Times New Roman" w:cs="Times New Roman" w:eastAsiaTheme="minorHAnsi"/>
          <w:b/>
          <w:bCs/>
          <w:color w:val="auto"/>
          <w:sz w:val="24"/>
          <w:szCs w:val="24"/>
        </w:rPr>
      </w:sdtEndPr>
      <w:sdtContent>
        <w:p w14:paraId="035498E6">
          <w:pPr>
            <w:pStyle w:val="24"/>
            <w:spacing w:line="360" w:lineRule="auto"/>
            <w:jc w:val="both"/>
            <w:rPr>
              <w:rStyle w:val="26"/>
            </w:rPr>
          </w:pPr>
          <w:r>
            <w:rPr>
              <w:rFonts w:hint="default" w:ascii="Times New Roman" w:hAnsi="Times New Roman" w:cs="Times New Roman" w:eastAsiaTheme="minorHAnsi"/>
              <w:color w:val="auto"/>
              <w:sz w:val="24"/>
              <w:szCs w:val="24"/>
              <w:lang w:val="en-US"/>
            </w:rPr>
            <w:tab/>
          </w:r>
          <w:r>
            <w:rPr>
              <w:rStyle w:val="26"/>
            </w:rPr>
            <w:t>Table of Contents</w:t>
          </w:r>
        </w:p>
        <w:p w14:paraId="4F0C0ED0">
          <w:pPr>
            <w:pStyle w:val="21"/>
            <w:tabs>
              <w:tab w:val="right" w:leader="dot" w:pos="9360"/>
            </w:tabs>
          </w:pPr>
          <w:r>
            <w:fldChar w:fldCharType="begin"/>
          </w:r>
          <w:r>
            <w:instrText xml:space="preserve">TOC \o "1-3" \h \u </w:instrText>
          </w:r>
          <w:r>
            <w:fldChar w:fldCharType="separate"/>
          </w:r>
          <w:r>
            <w:fldChar w:fldCharType="begin"/>
          </w:r>
          <w:r>
            <w:instrText xml:space="preserve"> HYPERLINK \l _Toc24368 </w:instrText>
          </w:r>
          <w:r>
            <w:fldChar w:fldCharType="separate"/>
          </w:r>
          <w:r>
            <w:rPr>
              <w:bCs/>
            </w:rPr>
            <w:t>Approval Letter</w:t>
          </w:r>
          <w:r>
            <w:tab/>
          </w:r>
          <w:r>
            <w:fldChar w:fldCharType="begin"/>
          </w:r>
          <w:r>
            <w:instrText xml:space="preserve"> PAGEREF _Toc24368 \h </w:instrText>
          </w:r>
          <w:r>
            <w:fldChar w:fldCharType="separate"/>
          </w:r>
          <w:r>
            <w:t>I</w:t>
          </w:r>
          <w:r>
            <w:fldChar w:fldCharType="end"/>
          </w:r>
          <w:r>
            <w:fldChar w:fldCharType="end"/>
          </w:r>
        </w:p>
        <w:p w14:paraId="3EDD43DB">
          <w:pPr>
            <w:pStyle w:val="21"/>
            <w:tabs>
              <w:tab w:val="right" w:leader="dot" w:pos="9360"/>
            </w:tabs>
          </w:pPr>
          <w:r>
            <w:fldChar w:fldCharType="begin"/>
          </w:r>
          <w:r>
            <w:instrText xml:space="preserve"> HYPERLINK \l _Toc7779 </w:instrText>
          </w:r>
          <w:r>
            <w:fldChar w:fldCharType="separate"/>
          </w:r>
          <w:r>
            <w:rPr>
              <w:rFonts w:ascii="Times New Roman" w:hAnsi="Times New Roman" w:cs="Times New Roman"/>
              <w:bCs/>
              <w:szCs w:val="32"/>
              <w14:textFill>
                <w14:gradFill>
                  <w14:gsLst>
                    <w14:gs w14:pos="0">
                      <w14:srgbClr w14:val="012D86"/>
                    </w14:gs>
                    <w14:gs w14:pos="100000">
                      <w14:srgbClr w14:val="0E2557"/>
                    </w14:gs>
                  </w14:gsLst>
                  <w14:lin w14:scaled="0"/>
                </w14:gradFill>
              </w14:textFill>
            </w:rPr>
            <w:t>Acknowledgement</w:t>
          </w:r>
          <w:r>
            <w:tab/>
          </w:r>
          <w:r>
            <w:fldChar w:fldCharType="begin"/>
          </w:r>
          <w:r>
            <w:instrText xml:space="preserve"> PAGEREF _Toc7779 \h </w:instrText>
          </w:r>
          <w:r>
            <w:fldChar w:fldCharType="separate"/>
          </w:r>
          <w:r>
            <w:t>I</w:t>
          </w:r>
          <w:r>
            <w:fldChar w:fldCharType="end"/>
          </w:r>
          <w:r>
            <w:fldChar w:fldCharType="end"/>
          </w:r>
        </w:p>
        <w:p w14:paraId="6C13C779">
          <w:pPr>
            <w:pStyle w:val="21"/>
            <w:tabs>
              <w:tab w:val="right" w:leader="dot" w:pos="9360"/>
            </w:tabs>
          </w:pPr>
          <w:r>
            <w:fldChar w:fldCharType="begin"/>
          </w:r>
          <w:r>
            <w:instrText xml:space="preserve"> HYPERLINK \l _Toc10395 </w:instrText>
          </w:r>
          <w:r>
            <w:fldChar w:fldCharType="separate"/>
          </w:r>
          <w:r>
            <w:t>List of figure</w:t>
          </w:r>
          <w:r>
            <w:tab/>
          </w:r>
          <w:r>
            <w:fldChar w:fldCharType="begin"/>
          </w:r>
          <w:r>
            <w:instrText xml:space="preserve"> PAGEREF _Toc10395 \h </w:instrText>
          </w:r>
          <w:r>
            <w:fldChar w:fldCharType="separate"/>
          </w:r>
          <w:r>
            <w:t>IV</w:t>
          </w:r>
          <w:r>
            <w:fldChar w:fldCharType="end"/>
          </w:r>
          <w:r>
            <w:fldChar w:fldCharType="end"/>
          </w:r>
        </w:p>
        <w:p w14:paraId="70C99A7E">
          <w:pPr>
            <w:pStyle w:val="21"/>
            <w:tabs>
              <w:tab w:val="right" w:leader="dot" w:pos="9360"/>
            </w:tabs>
          </w:pPr>
          <w:r>
            <w:fldChar w:fldCharType="begin"/>
          </w:r>
          <w:r>
            <w:instrText xml:space="preserve"> HYPERLINK \l _Toc31342 </w:instrText>
          </w:r>
          <w:r>
            <w:fldChar w:fldCharType="separate"/>
          </w:r>
          <w:r>
            <w:t>List of table</w:t>
          </w:r>
          <w:r>
            <w:tab/>
          </w:r>
          <w:r>
            <w:fldChar w:fldCharType="begin"/>
          </w:r>
          <w:r>
            <w:instrText xml:space="preserve"> PAGEREF _Toc31342 \h </w:instrText>
          </w:r>
          <w:r>
            <w:fldChar w:fldCharType="separate"/>
          </w:r>
          <w:r>
            <w:t>V</w:t>
          </w:r>
          <w:r>
            <w:fldChar w:fldCharType="end"/>
          </w:r>
          <w:r>
            <w:fldChar w:fldCharType="end"/>
          </w:r>
        </w:p>
        <w:p w14:paraId="33922C94">
          <w:pPr>
            <w:pStyle w:val="21"/>
            <w:tabs>
              <w:tab w:val="right" w:leader="dot" w:pos="9360"/>
            </w:tabs>
          </w:pPr>
          <w:r>
            <w:fldChar w:fldCharType="begin"/>
          </w:r>
          <w:r>
            <w:instrText xml:space="preserve"> HYPERLINK \l _Toc7088 </w:instrText>
          </w:r>
          <w:r>
            <w:fldChar w:fldCharType="separate"/>
          </w:r>
          <w:r>
            <w:rPr>
              <w:rFonts w:hint="default"/>
              <w:lang w:val="en-US"/>
            </w:rPr>
            <w:t>List of acronyms</w:t>
          </w:r>
          <w:r>
            <w:tab/>
          </w:r>
          <w:r>
            <w:fldChar w:fldCharType="begin"/>
          </w:r>
          <w:r>
            <w:instrText xml:space="preserve"> PAGEREF _Toc7088 \h </w:instrText>
          </w:r>
          <w:r>
            <w:fldChar w:fldCharType="separate"/>
          </w:r>
          <w:r>
            <w:t>V</w:t>
          </w:r>
          <w:r>
            <w:fldChar w:fldCharType="end"/>
          </w:r>
          <w:r>
            <w:fldChar w:fldCharType="end"/>
          </w:r>
        </w:p>
        <w:p w14:paraId="785545E5">
          <w:pPr>
            <w:pStyle w:val="21"/>
            <w:tabs>
              <w:tab w:val="right" w:leader="dot" w:pos="9360"/>
            </w:tabs>
          </w:pPr>
          <w:r>
            <w:fldChar w:fldCharType="begin"/>
          </w:r>
          <w:r>
            <w:instrText xml:space="preserve"> HYPERLINK \l _Toc31528 </w:instrText>
          </w:r>
          <w:r>
            <w:fldChar w:fldCharType="separate"/>
          </w:r>
          <w:r>
            <w:rPr>
              <w:rFonts w:hint="default"/>
              <w:lang w:val="en-US"/>
            </w:rPr>
            <w:t>Keywords of document</w:t>
          </w:r>
          <w:r>
            <w:tab/>
          </w:r>
          <w:r>
            <w:fldChar w:fldCharType="begin"/>
          </w:r>
          <w:r>
            <w:instrText xml:space="preserve"> PAGEREF _Toc31528 \h </w:instrText>
          </w:r>
          <w:r>
            <w:fldChar w:fldCharType="separate"/>
          </w:r>
          <w:r>
            <w:t>1</w:t>
          </w:r>
          <w:r>
            <w:fldChar w:fldCharType="end"/>
          </w:r>
          <w:r>
            <w:fldChar w:fldCharType="end"/>
          </w:r>
        </w:p>
        <w:p w14:paraId="476BFD7E">
          <w:pPr>
            <w:pStyle w:val="20"/>
            <w:tabs>
              <w:tab w:val="right" w:leader="dot" w:pos="9360"/>
            </w:tabs>
          </w:pPr>
          <w:r>
            <w:fldChar w:fldCharType="begin"/>
          </w:r>
          <w:r>
            <w:instrText xml:space="preserve"> HYPERLINK \l _Toc15542 </w:instrText>
          </w:r>
          <w:r>
            <w:fldChar w:fldCharType="separate"/>
          </w:r>
          <w:r>
            <w:rPr>
              <w:bCs/>
            </w:rPr>
            <w:t>Chapter One</w:t>
          </w:r>
          <w:r>
            <w:tab/>
          </w:r>
          <w:r>
            <w:fldChar w:fldCharType="begin"/>
          </w:r>
          <w:r>
            <w:instrText xml:space="preserve"> PAGEREF _Toc15542 \h </w:instrText>
          </w:r>
          <w:r>
            <w:fldChar w:fldCharType="separate"/>
          </w:r>
          <w:r>
            <w:t>2</w:t>
          </w:r>
          <w:r>
            <w:fldChar w:fldCharType="end"/>
          </w:r>
          <w:r>
            <w:fldChar w:fldCharType="end"/>
          </w:r>
        </w:p>
        <w:p w14:paraId="02FCE31D">
          <w:pPr>
            <w:pStyle w:val="21"/>
            <w:tabs>
              <w:tab w:val="right" w:leader="dot" w:pos="9360"/>
            </w:tabs>
          </w:pPr>
          <w:r>
            <w:fldChar w:fldCharType="begin"/>
          </w:r>
          <w:r>
            <w:instrText xml:space="preserve"> HYPERLINK \l _Toc6942 </w:instrText>
          </w:r>
          <w:r>
            <w:fldChar w:fldCharType="separate"/>
          </w:r>
          <w:r>
            <w:rPr>
              <w:bCs/>
            </w:rPr>
            <w:t>BACK GROUND OF THE SIINQEE BANK</w:t>
          </w:r>
          <w:r>
            <w:tab/>
          </w:r>
          <w:r>
            <w:fldChar w:fldCharType="begin"/>
          </w:r>
          <w:r>
            <w:instrText xml:space="preserve"> PAGEREF _Toc6942 \h </w:instrText>
          </w:r>
          <w:r>
            <w:fldChar w:fldCharType="separate"/>
          </w:r>
          <w:r>
            <w:t>2</w:t>
          </w:r>
          <w:r>
            <w:fldChar w:fldCharType="end"/>
          </w:r>
          <w:r>
            <w:fldChar w:fldCharType="end"/>
          </w:r>
        </w:p>
        <w:p w14:paraId="6612D42A">
          <w:pPr>
            <w:pStyle w:val="21"/>
            <w:tabs>
              <w:tab w:val="right" w:leader="dot" w:pos="9360"/>
            </w:tabs>
          </w:pPr>
          <w:r>
            <w:fldChar w:fldCharType="begin"/>
          </w:r>
          <w:r>
            <w:instrText xml:space="preserve"> HYPERLINK \l _Toc3546 </w:instrText>
          </w:r>
          <w:r>
            <w:fldChar w:fldCharType="separate"/>
          </w:r>
          <w:r>
            <w:rPr>
              <w:rFonts w:hint="default"/>
              <w:bCs/>
              <w:lang w:val="en-US"/>
            </w:rPr>
            <w:t>1.1 Introduction</w:t>
          </w:r>
          <w:r>
            <w:tab/>
          </w:r>
          <w:r>
            <w:fldChar w:fldCharType="begin"/>
          </w:r>
          <w:r>
            <w:instrText xml:space="preserve"> PAGEREF _Toc3546 \h </w:instrText>
          </w:r>
          <w:r>
            <w:fldChar w:fldCharType="separate"/>
          </w:r>
          <w:r>
            <w:t>2</w:t>
          </w:r>
          <w:r>
            <w:fldChar w:fldCharType="end"/>
          </w:r>
          <w:r>
            <w:fldChar w:fldCharType="end"/>
          </w:r>
        </w:p>
        <w:p w14:paraId="5C966164">
          <w:pPr>
            <w:pStyle w:val="21"/>
            <w:tabs>
              <w:tab w:val="right" w:leader="dot" w:pos="9360"/>
            </w:tabs>
          </w:pPr>
          <w:r>
            <w:fldChar w:fldCharType="begin"/>
          </w:r>
          <w:r>
            <w:instrText xml:space="preserve"> HYPERLINK \l _Toc26170 </w:instrText>
          </w:r>
          <w:r>
            <w:fldChar w:fldCharType="separate"/>
          </w:r>
          <w:r>
            <w:rPr>
              <w:rFonts w:hint="default" w:ascii="Times New Roman" w:hAnsi="Times New Roman" w:cs="Times New Roman"/>
              <w:bCs/>
              <w:szCs w:val="32"/>
            </w:rPr>
            <w:t xml:space="preserve">1.2 </w:t>
          </w:r>
          <w:r>
            <w:rPr>
              <w:rFonts w:hint="default" w:ascii="Times New Roman" w:hAnsi="Times New Roman" w:cs="Times New Roman"/>
              <w:bCs/>
              <w:szCs w:val="32"/>
              <w:lang w:val="en-US"/>
            </w:rPr>
            <w:t>S</w:t>
          </w:r>
          <w:r>
            <w:rPr>
              <w:rFonts w:hint="default" w:ascii="Times New Roman" w:hAnsi="Times New Roman" w:cs="Times New Roman"/>
              <w:bCs/>
              <w:szCs w:val="32"/>
            </w:rPr>
            <w:t xml:space="preserve">trategic </w:t>
          </w:r>
          <w:r>
            <w:rPr>
              <w:rFonts w:hint="default" w:ascii="Times New Roman" w:hAnsi="Times New Roman" w:cs="Times New Roman"/>
              <w:bCs/>
              <w:szCs w:val="32"/>
              <w:lang w:val="en-US"/>
            </w:rPr>
            <w:t>A</w:t>
          </w:r>
          <w:r>
            <w:rPr>
              <w:rFonts w:hint="default" w:ascii="Times New Roman" w:hAnsi="Times New Roman" w:cs="Times New Roman"/>
              <w:bCs/>
              <w:szCs w:val="32"/>
            </w:rPr>
            <w:t>spiration (Vision, Mission, Objective and Core Value   of the Siinqee Bank</w:t>
          </w:r>
          <w:r>
            <w:rPr>
              <w:rFonts w:hint="default" w:ascii="Times New Roman" w:hAnsi="Times New Roman" w:cs="Times New Roman"/>
              <w:bCs/>
              <w:szCs w:val="32"/>
              <w:lang w:val="en-US"/>
            </w:rPr>
            <w:t>)</w:t>
          </w:r>
          <w:r>
            <w:tab/>
          </w:r>
          <w:r>
            <w:fldChar w:fldCharType="begin"/>
          </w:r>
          <w:r>
            <w:instrText xml:space="preserve"> PAGEREF _Toc26170 \h </w:instrText>
          </w:r>
          <w:r>
            <w:fldChar w:fldCharType="separate"/>
          </w:r>
          <w:r>
            <w:t>2</w:t>
          </w:r>
          <w:r>
            <w:fldChar w:fldCharType="end"/>
          </w:r>
          <w:r>
            <w:fldChar w:fldCharType="end"/>
          </w:r>
        </w:p>
        <w:p w14:paraId="75658B6A">
          <w:pPr>
            <w:pStyle w:val="22"/>
            <w:tabs>
              <w:tab w:val="right" w:leader="dot" w:pos="9360"/>
            </w:tabs>
          </w:pPr>
          <w:r>
            <w:fldChar w:fldCharType="begin"/>
          </w:r>
          <w:r>
            <w:instrText xml:space="preserve"> HYPERLINK \l _Toc31759 </w:instrText>
          </w:r>
          <w:r>
            <w:fldChar w:fldCharType="separate"/>
          </w:r>
          <w:r>
            <w:rPr>
              <w:rFonts w:hint="default"/>
              <w:lang w:val="en-US"/>
            </w:rPr>
            <w:t xml:space="preserve">1.2.1. </w:t>
          </w:r>
          <w:r>
            <w:t>Organization vision</w:t>
          </w:r>
          <w:r>
            <w:tab/>
          </w:r>
          <w:r>
            <w:fldChar w:fldCharType="begin"/>
          </w:r>
          <w:r>
            <w:instrText xml:space="preserve"> PAGEREF _Toc31759 \h </w:instrText>
          </w:r>
          <w:r>
            <w:fldChar w:fldCharType="separate"/>
          </w:r>
          <w:r>
            <w:t>2</w:t>
          </w:r>
          <w:r>
            <w:fldChar w:fldCharType="end"/>
          </w:r>
          <w:r>
            <w:fldChar w:fldCharType="end"/>
          </w:r>
        </w:p>
        <w:p w14:paraId="448D884F">
          <w:pPr>
            <w:pStyle w:val="22"/>
            <w:tabs>
              <w:tab w:val="right" w:leader="dot" w:pos="9360"/>
            </w:tabs>
          </w:pPr>
          <w:r>
            <w:fldChar w:fldCharType="begin"/>
          </w:r>
          <w:r>
            <w:instrText xml:space="preserve"> HYPERLINK \l _Toc2984 </w:instrText>
          </w:r>
          <w:r>
            <w:fldChar w:fldCharType="separate"/>
          </w:r>
          <w:r>
            <w:rPr>
              <w:rFonts w:hint="default"/>
              <w:lang w:val="en-US"/>
            </w:rPr>
            <w:t xml:space="preserve">1.2.2. </w:t>
          </w:r>
          <w:r>
            <w:t>Organization Mission</w:t>
          </w:r>
          <w:r>
            <w:tab/>
          </w:r>
          <w:r>
            <w:fldChar w:fldCharType="begin"/>
          </w:r>
          <w:r>
            <w:instrText xml:space="preserve"> PAGEREF _Toc2984 \h </w:instrText>
          </w:r>
          <w:r>
            <w:fldChar w:fldCharType="separate"/>
          </w:r>
          <w:r>
            <w:t>2</w:t>
          </w:r>
          <w:r>
            <w:fldChar w:fldCharType="end"/>
          </w:r>
          <w:r>
            <w:fldChar w:fldCharType="end"/>
          </w:r>
        </w:p>
        <w:p w14:paraId="6D750543">
          <w:pPr>
            <w:pStyle w:val="21"/>
            <w:tabs>
              <w:tab w:val="right" w:leader="dot" w:pos="9360"/>
            </w:tabs>
          </w:pPr>
          <w:r>
            <w:fldChar w:fldCharType="begin"/>
          </w:r>
          <w:r>
            <w:instrText xml:space="preserve"> HYPERLINK \l _Toc8133 </w:instrText>
          </w:r>
          <w:r>
            <w:fldChar w:fldCharType="separate"/>
          </w:r>
          <w:r>
            <w:rPr>
              <w:rFonts w:hint="default"/>
              <w:bCs/>
              <w:lang w:val="en-US"/>
            </w:rPr>
            <w:t xml:space="preserve">1.3. </w:t>
          </w:r>
          <w:r>
            <w:rPr>
              <w:rFonts w:hint="default"/>
              <w:bCs/>
            </w:rPr>
            <w:t xml:space="preserve">Objectives of the </w:t>
          </w:r>
          <w:r>
            <w:rPr>
              <w:rFonts w:hint="default"/>
              <w:bCs/>
              <w:lang w:val="en-US"/>
            </w:rPr>
            <w:t>Siinqee Bank</w:t>
          </w:r>
          <w:r>
            <w:tab/>
          </w:r>
          <w:r>
            <w:fldChar w:fldCharType="begin"/>
          </w:r>
          <w:r>
            <w:instrText xml:space="preserve"> PAGEREF _Toc8133 \h </w:instrText>
          </w:r>
          <w:r>
            <w:fldChar w:fldCharType="separate"/>
          </w:r>
          <w:r>
            <w:t>3</w:t>
          </w:r>
          <w:r>
            <w:fldChar w:fldCharType="end"/>
          </w:r>
          <w:r>
            <w:fldChar w:fldCharType="end"/>
          </w:r>
        </w:p>
        <w:p w14:paraId="77238131">
          <w:pPr>
            <w:pStyle w:val="21"/>
            <w:tabs>
              <w:tab w:val="right" w:leader="dot" w:pos="9360"/>
            </w:tabs>
          </w:pPr>
          <w:r>
            <w:fldChar w:fldCharType="begin"/>
          </w:r>
          <w:r>
            <w:instrText xml:space="preserve"> HYPERLINK \l _Toc14371 </w:instrText>
          </w:r>
          <w:r>
            <w:fldChar w:fldCharType="separate"/>
          </w:r>
          <w:r>
            <w:rPr>
              <w:rFonts w:hint="default"/>
              <w:bCs/>
              <w:lang w:val="en-US"/>
            </w:rPr>
            <w:t xml:space="preserve">1.4. </w:t>
          </w:r>
          <w:r>
            <w:rPr>
              <w:rFonts w:hint="default"/>
              <w:bCs/>
            </w:rPr>
            <w:t>Core Values</w:t>
          </w:r>
          <w:r>
            <w:tab/>
          </w:r>
          <w:r>
            <w:fldChar w:fldCharType="begin"/>
          </w:r>
          <w:r>
            <w:instrText xml:space="preserve"> PAGEREF _Toc14371 \h </w:instrText>
          </w:r>
          <w:r>
            <w:fldChar w:fldCharType="separate"/>
          </w:r>
          <w:r>
            <w:t>3</w:t>
          </w:r>
          <w:r>
            <w:fldChar w:fldCharType="end"/>
          </w:r>
          <w:r>
            <w:fldChar w:fldCharType="end"/>
          </w:r>
        </w:p>
        <w:p w14:paraId="362BA7A5">
          <w:pPr>
            <w:pStyle w:val="21"/>
            <w:tabs>
              <w:tab w:val="right" w:leader="dot" w:pos="9360"/>
            </w:tabs>
          </w:pPr>
          <w:r>
            <w:fldChar w:fldCharType="begin"/>
          </w:r>
          <w:r>
            <w:instrText xml:space="preserve"> HYPERLINK \l _Toc22679 </w:instrText>
          </w:r>
          <w:r>
            <w:fldChar w:fldCharType="separate"/>
          </w:r>
          <w:r>
            <w:t>1.5 Organizational structure and work flow of organization</w:t>
          </w:r>
          <w:r>
            <w:tab/>
          </w:r>
          <w:r>
            <w:fldChar w:fldCharType="begin"/>
          </w:r>
          <w:r>
            <w:instrText xml:space="preserve"> PAGEREF _Toc22679 \h </w:instrText>
          </w:r>
          <w:r>
            <w:fldChar w:fldCharType="separate"/>
          </w:r>
          <w:r>
            <w:t>4</w:t>
          </w:r>
          <w:r>
            <w:fldChar w:fldCharType="end"/>
          </w:r>
          <w:r>
            <w:fldChar w:fldCharType="end"/>
          </w:r>
        </w:p>
        <w:p w14:paraId="7B88F0E3">
          <w:pPr>
            <w:pStyle w:val="20"/>
            <w:tabs>
              <w:tab w:val="right" w:leader="dot" w:pos="9360"/>
            </w:tabs>
          </w:pPr>
          <w:r>
            <w:fldChar w:fldCharType="begin"/>
          </w:r>
          <w:r>
            <w:instrText xml:space="preserve"> HYPERLINK \l _Toc17282 </w:instrText>
          </w:r>
          <w:r>
            <w:fldChar w:fldCharType="separate"/>
          </w:r>
          <w:r>
            <w:t>CHAPTER TWO</w:t>
          </w:r>
          <w:r>
            <w:tab/>
          </w:r>
          <w:r>
            <w:fldChar w:fldCharType="begin"/>
          </w:r>
          <w:r>
            <w:instrText xml:space="preserve"> PAGEREF _Toc17282 \h </w:instrText>
          </w:r>
          <w:r>
            <w:fldChar w:fldCharType="separate"/>
          </w:r>
          <w:r>
            <w:t>5</w:t>
          </w:r>
          <w:r>
            <w:fldChar w:fldCharType="end"/>
          </w:r>
          <w:r>
            <w:fldChar w:fldCharType="end"/>
          </w:r>
        </w:p>
        <w:p w14:paraId="049522D7">
          <w:pPr>
            <w:pStyle w:val="20"/>
            <w:tabs>
              <w:tab w:val="right" w:leader="dot" w:pos="9360"/>
            </w:tabs>
          </w:pPr>
          <w:r>
            <w:fldChar w:fldCharType="begin"/>
          </w:r>
          <w:r>
            <w:instrText xml:space="preserve"> HYPERLINK \l _Toc17180 </w:instrText>
          </w:r>
          <w:r>
            <w:fldChar w:fldCharType="separate"/>
          </w:r>
          <w:r>
            <w:rPr>
              <w:rFonts w:ascii="Times New Roman" w:hAnsi="Times New Roman" w:cs="Times New Roman"/>
              <w:bCs/>
              <w:szCs w:val="28"/>
            </w:rPr>
            <w:t xml:space="preserve">2. </w:t>
          </w:r>
          <w:r>
            <w:rPr>
              <w:rFonts w:hint="default" w:ascii="Times New Roman" w:hAnsi="Times New Roman" w:cs="Times New Roman"/>
              <w:bCs/>
              <w:szCs w:val="28"/>
              <w:lang w:val="en-US"/>
            </w:rPr>
            <w:t xml:space="preserve">OVERALL </w:t>
          </w:r>
          <w:r>
            <w:rPr>
              <w:rFonts w:ascii="Times New Roman" w:hAnsi="Times New Roman" w:cs="Times New Roman"/>
              <w:bCs/>
              <w:szCs w:val="28"/>
            </w:rPr>
            <w:t>INTERNSHIP</w:t>
          </w:r>
          <w:r>
            <w:rPr>
              <w:rFonts w:ascii="Times New Roman" w:hAnsi="Times New Roman" w:cs="Times New Roman"/>
              <w:bCs/>
              <w:spacing w:val="-6"/>
              <w:szCs w:val="28"/>
            </w:rPr>
            <w:t xml:space="preserve"> </w:t>
          </w:r>
          <w:r>
            <w:rPr>
              <w:rFonts w:ascii="Times New Roman" w:hAnsi="Times New Roman" w:cs="Times New Roman"/>
              <w:bCs/>
              <w:szCs w:val="28"/>
            </w:rPr>
            <w:t>EXPERIENCE</w:t>
          </w:r>
          <w:r>
            <w:tab/>
          </w:r>
          <w:r>
            <w:fldChar w:fldCharType="begin"/>
          </w:r>
          <w:r>
            <w:instrText xml:space="preserve"> PAGEREF _Toc17180 \h </w:instrText>
          </w:r>
          <w:r>
            <w:fldChar w:fldCharType="separate"/>
          </w:r>
          <w:r>
            <w:t>5</w:t>
          </w:r>
          <w:r>
            <w:fldChar w:fldCharType="end"/>
          </w:r>
          <w:r>
            <w:fldChar w:fldCharType="end"/>
          </w:r>
        </w:p>
        <w:p w14:paraId="7CE6E86F">
          <w:pPr>
            <w:pStyle w:val="21"/>
            <w:tabs>
              <w:tab w:val="right" w:leader="dot" w:pos="9360"/>
            </w:tabs>
          </w:pPr>
          <w:r>
            <w:fldChar w:fldCharType="begin"/>
          </w:r>
          <w:r>
            <w:instrText xml:space="preserve"> HYPERLINK \l _Toc21424 </w:instrText>
          </w:r>
          <w:r>
            <w:fldChar w:fldCharType="separate"/>
          </w:r>
          <w:r>
            <w:rPr>
              <w:bCs/>
            </w:rPr>
            <w:t>2.1 Work tasks</w:t>
          </w:r>
          <w:r>
            <w:rPr>
              <w:rFonts w:hint="default"/>
              <w:bCs/>
              <w:lang w:val="en-US"/>
            </w:rPr>
            <w:t xml:space="preserve"> we</w:t>
          </w:r>
          <w:r>
            <w:rPr>
              <w:bCs/>
            </w:rPr>
            <w:t xml:space="preserve"> have been executing</w:t>
          </w:r>
          <w:r>
            <w:tab/>
          </w:r>
          <w:r>
            <w:fldChar w:fldCharType="begin"/>
          </w:r>
          <w:r>
            <w:instrText xml:space="preserve"> PAGEREF _Toc21424 \h </w:instrText>
          </w:r>
          <w:r>
            <w:fldChar w:fldCharType="separate"/>
          </w:r>
          <w:r>
            <w:t>5</w:t>
          </w:r>
          <w:r>
            <w:fldChar w:fldCharType="end"/>
          </w:r>
          <w:r>
            <w:fldChar w:fldCharType="end"/>
          </w:r>
        </w:p>
        <w:p w14:paraId="41CAA769">
          <w:pPr>
            <w:pStyle w:val="22"/>
            <w:tabs>
              <w:tab w:val="right" w:leader="dot" w:pos="9360"/>
            </w:tabs>
          </w:pPr>
          <w:r>
            <w:fldChar w:fldCharType="begin"/>
          </w:r>
          <w:r>
            <w:instrText xml:space="preserve"> HYPERLINK \l _Toc17018 </w:instrText>
          </w:r>
          <w:r>
            <w:fldChar w:fldCharType="separate"/>
          </w:r>
          <w:r>
            <w:rPr>
              <w:rFonts w:hint="default"/>
            </w:rPr>
            <w:t xml:space="preserve">2.1.1. </w:t>
          </w:r>
          <w:r>
            <w:rPr>
              <w:bCs/>
            </w:rPr>
            <w:t xml:space="preserve">Overview of Tasks Completed During </w:t>
          </w:r>
          <w:r>
            <w:rPr>
              <w:rFonts w:hint="default"/>
              <w:bCs/>
              <w:lang w:val="en-US"/>
            </w:rPr>
            <w:t xml:space="preserve"> our </w:t>
          </w:r>
          <w:r>
            <w:rPr>
              <w:bCs/>
            </w:rPr>
            <w:t>Internship</w:t>
          </w:r>
          <w:r>
            <w:tab/>
          </w:r>
          <w:r>
            <w:fldChar w:fldCharType="begin"/>
          </w:r>
          <w:r>
            <w:instrText xml:space="preserve"> PAGEREF _Toc17018 \h </w:instrText>
          </w:r>
          <w:r>
            <w:fldChar w:fldCharType="separate"/>
          </w:r>
          <w:r>
            <w:t>6</w:t>
          </w:r>
          <w:r>
            <w:fldChar w:fldCharType="end"/>
          </w:r>
          <w:r>
            <w:fldChar w:fldCharType="end"/>
          </w:r>
        </w:p>
        <w:p w14:paraId="3D8496AF">
          <w:pPr>
            <w:pStyle w:val="22"/>
            <w:tabs>
              <w:tab w:val="right" w:leader="dot" w:pos="9360"/>
            </w:tabs>
          </w:pPr>
          <w:r>
            <w:fldChar w:fldCharType="begin"/>
          </w:r>
          <w:r>
            <w:instrText xml:space="preserve"> HYPERLINK \l _Toc26752 </w:instrText>
          </w:r>
          <w:r>
            <w:fldChar w:fldCharType="separate"/>
          </w:r>
          <w:r>
            <w:rPr>
              <w:bCs w:val="0"/>
            </w:rPr>
            <w:t>2.1.2</w:t>
          </w:r>
          <w:r>
            <w:rPr>
              <w:bCs/>
            </w:rPr>
            <w:t xml:space="preserve"> How good </w:t>
          </w:r>
          <w:r>
            <w:rPr>
              <w:rFonts w:hint="default"/>
              <w:bCs/>
              <w:lang w:val="en-US"/>
            </w:rPr>
            <w:t>we</w:t>
          </w:r>
          <w:r>
            <w:rPr>
              <w:bCs/>
            </w:rPr>
            <w:t xml:space="preserve"> have been performing </w:t>
          </w:r>
          <w:r>
            <w:rPr>
              <w:rFonts w:hint="default"/>
              <w:bCs/>
              <w:lang w:val="en-US"/>
            </w:rPr>
            <w:t xml:space="preserve">our </w:t>
          </w:r>
          <w:r>
            <w:rPr>
              <w:bCs/>
            </w:rPr>
            <w:t>tasks</w:t>
          </w:r>
          <w:r>
            <w:tab/>
          </w:r>
          <w:r>
            <w:fldChar w:fldCharType="begin"/>
          </w:r>
          <w:r>
            <w:instrText xml:space="preserve"> PAGEREF _Toc26752 \h </w:instrText>
          </w:r>
          <w:r>
            <w:fldChar w:fldCharType="separate"/>
          </w:r>
          <w:r>
            <w:t>6</w:t>
          </w:r>
          <w:r>
            <w:fldChar w:fldCharType="end"/>
          </w:r>
          <w:r>
            <w:fldChar w:fldCharType="end"/>
          </w:r>
        </w:p>
        <w:p w14:paraId="35194BB8">
          <w:pPr>
            <w:pStyle w:val="22"/>
            <w:tabs>
              <w:tab w:val="right" w:leader="dot" w:pos="9360"/>
            </w:tabs>
          </w:pPr>
          <w:r>
            <w:fldChar w:fldCharType="begin"/>
          </w:r>
          <w:r>
            <w:instrText xml:space="preserve"> HYPERLINK \l _Toc25460 </w:instrText>
          </w:r>
          <w:r>
            <w:fldChar w:fldCharType="separate"/>
          </w:r>
          <w:r>
            <w:t xml:space="preserve">2.1.3 </w:t>
          </w:r>
          <w:r>
            <w:rPr>
              <w:bCs/>
            </w:rPr>
            <w:t xml:space="preserve">Challenges Faced During </w:t>
          </w:r>
          <w:r>
            <w:rPr>
              <w:bCs/>
              <w:lang w:val="en-US"/>
            </w:rPr>
            <w:t>our</w:t>
          </w:r>
          <w:r>
            <w:rPr>
              <w:bCs/>
            </w:rPr>
            <w:t xml:space="preserve"> Internship</w:t>
          </w:r>
          <w:r>
            <w:tab/>
          </w:r>
          <w:r>
            <w:fldChar w:fldCharType="begin"/>
          </w:r>
          <w:r>
            <w:instrText xml:space="preserve"> PAGEREF _Toc25460 \h </w:instrText>
          </w:r>
          <w:r>
            <w:fldChar w:fldCharType="separate"/>
          </w:r>
          <w:r>
            <w:t>6</w:t>
          </w:r>
          <w:r>
            <w:fldChar w:fldCharType="end"/>
          </w:r>
          <w:r>
            <w:fldChar w:fldCharType="end"/>
          </w:r>
        </w:p>
        <w:p w14:paraId="46043F7A">
          <w:pPr>
            <w:pStyle w:val="22"/>
            <w:tabs>
              <w:tab w:val="right" w:leader="dot" w:pos="9360"/>
            </w:tabs>
          </w:pPr>
          <w:r>
            <w:fldChar w:fldCharType="begin"/>
          </w:r>
          <w:r>
            <w:instrText xml:space="preserve"> HYPERLINK \l _Toc7925 </w:instrText>
          </w:r>
          <w:r>
            <w:fldChar w:fldCharType="separate"/>
          </w:r>
          <w:r>
            <w:rPr>
              <w:bCs w:val="0"/>
            </w:rPr>
            <w:t>2.1.4</w:t>
          </w:r>
          <w:r>
            <w:rPr>
              <w:bCs/>
            </w:rPr>
            <w:t xml:space="preserve"> Actions Taken to Overcome the Challenges</w:t>
          </w:r>
          <w:r>
            <w:tab/>
          </w:r>
          <w:r>
            <w:fldChar w:fldCharType="begin"/>
          </w:r>
          <w:r>
            <w:instrText xml:space="preserve"> PAGEREF _Toc7925 \h </w:instrText>
          </w:r>
          <w:r>
            <w:fldChar w:fldCharType="separate"/>
          </w:r>
          <w:r>
            <w:t>8</w:t>
          </w:r>
          <w:r>
            <w:fldChar w:fldCharType="end"/>
          </w:r>
          <w:r>
            <w:fldChar w:fldCharType="end"/>
          </w:r>
        </w:p>
        <w:p w14:paraId="1EA59481">
          <w:pPr>
            <w:pStyle w:val="21"/>
            <w:tabs>
              <w:tab w:val="right" w:leader="dot" w:pos="9360"/>
            </w:tabs>
          </w:pPr>
          <w:r>
            <w:fldChar w:fldCharType="begin"/>
          </w:r>
          <w:r>
            <w:instrText xml:space="preserve"> HYPERLINK \l _Toc19721 </w:instrText>
          </w:r>
          <w:r>
            <w:fldChar w:fldCharType="separate"/>
          </w:r>
          <w:r>
            <w:rPr>
              <w:bCs w:val="0"/>
            </w:rPr>
            <w:t>2.2</w:t>
          </w:r>
          <w:r>
            <w:rPr>
              <w:bCs/>
            </w:rPr>
            <w:t xml:space="preserve"> Physical Devices </w:t>
          </w:r>
          <w:r>
            <w:rPr>
              <w:rFonts w:hint="default"/>
              <w:bCs/>
              <w:lang w:val="en-US"/>
            </w:rPr>
            <w:t>and</w:t>
          </w:r>
          <w:r>
            <w:rPr>
              <w:bCs/>
            </w:rPr>
            <w:t xml:space="preserve"> Tools Used During Internship Program</w:t>
          </w:r>
          <w:r>
            <w:tab/>
          </w:r>
          <w:r>
            <w:fldChar w:fldCharType="begin"/>
          </w:r>
          <w:r>
            <w:instrText xml:space="preserve"> PAGEREF _Toc19721 \h </w:instrText>
          </w:r>
          <w:r>
            <w:fldChar w:fldCharType="separate"/>
          </w:r>
          <w:r>
            <w:t>8</w:t>
          </w:r>
          <w:r>
            <w:fldChar w:fldCharType="end"/>
          </w:r>
          <w:r>
            <w:fldChar w:fldCharType="end"/>
          </w:r>
        </w:p>
        <w:p w14:paraId="7E29300B">
          <w:pPr>
            <w:pStyle w:val="22"/>
            <w:tabs>
              <w:tab w:val="right" w:leader="dot" w:pos="9360"/>
            </w:tabs>
          </w:pPr>
          <w:r>
            <w:fldChar w:fldCharType="begin"/>
          </w:r>
          <w:r>
            <w:instrText xml:space="preserve"> HYPERLINK \l _Toc12279 </w:instrText>
          </w:r>
          <w:r>
            <w:fldChar w:fldCharType="separate"/>
          </w:r>
          <w:r>
            <w:rPr>
              <w:bCs/>
            </w:rPr>
            <w:t>2.2.1 Network Devices</w:t>
          </w:r>
          <w:r>
            <w:tab/>
          </w:r>
          <w:r>
            <w:fldChar w:fldCharType="begin"/>
          </w:r>
          <w:r>
            <w:instrText xml:space="preserve"> PAGEREF _Toc12279 \h </w:instrText>
          </w:r>
          <w:r>
            <w:fldChar w:fldCharType="separate"/>
          </w:r>
          <w:r>
            <w:t>8</w:t>
          </w:r>
          <w:r>
            <w:fldChar w:fldCharType="end"/>
          </w:r>
          <w:r>
            <w:fldChar w:fldCharType="end"/>
          </w:r>
        </w:p>
        <w:p w14:paraId="0EFBFF8B">
          <w:pPr>
            <w:pStyle w:val="22"/>
            <w:tabs>
              <w:tab w:val="right" w:leader="dot" w:pos="9360"/>
            </w:tabs>
          </w:pPr>
          <w:r>
            <w:fldChar w:fldCharType="begin"/>
          </w:r>
          <w:r>
            <w:instrText xml:space="preserve"> HYPERLINK \l _Toc21212 </w:instrText>
          </w:r>
          <w:r>
            <w:fldChar w:fldCharType="separate"/>
          </w:r>
          <w:r>
            <w:rPr>
              <w:bCs w:val="0"/>
            </w:rPr>
            <w:t>2.2.2</w:t>
          </w:r>
          <w:r>
            <w:rPr>
              <w:bCs/>
            </w:rPr>
            <w:t xml:space="preserve"> Interconnections (Cables and Connectors)</w:t>
          </w:r>
          <w:r>
            <w:tab/>
          </w:r>
          <w:r>
            <w:fldChar w:fldCharType="begin"/>
          </w:r>
          <w:r>
            <w:instrText xml:space="preserve"> PAGEREF _Toc21212 \h </w:instrText>
          </w:r>
          <w:r>
            <w:fldChar w:fldCharType="separate"/>
          </w:r>
          <w:r>
            <w:t>10</w:t>
          </w:r>
          <w:r>
            <w:fldChar w:fldCharType="end"/>
          </w:r>
          <w:r>
            <w:fldChar w:fldCharType="end"/>
          </w:r>
        </w:p>
        <w:p w14:paraId="6DBC5474">
          <w:pPr>
            <w:pStyle w:val="22"/>
            <w:tabs>
              <w:tab w:val="right" w:leader="dot" w:pos="9360"/>
            </w:tabs>
          </w:pPr>
          <w:r>
            <w:fldChar w:fldCharType="begin"/>
          </w:r>
          <w:r>
            <w:instrText xml:space="preserve"> HYPERLINK \l _Toc3473 </w:instrText>
          </w:r>
          <w:r>
            <w:fldChar w:fldCharType="separate"/>
          </w:r>
          <w:r>
            <w:rPr>
              <w:bCs w:val="0"/>
            </w:rPr>
            <w:t>2.2.3</w:t>
          </w:r>
          <w:r>
            <w:rPr>
              <w:bCs/>
            </w:rPr>
            <w:t xml:space="preserve"> Installation Tools</w:t>
          </w:r>
          <w:r>
            <w:tab/>
          </w:r>
          <w:r>
            <w:fldChar w:fldCharType="begin"/>
          </w:r>
          <w:r>
            <w:instrText xml:space="preserve"> PAGEREF _Toc3473 \h </w:instrText>
          </w:r>
          <w:r>
            <w:fldChar w:fldCharType="separate"/>
          </w:r>
          <w:r>
            <w:t>13</w:t>
          </w:r>
          <w:r>
            <w:fldChar w:fldCharType="end"/>
          </w:r>
          <w:r>
            <w:fldChar w:fldCharType="end"/>
          </w:r>
        </w:p>
        <w:p w14:paraId="5143F32B">
          <w:pPr>
            <w:pStyle w:val="22"/>
            <w:tabs>
              <w:tab w:val="right" w:leader="dot" w:pos="9360"/>
            </w:tabs>
          </w:pPr>
          <w:r>
            <w:fldChar w:fldCharType="begin"/>
          </w:r>
          <w:r>
            <w:instrText xml:space="preserve"> HYPERLINK \l _Toc8183 </w:instrText>
          </w:r>
          <w:r>
            <w:fldChar w:fldCharType="separate"/>
          </w:r>
          <w:r>
            <w:rPr>
              <w:bCs/>
            </w:rPr>
            <w:t>2.2.4 Container Tools</w:t>
          </w:r>
          <w:r>
            <w:tab/>
          </w:r>
          <w:r>
            <w:fldChar w:fldCharType="begin"/>
          </w:r>
          <w:r>
            <w:instrText xml:space="preserve"> PAGEREF _Toc8183 \h </w:instrText>
          </w:r>
          <w:r>
            <w:fldChar w:fldCharType="separate"/>
          </w:r>
          <w:r>
            <w:t>15</w:t>
          </w:r>
          <w:r>
            <w:fldChar w:fldCharType="end"/>
          </w:r>
          <w:r>
            <w:fldChar w:fldCharType="end"/>
          </w:r>
        </w:p>
        <w:p w14:paraId="710E1FCA">
          <w:pPr>
            <w:pStyle w:val="21"/>
            <w:tabs>
              <w:tab w:val="right" w:leader="dot" w:pos="9360"/>
            </w:tabs>
          </w:pPr>
          <w:r>
            <w:fldChar w:fldCharType="begin"/>
          </w:r>
          <w:r>
            <w:instrText xml:space="preserve"> HYPERLINK \l _Toc23331 </w:instrText>
          </w:r>
          <w:r>
            <w:fldChar w:fldCharType="separate"/>
          </w:r>
          <w:r>
            <w:t>2.3 Activities Done in the Organization</w:t>
          </w:r>
          <w:r>
            <w:tab/>
          </w:r>
          <w:r>
            <w:fldChar w:fldCharType="begin"/>
          </w:r>
          <w:r>
            <w:instrText xml:space="preserve"> PAGEREF _Toc23331 \h </w:instrText>
          </w:r>
          <w:r>
            <w:fldChar w:fldCharType="separate"/>
          </w:r>
          <w:r>
            <w:t>16</w:t>
          </w:r>
          <w:r>
            <w:fldChar w:fldCharType="end"/>
          </w:r>
          <w:r>
            <w:fldChar w:fldCharType="end"/>
          </w:r>
        </w:p>
        <w:p w14:paraId="52D11538">
          <w:pPr>
            <w:pStyle w:val="22"/>
            <w:tabs>
              <w:tab w:val="right" w:leader="dot" w:pos="9360"/>
            </w:tabs>
          </w:pPr>
          <w:r>
            <w:fldChar w:fldCharType="begin"/>
          </w:r>
          <w:r>
            <w:instrText xml:space="preserve"> HYPERLINK \l _Toc25781 </w:instrText>
          </w:r>
          <w:r>
            <w:fldChar w:fldCharType="separate"/>
          </w:r>
          <w:r>
            <w:t>2.3.1 Task One: Crimping &amp; Punching UTP Cable</w:t>
          </w:r>
          <w:r>
            <w:tab/>
          </w:r>
          <w:r>
            <w:fldChar w:fldCharType="begin"/>
          </w:r>
          <w:r>
            <w:instrText xml:space="preserve"> PAGEREF _Toc25781 \h </w:instrText>
          </w:r>
          <w:r>
            <w:fldChar w:fldCharType="separate"/>
          </w:r>
          <w:r>
            <w:t>16</w:t>
          </w:r>
          <w:r>
            <w:fldChar w:fldCharType="end"/>
          </w:r>
          <w:r>
            <w:fldChar w:fldCharType="end"/>
          </w:r>
        </w:p>
        <w:p w14:paraId="0CF2074B">
          <w:pPr>
            <w:pStyle w:val="22"/>
            <w:tabs>
              <w:tab w:val="right" w:leader="dot" w:pos="9360"/>
            </w:tabs>
          </w:pPr>
          <w:r>
            <w:fldChar w:fldCharType="begin"/>
          </w:r>
          <w:r>
            <w:instrText xml:space="preserve"> HYPERLINK \l _Toc8243 </w:instrText>
          </w:r>
          <w:r>
            <w:fldChar w:fldCharType="separate"/>
          </w:r>
          <w:r>
            <w:t>2.3.2 Task Two: Preparing Network Installation Requirements</w:t>
          </w:r>
          <w:r>
            <w:tab/>
          </w:r>
          <w:r>
            <w:fldChar w:fldCharType="begin"/>
          </w:r>
          <w:r>
            <w:instrText xml:space="preserve"> PAGEREF _Toc8243 \h </w:instrText>
          </w:r>
          <w:r>
            <w:fldChar w:fldCharType="separate"/>
          </w:r>
          <w:r>
            <w:t>16</w:t>
          </w:r>
          <w:r>
            <w:fldChar w:fldCharType="end"/>
          </w:r>
          <w:r>
            <w:fldChar w:fldCharType="end"/>
          </w:r>
        </w:p>
        <w:p w14:paraId="7CCBF9D3">
          <w:pPr>
            <w:pStyle w:val="20"/>
            <w:tabs>
              <w:tab w:val="right" w:leader="dot" w:pos="9360"/>
            </w:tabs>
          </w:pPr>
          <w:r>
            <w:fldChar w:fldCharType="begin"/>
          </w:r>
          <w:r>
            <w:instrText xml:space="preserve"> HYPERLINK \l _Toc2249 </w:instrText>
          </w:r>
          <w:r>
            <w:fldChar w:fldCharType="separate"/>
          </w:r>
          <w:r>
            <w:t>CHAPTER THREE</w:t>
          </w:r>
          <w:r>
            <w:tab/>
          </w:r>
          <w:r>
            <w:fldChar w:fldCharType="begin"/>
          </w:r>
          <w:r>
            <w:instrText xml:space="preserve"> PAGEREF _Toc2249 \h </w:instrText>
          </w:r>
          <w:r>
            <w:fldChar w:fldCharType="separate"/>
          </w:r>
          <w:r>
            <w:t>17</w:t>
          </w:r>
          <w:r>
            <w:fldChar w:fldCharType="end"/>
          </w:r>
          <w:r>
            <w:fldChar w:fldCharType="end"/>
          </w:r>
        </w:p>
        <w:p w14:paraId="5C00CD6F">
          <w:pPr>
            <w:pStyle w:val="20"/>
            <w:tabs>
              <w:tab w:val="right" w:leader="dot" w:pos="9360"/>
            </w:tabs>
          </w:pPr>
          <w:r>
            <w:fldChar w:fldCharType="begin"/>
          </w:r>
          <w:r>
            <w:instrText xml:space="preserve"> HYPERLINK \l _Toc21190 </w:instrText>
          </w:r>
          <w:r>
            <w:fldChar w:fldCharType="separate"/>
          </w:r>
          <w:r>
            <w:rPr>
              <w:rFonts w:ascii="Times New Roman" w:hAnsi="Times New Roman" w:cs="Times New Roman"/>
              <w:szCs w:val="28"/>
            </w:rPr>
            <w:t>3</w:t>
          </w:r>
          <w:r>
            <w:rPr>
              <w:rFonts w:ascii="Times New Roman" w:hAnsi="Times New Roman" w:cs="Times New Roman"/>
              <w:bCs/>
              <w:szCs w:val="28"/>
            </w:rPr>
            <w:t>.</w:t>
          </w:r>
          <w:r>
            <w:t xml:space="preserve"> SHORT SUMMARY OF THE INTERNSHIP</w:t>
          </w:r>
          <w:r>
            <w:tab/>
          </w:r>
          <w:r>
            <w:fldChar w:fldCharType="begin"/>
          </w:r>
          <w:r>
            <w:instrText xml:space="preserve"> PAGEREF _Toc21190 \h </w:instrText>
          </w:r>
          <w:r>
            <w:fldChar w:fldCharType="separate"/>
          </w:r>
          <w:r>
            <w:t>17</w:t>
          </w:r>
          <w:r>
            <w:fldChar w:fldCharType="end"/>
          </w:r>
          <w:r>
            <w:fldChar w:fldCharType="end"/>
          </w:r>
        </w:p>
        <w:p w14:paraId="680351CD">
          <w:pPr>
            <w:pStyle w:val="21"/>
            <w:tabs>
              <w:tab w:val="right" w:leader="dot" w:pos="9360"/>
            </w:tabs>
          </w:pPr>
          <w:r>
            <w:fldChar w:fldCharType="begin"/>
          </w:r>
          <w:r>
            <w:instrText xml:space="preserve"> HYPERLINK \l _Toc10948 </w:instrText>
          </w:r>
          <w:r>
            <w:fldChar w:fldCharType="separate"/>
          </w:r>
          <w:r>
            <w:rPr>
              <w:rFonts w:ascii="Times New Roman" w:hAnsi="Times New Roman" w:cs="Times New Roman"/>
              <w:bCs/>
              <w:szCs w:val="28"/>
            </w:rPr>
            <w:t>3.1 Introduction</w:t>
          </w:r>
          <w:r>
            <w:tab/>
          </w:r>
          <w:r>
            <w:fldChar w:fldCharType="begin"/>
          </w:r>
          <w:r>
            <w:instrText xml:space="preserve"> PAGEREF _Toc10948 \h </w:instrText>
          </w:r>
          <w:r>
            <w:fldChar w:fldCharType="separate"/>
          </w:r>
          <w:r>
            <w:t>17</w:t>
          </w:r>
          <w:r>
            <w:fldChar w:fldCharType="end"/>
          </w:r>
          <w:r>
            <w:fldChar w:fldCharType="end"/>
          </w:r>
        </w:p>
        <w:p w14:paraId="3DCDDD42">
          <w:pPr>
            <w:pStyle w:val="21"/>
            <w:tabs>
              <w:tab w:val="right" w:leader="dot" w:pos="9360"/>
            </w:tabs>
          </w:pPr>
          <w:r>
            <w:fldChar w:fldCharType="begin"/>
          </w:r>
          <w:r>
            <w:instrText xml:space="preserve"> HYPERLINK \l _Toc32093 </w:instrText>
          </w:r>
          <w:r>
            <w:fldChar w:fldCharType="separate"/>
          </w:r>
          <w:r>
            <w:rPr>
              <w:rFonts w:ascii="Times New Roman" w:hAnsi="Times New Roman" w:cs="Times New Roman"/>
              <w:bCs/>
              <w:szCs w:val="28"/>
            </w:rPr>
            <w:t>3.2 Problem Statement</w:t>
          </w:r>
          <w:r>
            <w:tab/>
          </w:r>
          <w:r>
            <w:fldChar w:fldCharType="begin"/>
          </w:r>
          <w:r>
            <w:instrText xml:space="preserve"> PAGEREF _Toc32093 \h </w:instrText>
          </w:r>
          <w:r>
            <w:fldChar w:fldCharType="separate"/>
          </w:r>
          <w:r>
            <w:t>17</w:t>
          </w:r>
          <w:r>
            <w:fldChar w:fldCharType="end"/>
          </w:r>
          <w:r>
            <w:fldChar w:fldCharType="end"/>
          </w:r>
        </w:p>
        <w:p w14:paraId="61C18D9B">
          <w:pPr>
            <w:pStyle w:val="21"/>
            <w:tabs>
              <w:tab w:val="right" w:leader="dot" w:pos="9360"/>
            </w:tabs>
          </w:pPr>
          <w:r>
            <w:fldChar w:fldCharType="begin"/>
          </w:r>
          <w:r>
            <w:instrText xml:space="preserve"> HYPERLINK \l _Toc16520 </w:instrText>
          </w:r>
          <w:r>
            <w:fldChar w:fldCharType="separate"/>
          </w:r>
          <w:r>
            <w:rPr>
              <w:rFonts w:hint="default"/>
              <w:bCs/>
              <w:lang w:val="en-US"/>
            </w:rPr>
            <w:t>3.3. Objective of the project</w:t>
          </w:r>
          <w:r>
            <w:tab/>
          </w:r>
          <w:r>
            <w:fldChar w:fldCharType="begin"/>
          </w:r>
          <w:r>
            <w:instrText xml:space="preserve"> PAGEREF _Toc16520 \h </w:instrText>
          </w:r>
          <w:r>
            <w:fldChar w:fldCharType="separate"/>
          </w:r>
          <w:r>
            <w:t>17</w:t>
          </w:r>
          <w:r>
            <w:fldChar w:fldCharType="end"/>
          </w:r>
          <w:r>
            <w:fldChar w:fldCharType="end"/>
          </w:r>
        </w:p>
        <w:p w14:paraId="10C917AE">
          <w:pPr>
            <w:pStyle w:val="22"/>
            <w:tabs>
              <w:tab w:val="right" w:leader="dot" w:pos="9360"/>
            </w:tabs>
          </w:pPr>
          <w:r>
            <w:fldChar w:fldCharType="begin"/>
          </w:r>
          <w:r>
            <w:instrText xml:space="preserve"> HYPERLINK \l _Toc9746 </w:instrText>
          </w:r>
          <w:r>
            <w:fldChar w:fldCharType="separate"/>
          </w:r>
          <w:r>
            <w:t>3.3</w:t>
          </w:r>
          <w:r>
            <w:rPr>
              <w:rFonts w:hint="default"/>
              <w:lang w:val="en-US"/>
            </w:rPr>
            <w:t xml:space="preserve">.1. </w:t>
          </w:r>
          <w:r>
            <w:rPr>
              <w:bCs/>
            </w:rPr>
            <w:t>General objective</w:t>
          </w:r>
          <w:r>
            <w:tab/>
          </w:r>
          <w:r>
            <w:fldChar w:fldCharType="begin"/>
          </w:r>
          <w:r>
            <w:instrText xml:space="preserve"> PAGEREF _Toc9746 \h </w:instrText>
          </w:r>
          <w:r>
            <w:fldChar w:fldCharType="separate"/>
          </w:r>
          <w:r>
            <w:t>17</w:t>
          </w:r>
          <w:r>
            <w:fldChar w:fldCharType="end"/>
          </w:r>
          <w:r>
            <w:fldChar w:fldCharType="end"/>
          </w:r>
        </w:p>
        <w:p w14:paraId="6B309CEE">
          <w:pPr>
            <w:pStyle w:val="22"/>
            <w:tabs>
              <w:tab w:val="right" w:leader="dot" w:pos="9360"/>
            </w:tabs>
          </w:pPr>
          <w:r>
            <w:fldChar w:fldCharType="begin"/>
          </w:r>
          <w:r>
            <w:instrText xml:space="preserve"> HYPERLINK \l _Toc2181 </w:instrText>
          </w:r>
          <w:r>
            <w:fldChar w:fldCharType="separate"/>
          </w:r>
          <w:r>
            <w:rPr>
              <w:bCs/>
            </w:rPr>
            <w:t>3.</w:t>
          </w:r>
          <w:r>
            <w:rPr>
              <w:rFonts w:hint="default"/>
              <w:bCs/>
              <w:lang w:val="en-US"/>
            </w:rPr>
            <w:t>3.2.</w:t>
          </w:r>
          <w:r>
            <w:rPr>
              <w:bCs/>
            </w:rPr>
            <w:t xml:space="preserve"> Specific Objectives</w:t>
          </w:r>
          <w:r>
            <w:tab/>
          </w:r>
          <w:r>
            <w:fldChar w:fldCharType="begin"/>
          </w:r>
          <w:r>
            <w:instrText xml:space="preserve"> PAGEREF _Toc2181 \h </w:instrText>
          </w:r>
          <w:r>
            <w:fldChar w:fldCharType="separate"/>
          </w:r>
          <w:r>
            <w:t>17</w:t>
          </w:r>
          <w:r>
            <w:fldChar w:fldCharType="end"/>
          </w:r>
          <w:r>
            <w:fldChar w:fldCharType="end"/>
          </w:r>
        </w:p>
        <w:p w14:paraId="3045BC6A">
          <w:pPr>
            <w:pStyle w:val="21"/>
            <w:tabs>
              <w:tab w:val="right" w:leader="dot" w:pos="9360"/>
            </w:tabs>
          </w:pPr>
          <w:r>
            <w:fldChar w:fldCharType="begin"/>
          </w:r>
          <w:r>
            <w:instrText xml:space="preserve"> HYPERLINK \l _Toc1896 </w:instrText>
          </w:r>
          <w:r>
            <w:fldChar w:fldCharType="separate"/>
          </w:r>
          <w:r>
            <w:rPr>
              <w:bCs/>
            </w:rPr>
            <w:t>3.</w:t>
          </w:r>
          <w:r>
            <w:rPr>
              <w:rFonts w:hint="default"/>
              <w:bCs/>
              <w:lang w:val="en-US"/>
            </w:rPr>
            <w:t xml:space="preserve">4. </w:t>
          </w:r>
          <w:r>
            <w:rPr>
              <w:bCs/>
            </w:rPr>
            <w:t xml:space="preserve"> Methodology</w:t>
          </w:r>
          <w:r>
            <w:tab/>
          </w:r>
          <w:r>
            <w:fldChar w:fldCharType="begin"/>
          </w:r>
          <w:r>
            <w:instrText xml:space="preserve"> PAGEREF _Toc1896 \h </w:instrText>
          </w:r>
          <w:r>
            <w:fldChar w:fldCharType="separate"/>
          </w:r>
          <w:r>
            <w:t>18</w:t>
          </w:r>
          <w:r>
            <w:fldChar w:fldCharType="end"/>
          </w:r>
          <w:r>
            <w:fldChar w:fldCharType="end"/>
          </w:r>
        </w:p>
        <w:p w14:paraId="4EF4D5BB">
          <w:pPr>
            <w:pStyle w:val="20"/>
            <w:tabs>
              <w:tab w:val="right" w:leader="dot" w:pos="9360"/>
            </w:tabs>
          </w:pPr>
          <w:r>
            <w:fldChar w:fldCharType="begin"/>
          </w:r>
          <w:r>
            <w:instrText xml:space="preserve"> HYPERLINK \l _Toc14777 </w:instrText>
          </w:r>
          <w:r>
            <w:fldChar w:fldCharType="separate"/>
          </w:r>
          <w:r>
            <w:rPr>
              <w:rFonts w:ascii="Times New Roman" w:hAnsi="Times New Roman" w:cs="Times New Roman"/>
              <w:bCs/>
              <w:szCs w:val="28"/>
            </w:rPr>
            <w:t>3.</w:t>
          </w:r>
          <w:r>
            <w:rPr>
              <w:rFonts w:hint="default" w:ascii="Times New Roman" w:hAnsi="Times New Roman" w:cs="Times New Roman"/>
              <w:bCs/>
              <w:szCs w:val="28"/>
              <w:lang w:val="en-US"/>
            </w:rPr>
            <w:t xml:space="preserve">5. </w:t>
          </w:r>
          <w:r>
            <w:rPr>
              <w:rFonts w:ascii="Times New Roman" w:hAnsi="Times New Roman" w:cs="Times New Roman"/>
              <w:bCs/>
              <w:szCs w:val="28"/>
            </w:rPr>
            <w:t xml:space="preserve"> Results &amp; Conclusions</w:t>
          </w:r>
          <w:r>
            <w:tab/>
          </w:r>
          <w:r>
            <w:fldChar w:fldCharType="begin"/>
          </w:r>
          <w:r>
            <w:instrText xml:space="preserve"> PAGEREF _Toc14777 \h </w:instrText>
          </w:r>
          <w:r>
            <w:fldChar w:fldCharType="separate"/>
          </w:r>
          <w:r>
            <w:t>18</w:t>
          </w:r>
          <w:r>
            <w:fldChar w:fldCharType="end"/>
          </w:r>
          <w:r>
            <w:fldChar w:fldCharType="end"/>
          </w:r>
        </w:p>
        <w:p w14:paraId="2CB590F8">
          <w:pPr>
            <w:pStyle w:val="20"/>
            <w:tabs>
              <w:tab w:val="right" w:leader="dot" w:pos="9360"/>
            </w:tabs>
          </w:pPr>
          <w:r>
            <w:fldChar w:fldCharType="begin"/>
          </w:r>
          <w:r>
            <w:instrText xml:space="preserve"> HYPERLINK \l _Toc28873 </w:instrText>
          </w:r>
          <w:r>
            <w:fldChar w:fldCharType="separate"/>
          </w:r>
          <w:r>
            <w:rPr>
              <w:bCs/>
            </w:rPr>
            <w:t>CHAPTER FOUR</w:t>
          </w:r>
          <w:r>
            <w:tab/>
          </w:r>
          <w:r>
            <w:fldChar w:fldCharType="begin"/>
          </w:r>
          <w:r>
            <w:instrText xml:space="preserve"> PAGEREF _Toc28873 \h </w:instrText>
          </w:r>
          <w:r>
            <w:fldChar w:fldCharType="separate"/>
          </w:r>
          <w:r>
            <w:t>20</w:t>
          </w:r>
          <w:r>
            <w:fldChar w:fldCharType="end"/>
          </w:r>
          <w:r>
            <w:fldChar w:fldCharType="end"/>
          </w:r>
        </w:p>
        <w:p w14:paraId="3E4B54A8">
          <w:pPr>
            <w:pStyle w:val="20"/>
            <w:tabs>
              <w:tab w:val="right" w:leader="dot" w:pos="9360"/>
            </w:tabs>
          </w:pPr>
          <w:r>
            <w:fldChar w:fldCharType="begin"/>
          </w:r>
          <w:r>
            <w:instrText xml:space="preserve"> HYPERLINK \l _Toc4290 </w:instrText>
          </w:r>
          <w:r>
            <w:fldChar w:fldCharType="separate"/>
          </w:r>
          <w:r>
            <w:rPr>
              <w:rFonts w:hint="default" w:ascii="Times New Roman" w:hAnsi="Times New Roman" w:cs="Times New Roman"/>
              <w:bCs/>
              <w:szCs w:val="24"/>
            </w:rPr>
            <w:t>SKILLS AND KNOWLEDGE GAINED FROM THE INTERNSHIP</w:t>
          </w:r>
          <w:r>
            <w:tab/>
          </w:r>
          <w:r>
            <w:fldChar w:fldCharType="begin"/>
          </w:r>
          <w:r>
            <w:instrText xml:space="preserve"> PAGEREF _Toc4290 \h </w:instrText>
          </w:r>
          <w:r>
            <w:fldChar w:fldCharType="separate"/>
          </w:r>
          <w:r>
            <w:t>20</w:t>
          </w:r>
          <w:r>
            <w:fldChar w:fldCharType="end"/>
          </w:r>
          <w:r>
            <w:fldChar w:fldCharType="end"/>
          </w:r>
        </w:p>
        <w:p w14:paraId="37BE56B0">
          <w:pPr>
            <w:pStyle w:val="21"/>
            <w:tabs>
              <w:tab w:val="right" w:leader="dot" w:pos="9360"/>
            </w:tabs>
          </w:pPr>
          <w:r>
            <w:fldChar w:fldCharType="begin"/>
          </w:r>
          <w:r>
            <w:instrText xml:space="preserve"> HYPERLINK \l _Toc5065 </w:instrText>
          </w:r>
          <w:r>
            <w:fldChar w:fldCharType="separate"/>
          </w:r>
          <w:r>
            <w:rPr>
              <w:bCs/>
            </w:rPr>
            <w:t>4.1</w:t>
          </w:r>
          <w:r>
            <w:rPr>
              <w:rFonts w:hint="default" w:ascii="Times New Roman" w:hAnsi="Times New Roman" w:cs="Times New Roman"/>
              <w:bCs/>
            </w:rPr>
            <w:t xml:space="preserve"> Overall benefits </w:t>
          </w:r>
          <w:r>
            <w:rPr>
              <w:rFonts w:hint="default" w:ascii="Times New Roman" w:hAnsi="Times New Roman" w:cs="Times New Roman"/>
              <w:bCs/>
              <w:lang w:val="en-US"/>
            </w:rPr>
            <w:t>we</w:t>
          </w:r>
          <w:r>
            <w:rPr>
              <w:rFonts w:hint="default" w:ascii="Times New Roman" w:hAnsi="Times New Roman" w:cs="Times New Roman"/>
              <w:bCs/>
            </w:rPr>
            <w:t xml:space="preserve"> gained from an internship</w:t>
          </w:r>
          <w:r>
            <w:tab/>
          </w:r>
          <w:r>
            <w:fldChar w:fldCharType="begin"/>
          </w:r>
          <w:r>
            <w:instrText xml:space="preserve"> PAGEREF _Toc5065 \h </w:instrText>
          </w:r>
          <w:r>
            <w:fldChar w:fldCharType="separate"/>
          </w:r>
          <w:r>
            <w:t>20</w:t>
          </w:r>
          <w:r>
            <w:fldChar w:fldCharType="end"/>
          </w:r>
          <w:r>
            <w:fldChar w:fldCharType="end"/>
          </w:r>
        </w:p>
        <w:p w14:paraId="73C37A01">
          <w:pPr>
            <w:pStyle w:val="22"/>
            <w:tabs>
              <w:tab w:val="right" w:leader="dot" w:pos="9360"/>
            </w:tabs>
          </w:pPr>
          <w:r>
            <w:fldChar w:fldCharType="begin"/>
          </w:r>
          <w:r>
            <w:instrText xml:space="preserve"> HYPERLINK \l _Toc2703 </w:instrText>
          </w:r>
          <w:r>
            <w:fldChar w:fldCharType="separate"/>
          </w:r>
          <w:r>
            <w:rPr>
              <w:bCs/>
            </w:rPr>
            <w:t xml:space="preserve">4.1.1 What </w:t>
          </w:r>
          <w:r>
            <w:rPr>
              <w:rFonts w:hint="default"/>
              <w:bCs/>
              <w:lang w:val="en-US"/>
            </w:rPr>
            <w:t>we</w:t>
          </w:r>
          <w:r>
            <w:rPr>
              <w:bCs/>
            </w:rPr>
            <w:t xml:space="preserve"> gained in terms of improving </w:t>
          </w:r>
          <w:r>
            <w:rPr>
              <w:bCs/>
              <w:lang w:val="en-US"/>
            </w:rPr>
            <w:t>our</w:t>
          </w:r>
          <w:r>
            <w:rPr>
              <w:bCs/>
            </w:rPr>
            <w:t xml:space="preserve"> practical skills</w:t>
          </w:r>
          <w:r>
            <w:tab/>
          </w:r>
          <w:r>
            <w:fldChar w:fldCharType="begin"/>
          </w:r>
          <w:r>
            <w:instrText xml:space="preserve"> PAGEREF _Toc2703 \h </w:instrText>
          </w:r>
          <w:r>
            <w:fldChar w:fldCharType="separate"/>
          </w:r>
          <w:r>
            <w:t>20</w:t>
          </w:r>
          <w:r>
            <w:fldChar w:fldCharType="end"/>
          </w:r>
          <w:r>
            <w:fldChar w:fldCharType="end"/>
          </w:r>
        </w:p>
        <w:p w14:paraId="222593C8">
          <w:pPr>
            <w:pStyle w:val="22"/>
            <w:tabs>
              <w:tab w:val="right" w:leader="dot" w:pos="9360"/>
            </w:tabs>
          </w:pPr>
          <w:r>
            <w:fldChar w:fldCharType="begin"/>
          </w:r>
          <w:r>
            <w:instrText xml:space="preserve"> HYPERLINK \l _Toc27811 </w:instrText>
          </w:r>
          <w:r>
            <w:fldChar w:fldCharType="separate"/>
          </w:r>
          <w:r>
            <w:rPr>
              <w:bCs/>
            </w:rPr>
            <w:t xml:space="preserve">4.1.2 What </w:t>
          </w:r>
          <w:r>
            <w:rPr>
              <w:rFonts w:hint="default"/>
              <w:bCs/>
              <w:lang w:val="en-US"/>
            </w:rPr>
            <w:t>we</w:t>
          </w:r>
          <w:r>
            <w:rPr>
              <w:bCs/>
            </w:rPr>
            <w:t xml:space="preserve"> gained in terms of improving </w:t>
          </w:r>
          <w:r>
            <w:rPr>
              <w:bCs/>
              <w:lang w:val="en-US"/>
            </w:rPr>
            <w:t>our</w:t>
          </w:r>
          <w:r>
            <w:rPr>
              <w:bCs/>
            </w:rPr>
            <w:t xml:space="preserve"> interpersonal communication skills</w:t>
          </w:r>
          <w:r>
            <w:tab/>
          </w:r>
          <w:r>
            <w:fldChar w:fldCharType="begin"/>
          </w:r>
          <w:r>
            <w:instrText xml:space="preserve"> PAGEREF _Toc27811 \h </w:instrText>
          </w:r>
          <w:r>
            <w:fldChar w:fldCharType="separate"/>
          </w:r>
          <w:r>
            <w:t>20</w:t>
          </w:r>
          <w:r>
            <w:fldChar w:fldCharType="end"/>
          </w:r>
          <w:r>
            <w:fldChar w:fldCharType="end"/>
          </w:r>
        </w:p>
        <w:p w14:paraId="33DCBFE6">
          <w:pPr>
            <w:pStyle w:val="22"/>
            <w:tabs>
              <w:tab w:val="right" w:leader="dot" w:pos="9360"/>
            </w:tabs>
          </w:pPr>
          <w:r>
            <w:fldChar w:fldCharType="begin"/>
          </w:r>
          <w:r>
            <w:instrText xml:space="preserve"> HYPERLINK \l _Toc24933 </w:instrText>
          </w:r>
          <w:r>
            <w:fldChar w:fldCharType="separate"/>
          </w:r>
          <w:r>
            <w:rPr>
              <w:bCs/>
            </w:rPr>
            <w:t>4.1.3 What</w:t>
          </w:r>
          <w:r>
            <w:rPr>
              <w:rFonts w:hint="default"/>
              <w:bCs/>
              <w:lang w:val="en-US"/>
            </w:rPr>
            <w:t xml:space="preserve"> we</w:t>
          </w:r>
          <w:r>
            <w:rPr>
              <w:bCs/>
            </w:rPr>
            <w:t xml:space="preserve"> gained in terms of improving </w:t>
          </w:r>
          <w:r>
            <w:rPr>
              <w:bCs/>
              <w:lang w:val="en-US"/>
            </w:rPr>
            <w:t>our</w:t>
          </w:r>
          <w:r>
            <w:rPr>
              <w:bCs/>
            </w:rPr>
            <w:t xml:space="preserve"> team playing skills</w:t>
          </w:r>
          <w:r>
            <w:tab/>
          </w:r>
          <w:r>
            <w:fldChar w:fldCharType="begin"/>
          </w:r>
          <w:r>
            <w:instrText xml:space="preserve"> PAGEREF _Toc24933 \h </w:instrText>
          </w:r>
          <w:r>
            <w:fldChar w:fldCharType="separate"/>
          </w:r>
          <w:r>
            <w:t>21</w:t>
          </w:r>
          <w:r>
            <w:fldChar w:fldCharType="end"/>
          </w:r>
          <w:r>
            <w:fldChar w:fldCharType="end"/>
          </w:r>
        </w:p>
        <w:p w14:paraId="778D8769">
          <w:pPr>
            <w:pStyle w:val="22"/>
            <w:tabs>
              <w:tab w:val="right" w:leader="dot" w:pos="9360"/>
            </w:tabs>
          </w:pPr>
          <w:r>
            <w:fldChar w:fldCharType="begin"/>
          </w:r>
          <w:r>
            <w:instrText xml:space="preserve"> HYPERLINK \l _Toc10130 </w:instrText>
          </w:r>
          <w:r>
            <w:fldChar w:fldCharType="separate"/>
          </w:r>
          <w:r>
            <w:rPr>
              <w:bCs/>
            </w:rPr>
            <w:t>4.1.</w:t>
          </w:r>
          <w:r>
            <w:rPr>
              <w:rFonts w:hint="default"/>
              <w:bCs/>
              <w:lang w:val="en-US"/>
            </w:rPr>
            <w:t>4</w:t>
          </w:r>
          <w:r>
            <w:rPr>
              <w:bCs/>
            </w:rPr>
            <w:t xml:space="preserve"> What</w:t>
          </w:r>
          <w:r>
            <w:rPr>
              <w:rFonts w:hint="default"/>
              <w:bCs/>
              <w:lang w:val="en-US"/>
            </w:rPr>
            <w:t xml:space="preserve"> we</w:t>
          </w:r>
          <w:r>
            <w:rPr>
              <w:bCs/>
            </w:rPr>
            <w:t xml:space="preserve"> gained in terms of </w:t>
          </w:r>
          <w:r>
            <w:rPr>
              <w:rFonts w:hint="default"/>
              <w:bCs/>
            </w:rPr>
            <w:t>Leadership Skills</w:t>
          </w:r>
          <w:r>
            <w:tab/>
          </w:r>
          <w:r>
            <w:fldChar w:fldCharType="begin"/>
          </w:r>
          <w:r>
            <w:instrText xml:space="preserve"> PAGEREF _Toc10130 \h </w:instrText>
          </w:r>
          <w:r>
            <w:fldChar w:fldCharType="separate"/>
          </w:r>
          <w:r>
            <w:t>21</w:t>
          </w:r>
          <w:r>
            <w:fldChar w:fldCharType="end"/>
          </w:r>
          <w:r>
            <w:fldChar w:fldCharType="end"/>
          </w:r>
        </w:p>
        <w:p w14:paraId="75370845">
          <w:pPr>
            <w:pStyle w:val="20"/>
            <w:tabs>
              <w:tab w:val="right" w:leader="dot" w:pos="9360"/>
            </w:tabs>
          </w:pPr>
          <w:r>
            <w:fldChar w:fldCharType="begin"/>
          </w:r>
          <w:r>
            <w:instrText xml:space="preserve"> HYPERLINK \l _Toc18270 </w:instrText>
          </w:r>
          <w:r>
            <w:fldChar w:fldCharType="separate"/>
          </w:r>
          <w:r>
            <w:rPr>
              <w:bCs/>
            </w:rPr>
            <w:t>CHAPTER FIVE</w:t>
          </w:r>
          <w:r>
            <w:tab/>
          </w:r>
          <w:r>
            <w:fldChar w:fldCharType="begin"/>
          </w:r>
          <w:r>
            <w:instrText xml:space="preserve"> PAGEREF _Toc18270 \h </w:instrText>
          </w:r>
          <w:r>
            <w:fldChar w:fldCharType="separate"/>
          </w:r>
          <w:r>
            <w:t>22</w:t>
          </w:r>
          <w:r>
            <w:fldChar w:fldCharType="end"/>
          </w:r>
          <w:r>
            <w:fldChar w:fldCharType="end"/>
          </w:r>
        </w:p>
        <w:p w14:paraId="31D52644">
          <w:pPr>
            <w:pStyle w:val="21"/>
            <w:tabs>
              <w:tab w:val="right" w:leader="dot" w:pos="9360"/>
            </w:tabs>
          </w:pPr>
          <w:r>
            <w:fldChar w:fldCharType="begin"/>
          </w:r>
          <w:r>
            <w:instrText xml:space="preserve"> HYPERLINK \l _Toc12784 </w:instrText>
          </w:r>
          <w:r>
            <w:fldChar w:fldCharType="separate"/>
          </w:r>
          <w:r>
            <w:rPr>
              <w:rFonts w:hint="default"/>
              <w:lang w:val="en-US"/>
            </w:rPr>
            <w:t xml:space="preserve">5.1 </w:t>
          </w:r>
          <w:r>
            <w:t>SUMMARY AND CONCLUSION</w:t>
          </w:r>
          <w:r>
            <w:tab/>
          </w:r>
          <w:r>
            <w:fldChar w:fldCharType="begin"/>
          </w:r>
          <w:r>
            <w:instrText xml:space="preserve"> PAGEREF _Toc12784 \h </w:instrText>
          </w:r>
          <w:r>
            <w:fldChar w:fldCharType="separate"/>
          </w:r>
          <w:r>
            <w:t>22</w:t>
          </w:r>
          <w:r>
            <w:fldChar w:fldCharType="end"/>
          </w:r>
          <w:r>
            <w:fldChar w:fldCharType="end"/>
          </w:r>
        </w:p>
        <w:p w14:paraId="10FD4CCF">
          <w:pPr>
            <w:pStyle w:val="21"/>
            <w:tabs>
              <w:tab w:val="right" w:leader="dot" w:pos="9360"/>
            </w:tabs>
          </w:pPr>
          <w:r>
            <w:fldChar w:fldCharType="begin"/>
          </w:r>
          <w:r>
            <w:instrText xml:space="preserve"> HYPERLINK \l _Toc29067 </w:instrText>
          </w:r>
          <w:r>
            <w:fldChar w:fldCharType="separate"/>
          </w:r>
          <w:r>
            <w:rPr>
              <w:bCs/>
              <w:szCs w:val="28"/>
            </w:rPr>
            <w:t>5.2 Recommendations</w:t>
          </w:r>
          <w:r>
            <w:tab/>
          </w:r>
          <w:r>
            <w:fldChar w:fldCharType="begin"/>
          </w:r>
          <w:r>
            <w:instrText xml:space="preserve"> PAGEREF _Toc29067 \h </w:instrText>
          </w:r>
          <w:r>
            <w:fldChar w:fldCharType="separate"/>
          </w:r>
          <w:r>
            <w:t>22</w:t>
          </w:r>
          <w:r>
            <w:fldChar w:fldCharType="end"/>
          </w:r>
          <w:r>
            <w:fldChar w:fldCharType="end"/>
          </w:r>
        </w:p>
        <w:p w14:paraId="382568D4">
          <w:pPr>
            <w:pStyle w:val="22"/>
            <w:tabs>
              <w:tab w:val="right" w:leader="dot" w:pos="9360"/>
            </w:tabs>
          </w:pPr>
          <w:r>
            <w:fldChar w:fldCharType="begin"/>
          </w:r>
          <w:r>
            <w:instrText xml:space="preserve"> HYPERLINK \l _Toc23868 </w:instrText>
          </w:r>
          <w:r>
            <w:fldChar w:fldCharType="separate"/>
          </w:r>
          <w:r>
            <w:rPr>
              <w:bCs/>
              <w:szCs w:val="28"/>
            </w:rPr>
            <w:t>5.2.1 Recommendation for the Company</w:t>
          </w:r>
          <w:r>
            <w:tab/>
          </w:r>
          <w:r>
            <w:fldChar w:fldCharType="begin"/>
          </w:r>
          <w:r>
            <w:instrText xml:space="preserve"> PAGEREF _Toc23868 \h </w:instrText>
          </w:r>
          <w:r>
            <w:fldChar w:fldCharType="separate"/>
          </w:r>
          <w:r>
            <w:t>22</w:t>
          </w:r>
          <w:r>
            <w:fldChar w:fldCharType="end"/>
          </w:r>
          <w:r>
            <w:fldChar w:fldCharType="end"/>
          </w:r>
        </w:p>
        <w:p w14:paraId="74B2286D">
          <w:pPr>
            <w:pStyle w:val="22"/>
            <w:tabs>
              <w:tab w:val="right" w:leader="dot" w:pos="9360"/>
            </w:tabs>
          </w:pPr>
          <w:r>
            <w:fldChar w:fldCharType="begin"/>
          </w:r>
          <w:r>
            <w:instrText xml:space="preserve"> HYPERLINK \l _Toc24915 </w:instrText>
          </w:r>
          <w:r>
            <w:fldChar w:fldCharType="separate"/>
          </w:r>
          <w:r>
            <w:rPr>
              <w:bCs/>
            </w:rPr>
            <w:t>5.2.2 Recommendation for the University</w:t>
          </w:r>
          <w:r>
            <w:tab/>
          </w:r>
          <w:r>
            <w:fldChar w:fldCharType="begin"/>
          </w:r>
          <w:r>
            <w:instrText xml:space="preserve"> PAGEREF _Toc24915 \h </w:instrText>
          </w:r>
          <w:r>
            <w:fldChar w:fldCharType="separate"/>
          </w:r>
          <w:r>
            <w:t>23</w:t>
          </w:r>
          <w:r>
            <w:fldChar w:fldCharType="end"/>
          </w:r>
          <w:r>
            <w:fldChar w:fldCharType="end"/>
          </w:r>
        </w:p>
        <w:p w14:paraId="607A5360">
          <w:pPr>
            <w:pStyle w:val="22"/>
            <w:tabs>
              <w:tab w:val="right" w:leader="dot" w:pos="9360"/>
            </w:tabs>
          </w:pPr>
          <w:r>
            <w:fldChar w:fldCharType="begin"/>
          </w:r>
          <w:r>
            <w:instrText xml:space="preserve"> HYPERLINK \l _Toc27518 </w:instrText>
          </w:r>
          <w:r>
            <w:fldChar w:fldCharType="separate"/>
          </w:r>
          <w:r>
            <w:rPr>
              <w:bCs/>
            </w:rPr>
            <w:t>5.2.</w:t>
          </w:r>
          <w:r>
            <w:rPr>
              <w:rFonts w:hint="default"/>
              <w:bCs/>
              <w:lang w:val="en-US"/>
            </w:rPr>
            <w:t>3</w:t>
          </w:r>
          <w:r>
            <w:rPr>
              <w:bCs/>
            </w:rPr>
            <w:t xml:space="preserve"> Recommendation for the </w:t>
          </w:r>
          <w:r>
            <w:rPr>
              <w:rFonts w:hint="default"/>
              <w:bCs/>
              <w:lang w:val="en-US"/>
            </w:rPr>
            <w:t>Students</w:t>
          </w:r>
          <w:r>
            <w:tab/>
          </w:r>
          <w:r>
            <w:fldChar w:fldCharType="begin"/>
          </w:r>
          <w:r>
            <w:instrText xml:space="preserve"> PAGEREF _Toc27518 \h </w:instrText>
          </w:r>
          <w:r>
            <w:fldChar w:fldCharType="separate"/>
          </w:r>
          <w:r>
            <w:t>23</w:t>
          </w:r>
          <w:r>
            <w:fldChar w:fldCharType="end"/>
          </w:r>
          <w:r>
            <w:fldChar w:fldCharType="end"/>
          </w:r>
        </w:p>
        <w:p w14:paraId="107A2460">
          <w:pPr>
            <w:pStyle w:val="20"/>
            <w:tabs>
              <w:tab w:val="right" w:leader="dot" w:pos="9360"/>
            </w:tabs>
          </w:pPr>
          <w:r>
            <w:fldChar w:fldCharType="begin"/>
          </w:r>
          <w:r>
            <w:instrText xml:space="preserve"> HYPERLINK \l _Toc1497 </w:instrText>
          </w:r>
          <w:r>
            <w:fldChar w:fldCharType="separate"/>
          </w:r>
          <w:r>
            <w:rPr>
              <w:rFonts w:hint="default"/>
              <w:bCs/>
              <w:szCs w:val="28"/>
              <w:lang w:val="en-US"/>
            </w:rPr>
            <w:t>5.3.</w:t>
          </w:r>
          <w:r>
            <w:rPr>
              <w:bCs/>
              <w:szCs w:val="28"/>
            </w:rPr>
            <w:t>References</w:t>
          </w:r>
          <w:r>
            <w:tab/>
          </w:r>
          <w:r>
            <w:fldChar w:fldCharType="begin"/>
          </w:r>
          <w:r>
            <w:instrText xml:space="preserve"> PAGEREF _Toc1497 \h </w:instrText>
          </w:r>
          <w:r>
            <w:fldChar w:fldCharType="separate"/>
          </w:r>
          <w:r>
            <w:t>24</w:t>
          </w:r>
          <w:r>
            <w:fldChar w:fldCharType="end"/>
          </w:r>
          <w:r>
            <w:fldChar w:fldCharType="end"/>
          </w:r>
        </w:p>
        <w:p w14:paraId="0EF1EDDA">
          <w:r>
            <w:fldChar w:fldCharType="end"/>
          </w:r>
        </w:p>
        <w:p w14:paraId="24EBB914">
          <w:pPr>
            <w:rPr>
              <w:rFonts w:ascii="Times New Roman" w:hAnsi="Times New Roman" w:cs="Times New Roman"/>
              <w:sz w:val="24"/>
              <w:szCs w:val="24"/>
            </w:rPr>
          </w:pPr>
        </w:p>
      </w:sdtContent>
    </w:sdt>
    <w:p w14:paraId="23C34030">
      <w:pPr>
        <w:pStyle w:val="3"/>
        <w:bidi w:val="0"/>
      </w:pPr>
      <w:bookmarkStart w:id="30" w:name="_Toc15088"/>
      <w:bookmarkStart w:id="31" w:name="_Toc10395"/>
      <w:bookmarkStart w:id="32" w:name="_Toc22919"/>
      <w:bookmarkStart w:id="33" w:name="_Toc22577"/>
      <w:bookmarkStart w:id="34" w:name="_Toc7905"/>
      <w:bookmarkStart w:id="35" w:name="_Toc8067"/>
      <w:bookmarkStart w:id="36" w:name="_Toc22985"/>
      <w:bookmarkStart w:id="37" w:name="_Toc17289"/>
      <w:bookmarkStart w:id="38" w:name="_Toc13977"/>
      <w:bookmarkStart w:id="39" w:name="_Toc9642"/>
      <w:bookmarkStart w:id="40" w:name="_Toc19103"/>
      <w:bookmarkStart w:id="41" w:name="_Toc17610"/>
      <w:bookmarkStart w:id="42" w:name="_Toc29681"/>
      <w:bookmarkStart w:id="43" w:name="_Toc175871284"/>
      <w:bookmarkStart w:id="44" w:name="_Toc22356"/>
      <w:r>
        <w:t>List of figure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5EC39550">
      <w:pPr>
        <w:pStyle w:val="18"/>
        <w:tabs>
          <w:tab w:val="right" w:leader="dot" w:pos="9360"/>
        </w:tabs>
      </w:pPr>
      <w:bookmarkStart w:id="45" w:name="_Toc32269"/>
      <w:bookmarkStart w:id="46" w:name="_Toc5747"/>
      <w:bookmarkStart w:id="47" w:name="_Toc7274"/>
      <w:bookmarkStart w:id="48" w:name="_Toc1506"/>
      <w:bookmarkStart w:id="49" w:name="_Toc6478"/>
      <w:bookmarkStart w:id="50" w:name="_Toc12226"/>
      <w:bookmarkStart w:id="51" w:name="_Toc2411"/>
      <w:bookmarkStart w:id="52" w:name="_Toc24651"/>
      <w:bookmarkStart w:id="53" w:name="_Toc16502"/>
      <w:bookmarkStart w:id="54" w:name="_Toc8289"/>
      <w:bookmarkStart w:id="55" w:name="_Toc175871285"/>
      <w:bookmarkStart w:id="56" w:name="_Toc2711"/>
      <w:r>
        <w:fldChar w:fldCharType="begin"/>
      </w:r>
      <w:r>
        <w:instrText xml:space="preserve">TOC \h \c "Figure"</w:instrText>
      </w:r>
      <w:r>
        <w:fldChar w:fldCharType="separate"/>
      </w:r>
      <w:r>
        <w:fldChar w:fldCharType="begin"/>
      </w:r>
      <w:r>
        <w:instrText xml:space="preserve"> HYPERLINK \l _Toc163 </w:instrText>
      </w:r>
      <w:r>
        <w:fldChar w:fldCharType="separate"/>
      </w:r>
      <w:r>
        <w:rPr>
          <w:rFonts w:ascii="Times New Roman" w:hAnsi="Times New Roman" w:cs="Times New Roman"/>
          <w:szCs w:val="24"/>
        </w:rPr>
        <w:t xml:space="preserve">Figure </w:t>
      </w:r>
      <w:r>
        <w:t xml:space="preserve">1 </w:t>
      </w:r>
      <w:r>
        <w:rPr>
          <w:rFonts w:ascii="Times New Roman" w:hAnsi="Times New Roman" w:cs="Times New Roman"/>
          <w:szCs w:val="24"/>
        </w:rPr>
        <w:t>:structure</w:t>
      </w:r>
      <w:sdt>
        <w:sdtPr>
          <w:rPr>
            <w:rFonts w:ascii="Times New Roman" w:hAnsi="Times New Roman" w:cs="Times New Roman"/>
            <w:szCs w:val="24"/>
          </w:rPr>
          <w:id w:val="147464286"/>
        </w:sdtPr>
        <w:sdtEndPr>
          <w:rPr>
            <w:rFonts w:ascii="Times New Roman" w:hAnsi="Times New Roman" w:cs="Times New Roman"/>
            <w:szCs w:val="24"/>
          </w:rPr>
        </w:sdtEndPr>
        <w:sdtContent/>
      </w:sdt>
      <w:r>
        <w:tab/>
      </w:r>
      <w:r>
        <w:fldChar w:fldCharType="begin"/>
      </w:r>
      <w:r>
        <w:instrText xml:space="preserve"> PAGEREF _Toc163 \h </w:instrText>
      </w:r>
      <w:r>
        <w:fldChar w:fldCharType="separate"/>
      </w:r>
      <w:r>
        <w:t>4</w:t>
      </w:r>
      <w:r>
        <w:fldChar w:fldCharType="end"/>
      </w:r>
      <w:r>
        <w:fldChar w:fldCharType="end"/>
      </w:r>
    </w:p>
    <w:p w14:paraId="11364E98">
      <w:pPr>
        <w:pStyle w:val="18"/>
        <w:tabs>
          <w:tab w:val="right" w:leader="dot" w:pos="9360"/>
        </w:tabs>
      </w:pPr>
      <w:r>
        <w:fldChar w:fldCharType="begin"/>
      </w:r>
      <w:r>
        <w:instrText xml:space="preserve"> HYPERLINK \l _Toc26575 </w:instrText>
      </w:r>
      <w:r>
        <w:fldChar w:fldCharType="separate"/>
      </w:r>
      <w:r>
        <w:t xml:space="preserve">Figure 2 </w:t>
      </w:r>
      <w:r>
        <w:rPr>
          <w:lang w:val="en-US"/>
        </w:rPr>
        <w:t xml:space="preserve"> NIC</w:t>
      </w:r>
      <w:r>
        <w:tab/>
      </w:r>
      <w:r>
        <w:fldChar w:fldCharType="begin"/>
      </w:r>
      <w:r>
        <w:instrText xml:space="preserve"> PAGEREF _Toc26575 \h </w:instrText>
      </w:r>
      <w:r>
        <w:fldChar w:fldCharType="separate"/>
      </w:r>
      <w:r>
        <w:t>8</w:t>
      </w:r>
      <w:r>
        <w:fldChar w:fldCharType="end"/>
      </w:r>
      <w:r>
        <w:fldChar w:fldCharType="end"/>
      </w:r>
    </w:p>
    <w:p w14:paraId="369ADD42">
      <w:pPr>
        <w:pStyle w:val="18"/>
        <w:tabs>
          <w:tab w:val="right" w:leader="dot" w:pos="9360"/>
        </w:tabs>
      </w:pPr>
      <w:r>
        <w:fldChar w:fldCharType="begin"/>
      </w:r>
      <w:r>
        <w:instrText xml:space="preserve"> HYPERLINK \l _Toc1352 </w:instrText>
      </w:r>
      <w:r>
        <w:fldChar w:fldCharType="separate"/>
      </w:r>
      <w:r>
        <w:t xml:space="preserve">Figure 3 </w:t>
      </w:r>
      <w:r>
        <w:rPr>
          <w:lang w:val="en-US"/>
        </w:rPr>
        <w:t xml:space="preserve"> Hub</w:t>
      </w:r>
      <w:r>
        <w:tab/>
      </w:r>
      <w:r>
        <w:fldChar w:fldCharType="begin"/>
      </w:r>
      <w:r>
        <w:instrText xml:space="preserve"> PAGEREF _Toc1352 \h </w:instrText>
      </w:r>
      <w:r>
        <w:fldChar w:fldCharType="separate"/>
      </w:r>
      <w:r>
        <w:t>9</w:t>
      </w:r>
      <w:r>
        <w:fldChar w:fldCharType="end"/>
      </w:r>
      <w:r>
        <w:fldChar w:fldCharType="end"/>
      </w:r>
    </w:p>
    <w:p w14:paraId="5D2BB805">
      <w:pPr>
        <w:pStyle w:val="18"/>
        <w:tabs>
          <w:tab w:val="right" w:leader="dot" w:pos="9360"/>
        </w:tabs>
      </w:pPr>
      <w:r>
        <w:fldChar w:fldCharType="begin"/>
      </w:r>
      <w:r>
        <w:instrText xml:space="preserve"> HYPERLINK \l _Toc9107 </w:instrText>
      </w:r>
      <w:r>
        <w:fldChar w:fldCharType="separate"/>
      </w:r>
      <w:r>
        <w:rPr>
          <w:szCs w:val="21"/>
        </w:rPr>
        <w:t xml:space="preserve">Figure </w:t>
      </w:r>
      <w:r>
        <w:t xml:space="preserve">4 </w:t>
      </w:r>
      <w:r>
        <w:rPr>
          <w:szCs w:val="21"/>
          <w:lang w:val="en-US"/>
        </w:rPr>
        <w:t>: sisco switch</w:t>
      </w:r>
      <w:r>
        <w:tab/>
      </w:r>
      <w:r>
        <w:fldChar w:fldCharType="begin"/>
      </w:r>
      <w:r>
        <w:instrText xml:space="preserve"> PAGEREF _Toc9107 \h </w:instrText>
      </w:r>
      <w:r>
        <w:fldChar w:fldCharType="separate"/>
      </w:r>
      <w:r>
        <w:t>9</w:t>
      </w:r>
      <w:r>
        <w:fldChar w:fldCharType="end"/>
      </w:r>
      <w:r>
        <w:fldChar w:fldCharType="end"/>
      </w:r>
    </w:p>
    <w:p w14:paraId="6F3E6161">
      <w:pPr>
        <w:pStyle w:val="18"/>
        <w:tabs>
          <w:tab w:val="right" w:leader="dot" w:pos="9360"/>
        </w:tabs>
      </w:pPr>
      <w:r>
        <w:fldChar w:fldCharType="begin"/>
      </w:r>
      <w:r>
        <w:instrText xml:space="preserve"> HYPERLINK \l _Toc9693 </w:instrText>
      </w:r>
      <w:r>
        <w:fldChar w:fldCharType="separate"/>
      </w:r>
      <w:r>
        <w:t xml:space="preserve">Figure 5 </w:t>
      </w:r>
      <w:r>
        <w:rPr>
          <w:lang w:val="en-US"/>
        </w:rPr>
        <w:t>: Router</w:t>
      </w:r>
      <w:r>
        <w:tab/>
      </w:r>
      <w:r>
        <w:fldChar w:fldCharType="begin"/>
      </w:r>
      <w:r>
        <w:instrText xml:space="preserve"> PAGEREF _Toc9693 \h </w:instrText>
      </w:r>
      <w:r>
        <w:fldChar w:fldCharType="separate"/>
      </w:r>
      <w:r>
        <w:t>9</w:t>
      </w:r>
      <w:r>
        <w:fldChar w:fldCharType="end"/>
      </w:r>
      <w:r>
        <w:fldChar w:fldCharType="end"/>
      </w:r>
    </w:p>
    <w:p w14:paraId="2DD058D2">
      <w:pPr>
        <w:pStyle w:val="18"/>
        <w:tabs>
          <w:tab w:val="right" w:leader="dot" w:pos="9360"/>
        </w:tabs>
      </w:pPr>
      <w:r>
        <w:fldChar w:fldCharType="begin"/>
      </w:r>
      <w:r>
        <w:instrText xml:space="preserve"> HYPERLINK \l _Toc4609 </w:instrText>
      </w:r>
      <w:r>
        <w:fldChar w:fldCharType="separate"/>
      </w:r>
      <w:r>
        <w:t xml:space="preserve">Figure 6 </w:t>
      </w:r>
      <w:r>
        <w:rPr>
          <w:lang w:val="en-US"/>
        </w:rPr>
        <w:t>: Access Point</w:t>
      </w:r>
      <w:r>
        <w:tab/>
      </w:r>
      <w:r>
        <w:fldChar w:fldCharType="begin"/>
      </w:r>
      <w:r>
        <w:instrText xml:space="preserve"> PAGEREF _Toc4609 \h </w:instrText>
      </w:r>
      <w:r>
        <w:fldChar w:fldCharType="separate"/>
      </w:r>
      <w:r>
        <w:t>10</w:t>
      </w:r>
      <w:r>
        <w:fldChar w:fldCharType="end"/>
      </w:r>
      <w:r>
        <w:fldChar w:fldCharType="end"/>
      </w:r>
    </w:p>
    <w:p w14:paraId="5FCE9F69">
      <w:pPr>
        <w:pStyle w:val="18"/>
        <w:tabs>
          <w:tab w:val="right" w:leader="dot" w:pos="9360"/>
        </w:tabs>
      </w:pPr>
      <w:r>
        <w:fldChar w:fldCharType="begin"/>
      </w:r>
      <w:r>
        <w:instrText xml:space="preserve"> HYPERLINK \l _Toc3965 </w:instrText>
      </w:r>
      <w:r>
        <w:fldChar w:fldCharType="separate"/>
      </w:r>
      <w:r>
        <w:t xml:space="preserve">Figure 7 </w:t>
      </w:r>
      <w:r>
        <w:rPr>
          <w:rFonts w:hint="default"/>
          <w:lang w:val="en-US"/>
        </w:rPr>
        <w:t xml:space="preserve"> </w:t>
      </w:r>
      <w:r>
        <w:rPr>
          <w:bCs/>
          <w:i w:val="0"/>
          <w:iCs w:val="0"/>
          <w:szCs w:val="24"/>
        </w:rPr>
        <w:t>Twisted</w:t>
      </w:r>
      <w:r>
        <w:rPr>
          <w:bCs/>
          <w:i w:val="0"/>
          <w:iCs w:val="0"/>
          <w:spacing w:val="-2"/>
          <w:szCs w:val="24"/>
        </w:rPr>
        <w:t xml:space="preserve"> </w:t>
      </w:r>
      <w:r>
        <w:rPr>
          <w:bCs/>
          <w:i w:val="0"/>
          <w:iCs w:val="0"/>
          <w:szCs w:val="24"/>
        </w:rPr>
        <w:t>Pair</w:t>
      </w:r>
      <w:r>
        <w:rPr>
          <w:bCs/>
          <w:i w:val="0"/>
          <w:iCs w:val="0"/>
          <w:spacing w:val="-2"/>
          <w:szCs w:val="24"/>
        </w:rPr>
        <w:t xml:space="preserve"> </w:t>
      </w:r>
      <w:r>
        <w:rPr>
          <w:bCs/>
          <w:i w:val="0"/>
          <w:iCs w:val="0"/>
          <w:szCs w:val="24"/>
        </w:rPr>
        <w:t>Cable</w:t>
      </w:r>
      <w:r>
        <w:rPr>
          <w:bCs/>
          <w:i w:val="0"/>
          <w:iCs w:val="0"/>
          <w:spacing w:val="-2"/>
          <w:szCs w:val="24"/>
        </w:rPr>
        <w:t xml:space="preserve"> </w:t>
      </w:r>
      <w:r>
        <w:rPr>
          <w:bCs/>
          <w:i w:val="0"/>
          <w:iCs w:val="0"/>
          <w:szCs w:val="24"/>
        </w:rPr>
        <w:t>Arrangement</w:t>
      </w:r>
      <w:r>
        <w:tab/>
      </w:r>
      <w:r>
        <w:fldChar w:fldCharType="begin"/>
      </w:r>
      <w:r>
        <w:instrText xml:space="preserve"> PAGEREF _Toc3965 \h </w:instrText>
      </w:r>
      <w:r>
        <w:fldChar w:fldCharType="separate"/>
      </w:r>
      <w:r>
        <w:t>10</w:t>
      </w:r>
      <w:r>
        <w:fldChar w:fldCharType="end"/>
      </w:r>
      <w:r>
        <w:fldChar w:fldCharType="end"/>
      </w:r>
    </w:p>
    <w:p w14:paraId="191974ED">
      <w:pPr>
        <w:pStyle w:val="18"/>
        <w:tabs>
          <w:tab w:val="right" w:leader="dot" w:pos="9360"/>
        </w:tabs>
      </w:pPr>
      <w:r>
        <w:fldChar w:fldCharType="begin"/>
      </w:r>
      <w:r>
        <w:instrText xml:space="preserve"> HYPERLINK \l _Toc11048 </w:instrText>
      </w:r>
      <w:r>
        <w:fldChar w:fldCharType="separate"/>
      </w:r>
      <w:r>
        <w:t xml:space="preserve">Figure 8 </w:t>
      </w:r>
      <w:r>
        <w:rPr>
          <w:lang w:val="en-US"/>
        </w:rPr>
        <w:t xml:space="preserve"> straight through cable</w:t>
      </w:r>
      <w:r>
        <w:tab/>
      </w:r>
      <w:r>
        <w:fldChar w:fldCharType="begin"/>
      </w:r>
      <w:r>
        <w:instrText xml:space="preserve"> PAGEREF _Toc11048 \h </w:instrText>
      </w:r>
      <w:r>
        <w:fldChar w:fldCharType="separate"/>
      </w:r>
      <w:r>
        <w:t>11</w:t>
      </w:r>
      <w:r>
        <w:fldChar w:fldCharType="end"/>
      </w:r>
      <w:r>
        <w:fldChar w:fldCharType="end"/>
      </w:r>
    </w:p>
    <w:p w14:paraId="1B4DC5B6">
      <w:pPr>
        <w:pStyle w:val="18"/>
        <w:tabs>
          <w:tab w:val="right" w:leader="dot" w:pos="9360"/>
        </w:tabs>
      </w:pPr>
      <w:r>
        <w:fldChar w:fldCharType="begin"/>
      </w:r>
      <w:r>
        <w:instrText xml:space="preserve"> HYPERLINK \l _Toc28091 </w:instrText>
      </w:r>
      <w:r>
        <w:fldChar w:fldCharType="separate"/>
      </w:r>
      <w:r>
        <w:t xml:space="preserve">Figure 9 </w:t>
      </w:r>
      <w:r>
        <w:rPr>
          <w:lang w:val="en-US"/>
        </w:rPr>
        <w:t xml:space="preserve"> cross over arrangement</w:t>
      </w:r>
      <w:r>
        <w:tab/>
      </w:r>
      <w:r>
        <w:fldChar w:fldCharType="begin"/>
      </w:r>
      <w:r>
        <w:instrText xml:space="preserve"> PAGEREF _Toc28091 \h </w:instrText>
      </w:r>
      <w:r>
        <w:fldChar w:fldCharType="separate"/>
      </w:r>
      <w:r>
        <w:t>12</w:t>
      </w:r>
      <w:r>
        <w:fldChar w:fldCharType="end"/>
      </w:r>
      <w:r>
        <w:fldChar w:fldCharType="end"/>
      </w:r>
    </w:p>
    <w:p w14:paraId="61AD5AE8">
      <w:pPr>
        <w:pStyle w:val="18"/>
        <w:tabs>
          <w:tab w:val="right" w:leader="dot" w:pos="9360"/>
        </w:tabs>
      </w:pPr>
      <w:r>
        <w:fldChar w:fldCharType="begin"/>
      </w:r>
      <w:r>
        <w:instrText xml:space="preserve"> HYPERLINK \l _Toc863 </w:instrText>
      </w:r>
      <w:r>
        <w:fldChar w:fldCharType="separate"/>
      </w:r>
      <w:r>
        <w:t xml:space="preserve">Figure 10 </w:t>
      </w:r>
      <w:r>
        <w:rPr>
          <w:lang w:val="en-US"/>
        </w:rPr>
        <w:t xml:space="preserve"> coaxial cable</w:t>
      </w:r>
      <w:r>
        <w:tab/>
      </w:r>
      <w:r>
        <w:fldChar w:fldCharType="begin"/>
      </w:r>
      <w:r>
        <w:instrText xml:space="preserve"> PAGEREF _Toc863 \h </w:instrText>
      </w:r>
      <w:r>
        <w:fldChar w:fldCharType="separate"/>
      </w:r>
      <w:r>
        <w:t>12</w:t>
      </w:r>
      <w:r>
        <w:fldChar w:fldCharType="end"/>
      </w:r>
      <w:r>
        <w:fldChar w:fldCharType="end"/>
      </w:r>
    </w:p>
    <w:p w14:paraId="53516CE0">
      <w:pPr>
        <w:pStyle w:val="18"/>
        <w:tabs>
          <w:tab w:val="right" w:leader="dot" w:pos="9360"/>
        </w:tabs>
      </w:pPr>
      <w:r>
        <w:fldChar w:fldCharType="begin"/>
      </w:r>
      <w:r>
        <w:instrText xml:space="preserve"> HYPERLINK \l _Toc25819 </w:instrText>
      </w:r>
      <w:r>
        <w:fldChar w:fldCharType="separate"/>
      </w:r>
      <w:r>
        <w:t xml:space="preserve">Figure 11 </w:t>
      </w:r>
      <w:r>
        <w:rPr>
          <w:lang w:val="en-US"/>
        </w:rPr>
        <w:t xml:space="preserve">  fiber optic cable</w:t>
      </w:r>
      <w:r>
        <w:tab/>
      </w:r>
      <w:r>
        <w:fldChar w:fldCharType="begin"/>
      </w:r>
      <w:r>
        <w:instrText xml:space="preserve"> PAGEREF _Toc25819 \h </w:instrText>
      </w:r>
      <w:r>
        <w:fldChar w:fldCharType="separate"/>
      </w:r>
      <w:r>
        <w:t>13</w:t>
      </w:r>
      <w:r>
        <w:fldChar w:fldCharType="end"/>
      </w:r>
      <w:r>
        <w:fldChar w:fldCharType="end"/>
      </w:r>
    </w:p>
    <w:p w14:paraId="4E646B67">
      <w:pPr>
        <w:pStyle w:val="18"/>
        <w:tabs>
          <w:tab w:val="right" w:leader="dot" w:pos="9360"/>
        </w:tabs>
      </w:pPr>
      <w:r>
        <w:fldChar w:fldCharType="begin"/>
      </w:r>
      <w:r>
        <w:instrText xml:space="preserve"> HYPERLINK \l _Toc14113 </w:instrText>
      </w:r>
      <w:r>
        <w:fldChar w:fldCharType="separate"/>
      </w:r>
      <w:r>
        <w:t xml:space="preserve">Figure 12 </w:t>
      </w:r>
      <w:r>
        <w:rPr>
          <w:lang w:val="en-US"/>
        </w:rPr>
        <w:t xml:space="preserve"> network cable tester</w:t>
      </w:r>
      <w:r>
        <w:tab/>
      </w:r>
      <w:r>
        <w:fldChar w:fldCharType="begin"/>
      </w:r>
      <w:r>
        <w:instrText xml:space="preserve"> PAGEREF _Toc14113 \h </w:instrText>
      </w:r>
      <w:r>
        <w:fldChar w:fldCharType="separate"/>
      </w:r>
      <w:r>
        <w:t>14</w:t>
      </w:r>
      <w:r>
        <w:fldChar w:fldCharType="end"/>
      </w:r>
      <w:r>
        <w:fldChar w:fldCharType="end"/>
      </w:r>
    </w:p>
    <w:p w14:paraId="2C4D79CC">
      <w:pPr>
        <w:pStyle w:val="18"/>
        <w:tabs>
          <w:tab w:val="right" w:leader="dot" w:pos="9360"/>
        </w:tabs>
      </w:pPr>
      <w:r>
        <w:fldChar w:fldCharType="begin"/>
      </w:r>
      <w:r>
        <w:instrText xml:space="preserve"> HYPERLINK \l _Toc31811 </w:instrText>
      </w:r>
      <w:r>
        <w:fldChar w:fldCharType="separate"/>
      </w:r>
      <w:r>
        <w:t xml:space="preserve">Figure 13 </w:t>
      </w:r>
      <w:r>
        <w:rPr>
          <w:lang w:val="en-US"/>
        </w:rPr>
        <w:t xml:space="preserve"> punch down tool</w:t>
      </w:r>
      <w:r>
        <w:tab/>
      </w:r>
      <w:r>
        <w:fldChar w:fldCharType="begin"/>
      </w:r>
      <w:r>
        <w:instrText xml:space="preserve"> PAGEREF _Toc31811 \h </w:instrText>
      </w:r>
      <w:r>
        <w:fldChar w:fldCharType="separate"/>
      </w:r>
      <w:r>
        <w:t>14</w:t>
      </w:r>
      <w:r>
        <w:fldChar w:fldCharType="end"/>
      </w:r>
      <w:r>
        <w:fldChar w:fldCharType="end"/>
      </w:r>
    </w:p>
    <w:p w14:paraId="20FF3BA4">
      <w:pPr>
        <w:pStyle w:val="18"/>
        <w:tabs>
          <w:tab w:val="right" w:leader="dot" w:pos="9360"/>
        </w:tabs>
      </w:pPr>
      <w:r>
        <w:fldChar w:fldCharType="begin"/>
      </w:r>
      <w:r>
        <w:instrText xml:space="preserve"> HYPERLINK \l _Toc18715 </w:instrText>
      </w:r>
      <w:r>
        <w:fldChar w:fldCharType="separate"/>
      </w:r>
      <w:r>
        <w:t xml:space="preserve">Figure 14 </w:t>
      </w:r>
      <w:r>
        <w:rPr>
          <w:lang w:val="en-US"/>
        </w:rPr>
        <w:t xml:space="preserve"> crimping tool</w:t>
      </w:r>
      <w:r>
        <w:tab/>
      </w:r>
      <w:r>
        <w:fldChar w:fldCharType="begin"/>
      </w:r>
      <w:r>
        <w:instrText xml:space="preserve"> PAGEREF _Toc18715 \h </w:instrText>
      </w:r>
      <w:r>
        <w:fldChar w:fldCharType="separate"/>
      </w:r>
      <w:r>
        <w:t>14</w:t>
      </w:r>
      <w:r>
        <w:fldChar w:fldCharType="end"/>
      </w:r>
      <w:r>
        <w:fldChar w:fldCharType="end"/>
      </w:r>
    </w:p>
    <w:p w14:paraId="1BCC988F">
      <w:pPr>
        <w:pStyle w:val="18"/>
        <w:tabs>
          <w:tab w:val="right" w:leader="dot" w:pos="9360"/>
        </w:tabs>
      </w:pPr>
      <w:r>
        <w:fldChar w:fldCharType="begin"/>
      </w:r>
      <w:r>
        <w:instrText xml:space="preserve"> HYPERLINK \l _Toc3372 </w:instrText>
      </w:r>
      <w:r>
        <w:fldChar w:fldCharType="separate"/>
      </w:r>
      <w:r>
        <w:t xml:space="preserve">Figure 15 </w:t>
      </w:r>
      <w:r>
        <w:rPr>
          <w:lang w:val="en-US"/>
        </w:rPr>
        <w:t xml:space="preserve"> multifunctional cutting &amp; stripping tool</w:t>
      </w:r>
      <w:r>
        <w:tab/>
      </w:r>
      <w:r>
        <w:fldChar w:fldCharType="begin"/>
      </w:r>
      <w:r>
        <w:instrText xml:space="preserve"> PAGEREF _Toc3372 \h </w:instrText>
      </w:r>
      <w:r>
        <w:fldChar w:fldCharType="separate"/>
      </w:r>
      <w:r>
        <w:t>15</w:t>
      </w:r>
      <w:r>
        <w:fldChar w:fldCharType="end"/>
      </w:r>
      <w:r>
        <w:fldChar w:fldCharType="end"/>
      </w:r>
    </w:p>
    <w:p w14:paraId="2739B353">
      <w:pPr>
        <w:pStyle w:val="18"/>
        <w:tabs>
          <w:tab w:val="right" w:leader="dot" w:pos="9360"/>
        </w:tabs>
      </w:pPr>
      <w:r>
        <w:fldChar w:fldCharType="begin"/>
      </w:r>
      <w:r>
        <w:instrText xml:space="preserve"> HYPERLINK \l _Toc9858 </w:instrText>
      </w:r>
      <w:r>
        <w:fldChar w:fldCharType="separate"/>
      </w:r>
      <w:r>
        <w:t xml:space="preserve">Figure 16 </w:t>
      </w:r>
      <w:r>
        <w:rPr>
          <w:lang w:val="en-US"/>
        </w:rPr>
        <w:t xml:space="preserve"> network rack</w:t>
      </w:r>
      <w:r>
        <w:tab/>
      </w:r>
      <w:r>
        <w:fldChar w:fldCharType="begin"/>
      </w:r>
      <w:r>
        <w:instrText xml:space="preserve"> PAGEREF _Toc9858 \h </w:instrText>
      </w:r>
      <w:r>
        <w:fldChar w:fldCharType="separate"/>
      </w:r>
      <w:r>
        <w:t>15</w:t>
      </w:r>
      <w:r>
        <w:fldChar w:fldCharType="end"/>
      </w:r>
      <w:r>
        <w:fldChar w:fldCharType="end"/>
      </w:r>
    </w:p>
    <w:p w14:paraId="24B28C96">
      <w:pPr>
        <w:pStyle w:val="18"/>
        <w:tabs>
          <w:tab w:val="right" w:leader="dot" w:pos="9360"/>
        </w:tabs>
      </w:pPr>
      <w:r>
        <w:fldChar w:fldCharType="begin"/>
      </w:r>
      <w:r>
        <w:instrText xml:space="preserve"> HYPERLINK \l _Toc2461 </w:instrText>
      </w:r>
      <w:r>
        <w:fldChar w:fldCharType="separate"/>
      </w:r>
      <w:r>
        <w:t xml:space="preserve">Figure 17 </w:t>
      </w:r>
      <w:r>
        <w:rPr>
          <w:lang w:val="en-US"/>
        </w:rPr>
        <w:t xml:space="preserve"> patch panel</w:t>
      </w:r>
      <w:r>
        <w:tab/>
      </w:r>
      <w:r>
        <w:fldChar w:fldCharType="begin"/>
      </w:r>
      <w:r>
        <w:instrText xml:space="preserve"> PAGEREF _Toc2461 \h </w:instrText>
      </w:r>
      <w:r>
        <w:fldChar w:fldCharType="separate"/>
      </w:r>
      <w:r>
        <w:t>16</w:t>
      </w:r>
      <w:r>
        <w:fldChar w:fldCharType="end"/>
      </w:r>
      <w:r>
        <w:fldChar w:fldCharType="end"/>
      </w:r>
    </w:p>
    <w:p w14:paraId="5A88C64C">
      <w:r>
        <w:fldChar w:fldCharType="end"/>
      </w:r>
    </w:p>
    <w:p w14:paraId="1E286990">
      <w:pPr>
        <w:pStyle w:val="3"/>
        <w:spacing w:before="86" w:line="360" w:lineRule="auto"/>
        <w:jc w:val="both"/>
      </w:pPr>
      <w:bookmarkStart w:id="57" w:name="_Toc20638"/>
      <w:bookmarkStart w:id="58" w:name="_Toc31342"/>
      <w:bookmarkStart w:id="59" w:name="_Toc7702"/>
      <w:r>
        <w:t>List of table</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4219BE64">
      <w:pPr>
        <w:pStyle w:val="18"/>
        <w:tabs>
          <w:tab w:val="right" w:leader="dot" w:pos="9920"/>
        </w:tabs>
        <w:spacing w:line="360" w:lineRule="auto"/>
        <w:jc w:val="both"/>
        <w:rPr>
          <w:rFonts w:hint="default" w:ascii="Times New Roman" w:hAnsi="Times New Roman" w:cs="Times New Roman" w:eastAsiaTheme="minorEastAsia"/>
          <w:sz w:val="24"/>
          <w:szCs w:val="24"/>
          <w:lang w:val="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r>
        <w:fldChar w:fldCharType="begin"/>
      </w:r>
      <w:r>
        <w:instrText xml:space="preserve"> HYPERLINK \l "_Toc174586598" </w:instrText>
      </w:r>
      <w:r>
        <w:fldChar w:fldCharType="separate"/>
      </w:r>
      <w:r>
        <w:rPr>
          <w:rStyle w:val="15"/>
          <w:rFonts w:ascii="Times New Roman" w:hAnsi="Times New Roman" w:cs="Times New Roman"/>
          <w:sz w:val="24"/>
          <w:szCs w:val="24"/>
        </w:rPr>
        <w:t>Table 1:Straight Through Cable Arrangement 568-B</w:t>
      </w:r>
      <w:r>
        <w:rPr>
          <w:rStyle w:val="15"/>
          <w:rFonts w:hint="default" w:ascii="Times New Roman" w:hAnsi="Times New Roman" w:cs="Times New Roman"/>
          <w:sz w:val="24"/>
          <w:szCs w:val="24"/>
          <w:lang w:val="en-US"/>
        </w:rPr>
        <w:t>.....................................................</w:t>
      </w:r>
      <w:r>
        <w:rPr>
          <w:rFonts w:hint="default" w:ascii="Times New Roman" w:hAnsi="Times New Roman" w:cs="Times New Roman"/>
          <w:sz w:val="24"/>
          <w:szCs w:val="24"/>
          <w:lang w:val="en-US"/>
        </w:rPr>
        <w:t>1</w:t>
      </w:r>
      <w:r>
        <w:rPr>
          <w:rFonts w:ascii="Times New Roman" w:hAnsi="Times New Roman" w:cs="Times New Roman"/>
          <w:sz w:val="24"/>
          <w:szCs w:val="24"/>
        </w:rPr>
        <w:fldChar w:fldCharType="end"/>
      </w:r>
      <w:r>
        <w:rPr>
          <w:rFonts w:hint="default" w:ascii="Times New Roman" w:hAnsi="Times New Roman" w:cs="Times New Roman"/>
          <w:sz w:val="24"/>
          <w:szCs w:val="24"/>
          <w:lang w:val="en-US"/>
        </w:rPr>
        <w:t>4</w:t>
      </w:r>
    </w:p>
    <w:p w14:paraId="33737111">
      <w:pPr>
        <w:pStyle w:val="18"/>
        <w:tabs>
          <w:tab w:val="right" w:leader="dot" w:pos="9920"/>
        </w:tabs>
        <w:spacing w:line="360" w:lineRule="auto"/>
        <w:jc w:val="both"/>
        <w:rPr>
          <w:rFonts w:ascii="Times New Roman" w:hAnsi="Times New Roman" w:cs="Times New Roman"/>
          <w:sz w:val="24"/>
          <w:szCs w:val="24"/>
        </w:rPr>
      </w:pPr>
      <w:r>
        <w:fldChar w:fldCharType="begin"/>
      </w:r>
      <w:r>
        <w:instrText xml:space="preserve"> HYPERLINK \l "_Toc174586599" </w:instrText>
      </w:r>
      <w:r>
        <w:fldChar w:fldCharType="separate"/>
      </w:r>
      <w:r>
        <w:rPr>
          <w:rStyle w:val="15"/>
          <w:rFonts w:ascii="Times New Roman" w:hAnsi="Times New Roman" w:cs="Times New Roman"/>
          <w:sz w:val="24"/>
          <w:szCs w:val="24"/>
        </w:rPr>
        <w:t>Table 2:Cross Over Cable Arrangement</w:t>
      </w:r>
      <w:r>
        <w:rPr>
          <w:rStyle w:val="15"/>
          <w:rFonts w:hint="default" w:ascii="Times New Roman" w:hAnsi="Times New Roman" w:cs="Times New Roman"/>
          <w:sz w:val="24"/>
          <w:szCs w:val="24"/>
          <w:lang w:val="en-US"/>
        </w:rPr>
        <w:t>..........................................................................</w:t>
      </w:r>
      <w:r>
        <w:rPr>
          <w:rFonts w:hint="default" w:ascii="Times New Roman" w:hAnsi="Times New Roman" w:cs="Times New Roman"/>
          <w:sz w:val="24"/>
          <w:szCs w:val="24"/>
          <w:lang w:val="en-US"/>
        </w:rPr>
        <w:t>1</w:t>
      </w:r>
      <w:r>
        <w:rPr>
          <w:rFonts w:ascii="Times New Roman" w:hAnsi="Times New Roman" w:cs="Times New Roman"/>
          <w:sz w:val="24"/>
          <w:szCs w:val="24"/>
        </w:rPr>
        <w:fldChar w:fldCharType="end"/>
      </w:r>
      <w:r>
        <w:rPr>
          <w:rFonts w:hint="default" w:ascii="Times New Roman" w:hAnsi="Times New Roman" w:cs="Times New Roman"/>
          <w:sz w:val="24"/>
          <w:szCs w:val="24"/>
          <w:lang w:val="en-US"/>
        </w:rPr>
        <w:t>4</w:t>
      </w:r>
      <w:r>
        <w:rPr>
          <w:rFonts w:ascii="Times New Roman" w:hAnsi="Times New Roman" w:cs="Times New Roman"/>
          <w:sz w:val="24"/>
          <w:szCs w:val="24"/>
        </w:rPr>
        <w:fldChar w:fldCharType="end"/>
      </w:r>
    </w:p>
    <w:p w14:paraId="4824649F">
      <w:pPr>
        <w:pStyle w:val="3"/>
        <w:bidi w:val="0"/>
        <w:rPr>
          <w:rFonts w:hint="default"/>
          <w:lang w:val="en-US"/>
        </w:rPr>
      </w:pPr>
      <w:bookmarkStart w:id="60" w:name="_Toc9126"/>
      <w:bookmarkStart w:id="61" w:name="_Toc28967"/>
      <w:bookmarkStart w:id="62" w:name="_Toc28974"/>
      <w:bookmarkStart w:id="63" w:name="_Toc25348"/>
      <w:bookmarkStart w:id="64" w:name="_Toc31573"/>
      <w:bookmarkStart w:id="65" w:name="_Toc8566"/>
      <w:bookmarkStart w:id="66" w:name="_Toc7088"/>
      <w:bookmarkStart w:id="67" w:name="_Toc31218"/>
      <w:bookmarkStart w:id="68" w:name="_Toc30533"/>
      <w:bookmarkStart w:id="69" w:name="_Toc9566"/>
      <w:bookmarkStart w:id="70" w:name="_Toc2818"/>
      <w:bookmarkStart w:id="71" w:name="_Toc10428"/>
      <w:bookmarkStart w:id="72" w:name="_Toc28221"/>
      <w:r>
        <w:rPr>
          <w:rFonts w:hint="default"/>
          <w:lang w:val="en-US"/>
        </w:rPr>
        <w:t>List of acronyms</w:t>
      </w:r>
      <w:bookmarkEnd w:id="60"/>
      <w:bookmarkEnd w:id="61"/>
      <w:bookmarkEnd w:id="62"/>
      <w:bookmarkEnd w:id="63"/>
      <w:bookmarkEnd w:id="64"/>
      <w:bookmarkEnd w:id="65"/>
      <w:bookmarkEnd w:id="66"/>
      <w:bookmarkEnd w:id="67"/>
      <w:bookmarkEnd w:id="68"/>
      <w:bookmarkEnd w:id="69"/>
      <w:bookmarkEnd w:id="70"/>
      <w:bookmarkEnd w:id="71"/>
      <w:bookmarkEnd w:id="72"/>
    </w:p>
    <w:p w14:paraId="2A4F1C10">
      <w:pPr>
        <w:keepNext w:val="0"/>
        <w:keepLines w:val="0"/>
        <w:widowControl/>
        <w:numPr>
          <w:ilvl w:val="0"/>
          <w:numId w:val="1"/>
        </w:numPr>
        <w:suppressLineNumbers w:val="0"/>
        <w:tabs>
          <w:tab w:val="clear" w:pos="420"/>
        </w:tabs>
        <w:ind w:left="420" w:leftChars="0" w:hanging="420" w:firstLineChars="0"/>
      </w:pPr>
      <w:r>
        <w:rPr>
          <w:rStyle w:val="17"/>
        </w:rPr>
        <w:t>NIC</w:t>
      </w:r>
      <w:r>
        <w:t xml:space="preserve"> - Network Interface Card</w:t>
      </w:r>
    </w:p>
    <w:p w14:paraId="5B36DD2A">
      <w:pPr>
        <w:keepNext w:val="0"/>
        <w:keepLines w:val="0"/>
        <w:widowControl/>
        <w:numPr>
          <w:ilvl w:val="0"/>
          <w:numId w:val="1"/>
        </w:numPr>
        <w:suppressLineNumbers w:val="0"/>
        <w:tabs>
          <w:tab w:val="clear" w:pos="420"/>
        </w:tabs>
        <w:ind w:left="420" w:leftChars="0" w:hanging="420" w:firstLineChars="0"/>
      </w:pPr>
      <w:r>
        <w:rPr>
          <w:rStyle w:val="17"/>
        </w:rPr>
        <w:t>LAN</w:t>
      </w:r>
      <w:r>
        <w:t xml:space="preserve"> - Local Area Network</w:t>
      </w:r>
    </w:p>
    <w:p w14:paraId="2527B209">
      <w:pPr>
        <w:keepNext w:val="0"/>
        <w:keepLines w:val="0"/>
        <w:widowControl/>
        <w:numPr>
          <w:ilvl w:val="0"/>
          <w:numId w:val="1"/>
        </w:numPr>
        <w:suppressLineNumbers w:val="0"/>
        <w:tabs>
          <w:tab w:val="clear" w:pos="420"/>
        </w:tabs>
        <w:ind w:left="420" w:leftChars="0" w:hanging="420" w:firstLineChars="0"/>
      </w:pPr>
      <w:r>
        <w:rPr>
          <w:rStyle w:val="17"/>
        </w:rPr>
        <w:t>WAN</w:t>
      </w:r>
      <w:r>
        <w:t xml:space="preserve"> - Wide Area Network</w:t>
      </w:r>
    </w:p>
    <w:p w14:paraId="25D7320B">
      <w:pPr>
        <w:keepNext w:val="0"/>
        <w:keepLines w:val="0"/>
        <w:widowControl/>
        <w:numPr>
          <w:ilvl w:val="0"/>
          <w:numId w:val="1"/>
        </w:numPr>
        <w:suppressLineNumbers w:val="0"/>
        <w:tabs>
          <w:tab w:val="clear" w:pos="420"/>
        </w:tabs>
        <w:ind w:left="420" w:leftChars="0" w:hanging="420" w:firstLineChars="0"/>
      </w:pPr>
      <w:r>
        <w:rPr>
          <w:rStyle w:val="17"/>
        </w:rPr>
        <w:t>TCP</w:t>
      </w:r>
      <w:r>
        <w:t xml:space="preserve"> - Transmission Control Protocol</w:t>
      </w:r>
    </w:p>
    <w:p w14:paraId="28E9A48F">
      <w:pPr>
        <w:keepNext w:val="0"/>
        <w:keepLines w:val="0"/>
        <w:widowControl/>
        <w:numPr>
          <w:ilvl w:val="0"/>
          <w:numId w:val="1"/>
        </w:numPr>
        <w:suppressLineNumbers w:val="0"/>
        <w:tabs>
          <w:tab w:val="clear" w:pos="420"/>
        </w:tabs>
        <w:ind w:left="420" w:leftChars="0" w:hanging="420" w:firstLineChars="0"/>
      </w:pPr>
      <w:r>
        <w:rPr>
          <w:rStyle w:val="17"/>
        </w:rPr>
        <w:t>UTP</w:t>
      </w:r>
      <w:r>
        <w:t xml:space="preserve"> - Unshielded Twisted Pair</w:t>
      </w:r>
    </w:p>
    <w:p w14:paraId="252D267F">
      <w:pPr>
        <w:keepNext w:val="0"/>
        <w:keepLines w:val="0"/>
        <w:widowControl/>
        <w:numPr>
          <w:ilvl w:val="0"/>
          <w:numId w:val="1"/>
        </w:numPr>
        <w:suppressLineNumbers w:val="0"/>
        <w:tabs>
          <w:tab w:val="clear" w:pos="420"/>
        </w:tabs>
        <w:ind w:left="420" w:leftChars="0" w:hanging="420" w:firstLineChars="0"/>
      </w:pPr>
      <w:r>
        <w:rPr>
          <w:rStyle w:val="17"/>
        </w:rPr>
        <w:t>STP</w:t>
      </w:r>
      <w:r>
        <w:t xml:space="preserve"> - Shielded Twisted Pair</w:t>
      </w:r>
    </w:p>
    <w:p w14:paraId="7B7850B8">
      <w:pPr>
        <w:keepNext w:val="0"/>
        <w:keepLines w:val="0"/>
        <w:widowControl/>
        <w:numPr>
          <w:ilvl w:val="0"/>
          <w:numId w:val="1"/>
        </w:numPr>
        <w:suppressLineNumbers w:val="0"/>
        <w:tabs>
          <w:tab w:val="clear" w:pos="420"/>
        </w:tabs>
        <w:ind w:left="420" w:leftChars="0" w:hanging="420" w:firstLineChars="0"/>
      </w:pPr>
      <w:r>
        <w:rPr>
          <w:rStyle w:val="17"/>
        </w:rPr>
        <w:t>RJ-45</w:t>
      </w:r>
      <w:r>
        <w:t xml:space="preserve"> - Registered Jack-45</w:t>
      </w:r>
    </w:p>
    <w:p w14:paraId="1B6788D3">
      <w:pPr>
        <w:keepNext w:val="0"/>
        <w:keepLines w:val="0"/>
        <w:widowControl/>
        <w:numPr>
          <w:ilvl w:val="0"/>
          <w:numId w:val="1"/>
        </w:numPr>
        <w:suppressLineNumbers w:val="0"/>
        <w:tabs>
          <w:tab w:val="clear" w:pos="420"/>
        </w:tabs>
        <w:ind w:left="420" w:leftChars="0" w:hanging="420" w:firstLineChars="0"/>
      </w:pPr>
      <w:r>
        <w:rPr>
          <w:rStyle w:val="17"/>
        </w:rPr>
        <w:t>BNC</w:t>
      </w:r>
      <w:r>
        <w:t xml:space="preserve"> - Bayonet Neill–Concelman</w:t>
      </w:r>
    </w:p>
    <w:p w14:paraId="1F3C0B78">
      <w:pPr>
        <w:keepNext w:val="0"/>
        <w:keepLines w:val="0"/>
        <w:widowControl/>
        <w:numPr>
          <w:ilvl w:val="0"/>
          <w:numId w:val="1"/>
        </w:numPr>
        <w:suppressLineNumbers w:val="0"/>
        <w:tabs>
          <w:tab w:val="clear" w:pos="420"/>
        </w:tabs>
        <w:ind w:left="420" w:leftChars="0" w:hanging="420" w:firstLineChars="0"/>
        <w:rPr>
          <w:rFonts w:hint="default"/>
          <w:lang w:val="en-US"/>
        </w:rPr>
      </w:pPr>
      <w:r>
        <w:rPr>
          <w:rStyle w:val="17"/>
        </w:rPr>
        <w:t>CAT6</w:t>
      </w:r>
      <w:r>
        <w:t xml:space="preserve"> - Category 6 Cable</w:t>
      </w:r>
    </w:p>
    <w:p w14:paraId="61CD01CD">
      <w:pPr>
        <w:keepNext w:val="0"/>
        <w:keepLines w:val="0"/>
        <w:widowControl/>
        <w:numPr>
          <w:ilvl w:val="0"/>
          <w:numId w:val="1"/>
        </w:numPr>
        <w:suppressLineNumbers w:val="0"/>
        <w:tabs>
          <w:tab w:val="clear" w:pos="420"/>
        </w:tabs>
        <w:ind w:left="420" w:leftChars="0" w:hanging="420" w:firstLineChars="0"/>
      </w:pPr>
      <w:r>
        <w:rPr>
          <w:rStyle w:val="17"/>
        </w:rPr>
        <w:t>NBE</w:t>
      </w:r>
      <w:r>
        <w:t xml:space="preserve"> - National Bank of Ethiopia</w:t>
      </w:r>
    </w:p>
    <w:p w14:paraId="5F484F0E">
      <w:pPr>
        <w:keepNext w:val="0"/>
        <w:keepLines w:val="0"/>
        <w:widowControl/>
        <w:numPr>
          <w:ilvl w:val="0"/>
          <w:numId w:val="1"/>
        </w:numPr>
        <w:suppressLineNumbers w:val="0"/>
        <w:tabs>
          <w:tab w:val="clear" w:pos="420"/>
        </w:tabs>
        <w:ind w:left="420" w:leftChars="0" w:hanging="420" w:firstLineChars="0"/>
        <w:rPr>
          <w:rFonts w:hint="default"/>
          <w:lang w:val="en-US"/>
        </w:rPr>
      </w:pPr>
      <w:r>
        <w:rPr>
          <w:rStyle w:val="17"/>
        </w:rPr>
        <w:t>MFI</w:t>
      </w:r>
      <w:r>
        <w:t xml:space="preserve"> - Micro Finance Institution</w:t>
      </w:r>
    </w:p>
    <w:p w14:paraId="07F42C30">
      <w:pPr>
        <w:keepNext w:val="0"/>
        <w:keepLines w:val="0"/>
        <w:widowControl/>
        <w:numPr>
          <w:ilvl w:val="0"/>
          <w:numId w:val="1"/>
        </w:numPr>
        <w:suppressLineNumbers w:val="0"/>
        <w:tabs>
          <w:tab w:val="clear" w:pos="420"/>
        </w:tabs>
        <w:ind w:left="420" w:leftChars="0" w:hanging="420" w:firstLineChars="0"/>
      </w:pPr>
      <w:r>
        <w:rPr>
          <w:rStyle w:val="17"/>
        </w:rPr>
        <w:t>WLAN</w:t>
      </w:r>
      <w:r>
        <w:t xml:space="preserve"> - Wireless Local Area Network</w:t>
      </w:r>
    </w:p>
    <w:p w14:paraId="664F05F5">
      <w:pPr>
        <w:keepNext w:val="0"/>
        <w:keepLines w:val="0"/>
        <w:widowControl/>
        <w:numPr>
          <w:ilvl w:val="0"/>
          <w:numId w:val="1"/>
        </w:numPr>
        <w:suppressLineNumbers w:val="0"/>
        <w:tabs>
          <w:tab w:val="clear" w:pos="420"/>
        </w:tabs>
        <w:ind w:left="420" w:leftChars="0" w:hanging="420" w:firstLineChars="0"/>
      </w:pPr>
      <w:r>
        <w:rPr>
          <w:rStyle w:val="17"/>
        </w:rPr>
        <w:t>MAC</w:t>
      </w:r>
      <w:r>
        <w:t xml:space="preserve"> - Media Access Control</w:t>
      </w:r>
    </w:p>
    <w:p w14:paraId="29AAC69D">
      <w:pPr>
        <w:keepNext w:val="0"/>
        <w:keepLines w:val="0"/>
        <w:widowControl/>
        <w:numPr>
          <w:ilvl w:val="0"/>
          <w:numId w:val="1"/>
        </w:numPr>
        <w:suppressLineNumbers w:val="0"/>
        <w:tabs>
          <w:tab w:val="clear" w:pos="420"/>
        </w:tabs>
        <w:ind w:left="420" w:leftChars="0" w:hanging="420" w:firstLineChars="0"/>
      </w:pPr>
      <w:r>
        <w:rPr>
          <w:rStyle w:val="17"/>
        </w:rPr>
        <w:t>BNC</w:t>
      </w:r>
      <w:r>
        <w:t xml:space="preserve"> - Bayonet Neill–Concelman (Connector)</w:t>
      </w:r>
    </w:p>
    <w:p w14:paraId="52D5EE0B">
      <w:pPr>
        <w:keepNext w:val="0"/>
        <w:keepLines w:val="0"/>
        <w:widowControl/>
        <w:numPr>
          <w:ilvl w:val="0"/>
          <w:numId w:val="1"/>
        </w:numPr>
        <w:suppressLineNumbers w:val="0"/>
        <w:tabs>
          <w:tab w:val="clear" w:pos="420"/>
        </w:tabs>
        <w:ind w:left="420" w:leftChars="0" w:hanging="420" w:firstLineChars="0"/>
      </w:pPr>
      <w:r>
        <w:rPr>
          <w:rStyle w:val="17"/>
        </w:rPr>
        <w:t>RJ-11</w:t>
      </w:r>
      <w:r>
        <w:t xml:space="preserve"> - Registered Jack-11 (Connector for telephone lines)</w:t>
      </w:r>
    </w:p>
    <w:p w14:paraId="541E7931">
      <w:pPr>
        <w:keepNext w:val="0"/>
        <w:keepLines w:val="0"/>
        <w:widowControl/>
        <w:numPr>
          <w:ilvl w:val="0"/>
          <w:numId w:val="1"/>
        </w:numPr>
        <w:suppressLineNumbers w:val="0"/>
        <w:tabs>
          <w:tab w:val="clear" w:pos="420"/>
        </w:tabs>
        <w:ind w:left="420" w:leftChars="0" w:hanging="420" w:firstLineChars="0"/>
      </w:pPr>
      <w:r>
        <w:rPr>
          <w:rStyle w:val="17"/>
        </w:rPr>
        <w:t>SC</w:t>
      </w:r>
      <w:r>
        <w:t xml:space="preserve"> - Subscriber Connector (Fiber optic connector)</w:t>
      </w:r>
    </w:p>
    <w:p w14:paraId="670BE071">
      <w:pPr>
        <w:keepNext w:val="0"/>
        <w:keepLines w:val="0"/>
        <w:widowControl/>
        <w:numPr>
          <w:ilvl w:val="0"/>
          <w:numId w:val="1"/>
        </w:numPr>
        <w:suppressLineNumbers w:val="0"/>
        <w:tabs>
          <w:tab w:val="clear" w:pos="420"/>
        </w:tabs>
        <w:ind w:left="420" w:leftChars="0" w:hanging="420" w:firstLineChars="0"/>
      </w:pPr>
      <w:r>
        <w:rPr>
          <w:rStyle w:val="17"/>
        </w:rPr>
        <w:t>FC</w:t>
      </w:r>
      <w:r>
        <w:t xml:space="preserve"> - Ferrule Connector (Fiber optic connector)</w:t>
      </w:r>
    </w:p>
    <w:p w14:paraId="4455C97C">
      <w:pPr>
        <w:keepNext w:val="0"/>
        <w:keepLines w:val="0"/>
        <w:widowControl/>
        <w:numPr>
          <w:ilvl w:val="0"/>
          <w:numId w:val="1"/>
        </w:numPr>
        <w:suppressLineNumbers w:val="0"/>
        <w:tabs>
          <w:tab w:val="clear" w:pos="420"/>
        </w:tabs>
        <w:ind w:left="420" w:leftChars="0" w:hanging="420" w:firstLineChars="0"/>
        <w:rPr>
          <w:rFonts w:hint="default"/>
          <w:lang w:val="en-US"/>
        </w:rPr>
      </w:pPr>
      <w:r>
        <w:rPr>
          <w:rFonts w:hint="default"/>
          <w:b/>
          <w:bCs/>
          <w:lang w:val="en-US"/>
        </w:rPr>
        <w:t xml:space="preserve">ST - </w:t>
      </w:r>
      <w:r>
        <w:rPr>
          <w:rFonts w:hint="default"/>
          <w:lang w:val="en-US"/>
        </w:rPr>
        <w:t>Straight Tip</w:t>
      </w:r>
    </w:p>
    <w:p w14:paraId="05811968">
      <w:pPr>
        <w:keepNext w:val="0"/>
        <w:keepLines w:val="0"/>
        <w:widowControl/>
        <w:numPr>
          <w:ilvl w:val="0"/>
          <w:numId w:val="1"/>
        </w:numPr>
        <w:suppressLineNumbers w:val="0"/>
        <w:tabs>
          <w:tab w:val="clear" w:pos="420"/>
        </w:tabs>
        <w:ind w:left="420" w:leftChars="0" w:hanging="420" w:firstLineChars="0"/>
        <w:rPr>
          <w:rFonts w:hint="default"/>
          <w:b/>
          <w:bCs/>
          <w:color w:val="auto"/>
          <w:lang w:val="en-US"/>
        </w:rPr>
        <w:sectPr>
          <w:footerReference r:id="rId7" w:type="default"/>
          <w:pgSz w:w="12240" w:h="15840"/>
          <w:pgMar w:top="1440" w:right="1440" w:bottom="1440" w:left="1440" w:header="720" w:footer="720" w:gutter="0"/>
          <w:pgNumType w:fmt="upperRoman" w:start="1"/>
          <w:cols w:space="720" w:num="1"/>
          <w:docGrid w:linePitch="360" w:charSpace="0"/>
        </w:sectPr>
      </w:pPr>
    </w:p>
    <w:p w14:paraId="5CF191FE">
      <w:pPr>
        <w:keepNext w:val="0"/>
        <w:keepLines w:val="0"/>
        <w:widowControl/>
        <w:numPr>
          <w:ilvl w:val="0"/>
          <w:numId w:val="1"/>
        </w:numPr>
        <w:suppressLineNumbers w:val="0"/>
        <w:tabs>
          <w:tab w:val="clear" w:pos="420"/>
        </w:tabs>
        <w:ind w:left="420" w:leftChars="0" w:hanging="420" w:firstLineChars="0"/>
        <w:rPr>
          <w:rFonts w:hint="default"/>
          <w:b/>
          <w:bCs/>
          <w:color w:val="auto"/>
          <w:lang w:val="en-US"/>
        </w:rPr>
      </w:pPr>
      <w:r>
        <w:rPr>
          <w:rFonts w:hint="default"/>
          <w:b/>
          <w:bCs/>
          <w:lang w:val="en-US"/>
        </w:rPr>
        <w:t xml:space="preserve">LC - </w:t>
      </w:r>
      <w:r>
        <w:rPr>
          <w:rFonts w:hint="default"/>
          <w:b w:val="0"/>
          <w:bCs w:val="0"/>
          <w:lang w:val="en-US"/>
        </w:rPr>
        <w:t>Lucent Connector</w:t>
      </w:r>
      <w:bookmarkStart w:id="73" w:name="_Toc27957"/>
    </w:p>
    <w:p w14:paraId="5B79BC7A">
      <w:pPr>
        <w:pStyle w:val="3"/>
        <w:bidi w:val="0"/>
        <w:rPr>
          <w:rFonts w:hint="default"/>
          <w:lang w:val="en-US"/>
        </w:rPr>
      </w:pPr>
      <w:bookmarkStart w:id="74" w:name="_Toc2427"/>
      <w:bookmarkStart w:id="75" w:name="_Toc19056"/>
      <w:bookmarkStart w:id="76" w:name="_Toc14869"/>
      <w:bookmarkStart w:id="77" w:name="_Toc22914"/>
      <w:bookmarkStart w:id="78" w:name="_Toc1384"/>
      <w:bookmarkStart w:id="79" w:name="_Toc21372"/>
      <w:bookmarkStart w:id="80" w:name="_Toc29076"/>
      <w:bookmarkStart w:id="81" w:name="_Toc15072"/>
      <w:bookmarkStart w:id="82" w:name="_Toc8986"/>
      <w:bookmarkStart w:id="83" w:name="_Toc21548"/>
      <w:bookmarkStart w:id="84" w:name="_Toc32054"/>
      <w:bookmarkStart w:id="85" w:name="_Toc31528"/>
      <w:r>
        <w:rPr>
          <w:rFonts w:hint="default"/>
          <w:lang w:val="en-US"/>
        </w:rPr>
        <w:t>Keywords of document</w:t>
      </w:r>
      <w:bookmarkEnd w:id="73"/>
      <w:bookmarkEnd w:id="74"/>
      <w:bookmarkEnd w:id="75"/>
      <w:bookmarkEnd w:id="76"/>
      <w:bookmarkEnd w:id="77"/>
      <w:bookmarkEnd w:id="78"/>
      <w:bookmarkEnd w:id="79"/>
      <w:bookmarkEnd w:id="80"/>
      <w:bookmarkEnd w:id="81"/>
      <w:bookmarkEnd w:id="82"/>
      <w:bookmarkEnd w:id="83"/>
      <w:bookmarkEnd w:id="84"/>
      <w:bookmarkEnd w:id="85"/>
    </w:p>
    <w:p w14:paraId="68BB4285">
      <w:pPr>
        <w:bidi w:val="0"/>
        <w:spacing w:line="360" w:lineRule="auto"/>
        <w:rPr>
          <w:rFonts w:hint="default" w:ascii="Times New Roman" w:hAnsi="Times New Roman" w:cs="Times New Roman"/>
          <w:sz w:val="24"/>
          <w:szCs w:val="24"/>
          <w:lang w:val="en-US"/>
        </w:rPr>
      </w:pPr>
      <w:bookmarkStart w:id="86" w:name="_Toc30586"/>
      <w:bookmarkStart w:id="87" w:name="_Toc13460"/>
      <w:r>
        <w:rPr>
          <w:rFonts w:hint="default" w:ascii="Times New Roman" w:hAnsi="Times New Roman" w:cs="Times New Roman"/>
          <w:sz w:val="24"/>
          <w:szCs w:val="24"/>
        </w:rPr>
        <w:t>UTP (Unshielded Twisted Pair)</w:t>
      </w:r>
      <w:r>
        <w:rPr>
          <w:rFonts w:hint="default" w:ascii="Times New Roman" w:hAnsi="Times New Roman" w:cs="Times New Roman"/>
          <w:sz w:val="24"/>
          <w:szCs w:val="24"/>
          <w:lang w:val="en-US"/>
        </w:rPr>
        <w:t>,</w:t>
      </w:r>
      <w:r>
        <w:rPr>
          <w:rFonts w:hint="default" w:ascii="Times New Roman" w:hAnsi="Times New Roman" w:cs="Times New Roman"/>
          <w:sz w:val="24"/>
          <w:szCs w:val="24"/>
        </w:rPr>
        <w:t>DHCP (Dynamic Host Configuration Protocol)</w:t>
      </w:r>
      <w:r>
        <w:rPr>
          <w:rFonts w:hint="default" w:ascii="Times New Roman" w:hAnsi="Times New Roman" w:cs="Times New Roman"/>
          <w:sz w:val="24"/>
          <w:szCs w:val="24"/>
          <w:lang w:val="en-US"/>
        </w:rPr>
        <w:t>,</w:t>
      </w:r>
      <w:r>
        <w:rPr>
          <w:rFonts w:hint="default" w:ascii="Times New Roman" w:hAnsi="Times New Roman" w:cs="Times New Roman"/>
          <w:sz w:val="24"/>
          <w:szCs w:val="24"/>
        </w:rPr>
        <w:t>Fiber Optic</w:t>
      </w:r>
      <w:r>
        <w:rPr>
          <w:rFonts w:hint="default" w:ascii="Times New Roman" w:hAnsi="Times New Roman" w:cs="Times New Roman"/>
          <w:sz w:val="24"/>
          <w:szCs w:val="24"/>
          <w:lang w:val="en-US"/>
        </w:rPr>
        <w:t>,</w:t>
      </w:r>
      <w:r>
        <w:rPr>
          <w:rFonts w:hint="default" w:ascii="Times New Roman" w:hAnsi="Times New Roman" w:cs="Times New Roman"/>
          <w:sz w:val="24"/>
          <w:szCs w:val="24"/>
        </w:rPr>
        <w:t>VLAN (Virtual Local Area Network)</w:t>
      </w:r>
      <w:bookmarkEnd w:id="86"/>
      <w:bookmarkEnd w:id="87"/>
    </w:p>
    <w:p w14:paraId="275C517A">
      <w:pPr>
        <w:pStyle w:val="2"/>
        <w:bidi w:val="0"/>
        <w:jc w:val="center"/>
        <w:rPr>
          <w:b/>
          <w:bCs/>
          <w:color w:val="auto"/>
        </w:rPr>
      </w:pPr>
      <w:bookmarkStart w:id="88" w:name="_Toc27632"/>
    </w:p>
    <w:p w14:paraId="66AA1C58">
      <w:pPr>
        <w:rPr>
          <w:b/>
          <w:bCs/>
          <w:color w:val="auto"/>
        </w:rPr>
      </w:pPr>
    </w:p>
    <w:p w14:paraId="67D189FB">
      <w:pPr>
        <w:rPr>
          <w:b/>
          <w:bCs/>
          <w:color w:val="auto"/>
        </w:rPr>
      </w:pPr>
    </w:p>
    <w:p w14:paraId="141608E8">
      <w:pPr>
        <w:rPr>
          <w:b/>
          <w:bCs/>
          <w:color w:val="auto"/>
        </w:rPr>
      </w:pPr>
    </w:p>
    <w:p w14:paraId="7ED6B480">
      <w:pPr>
        <w:rPr>
          <w:b/>
          <w:bCs/>
          <w:color w:val="auto"/>
        </w:rPr>
      </w:pPr>
    </w:p>
    <w:p w14:paraId="3C85A5D2">
      <w:pPr>
        <w:rPr>
          <w:b/>
          <w:bCs/>
          <w:color w:val="auto"/>
        </w:rPr>
      </w:pPr>
    </w:p>
    <w:p w14:paraId="68BA391F">
      <w:pPr>
        <w:rPr>
          <w:b/>
          <w:bCs/>
          <w:color w:val="auto"/>
        </w:rPr>
      </w:pPr>
    </w:p>
    <w:p w14:paraId="3E821654">
      <w:pPr>
        <w:rPr>
          <w:b/>
          <w:bCs/>
          <w:color w:val="auto"/>
        </w:rPr>
      </w:pPr>
    </w:p>
    <w:p w14:paraId="18D11F39">
      <w:pPr>
        <w:rPr>
          <w:b/>
          <w:bCs/>
          <w:color w:val="auto"/>
        </w:rPr>
      </w:pPr>
    </w:p>
    <w:p w14:paraId="285AC8B8">
      <w:pPr>
        <w:rPr>
          <w:b/>
          <w:bCs/>
          <w:color w:val="auto"/>
        </w:rPr>
      </w:pPr>
    </w:p>
    <w:p w14:paraId="58D144FF">
      <w:pPr>
        <w:rPr>
          <w:b/>
          <w:bCs/>
          <w:color w:val="auto"/>
        </w:rPr>
      </w:pPr>
    </w:p>
    <w:p w14:paraId="59040515">
      <w:pPr>
        <w:rPr>
          <w:b/>
          <w:bCs/>
          <w:color w:val="auto"/>
        </w:rPr>
      </w:pPr>
    </w:p>
    <w:p w14:paraId="1D5FB439">
      <w:pPr>
        <w:rPr>
          <w:b/>
          <w:bCs/>
          <w:color w:val="auto"/>
        </w:rPr>
      </w:pPr>
    </w:p>
    <w:p w14:paraId="3456980B">
      <w:pPr>
        <w:rPr>
          <w:b/>
          <w:bCs/>
          <w:color w:val="auto"/>
        </w:rPr>
      </w:pPr>
    </w:p>
    <w:p w14:paraId="1B200DAB">
      <w:pPr>
        <w:rPr>
          <w:b/>
          <w:bCs/>
          <w:color w:val="auto"/>
        </w:rPr>
      </w:pPr>
    </w:p>
    <w:p w14:paraId="5835A63F">
      <w:pPr>
        <w:rPr>
          <w:b/>
          <w:bCs/>
          <w:color w:val="auto"/>
        </w:rPr>
      </w:pPr>
    </w:p>
    <w:p w14:paraId="374200A7">
      <w:pPr>
        <w:rPr>
          <w:b/>
          <w:bCs/>
          <w:color w:val="auto"/>
        </w:rPr>
      </w:pPr>
    </w:p>
    <w:p w14:paraId="4F739351">
      <w:pPr>
        <w:rPr>
          <w:b/>
          <w:bCs/>
          <w:color w:val="auto"/>
        </w:rPr>
      </w:pPr>
    </w:p>
    <w:p w14:paraId="1ED46DAF">
      <w:pPr>
        <w:pStyle w:val="2"/>
        <w:bidi w:val="0"/>
        <w:spacing w:line="360" w:lineRule="auto"/>
        <w:jc w:val="center"/>
        <w:rPr>
          <w:b/>
          <w:bCs/>
          <w:color w:val="auto"/>
        </w:rPr>
      </w:pPr>
      <w:bookmarkStart w:id="89" w:name="_Toc12926"/>
      <w:bookmarkStart w:id="90" w:name="_Toc15542"/>
      <w:bookmarkStart w:id="91" w:name="_Toc29906"/>
      <w:bookmarkStart w:id="92" w:name="_Toc23382"/>
      <w:bookmarkStart w:id="93" w:name="_Toc1785"/>
      <w:bookmarkStart w:id="94" w:name="_Toc8798"/>
      <w:bookmarkStart w:id="95" w:name="_Toc31872"/>
      <w:bookmarkStart w:id="96" w:name="_Toc14756"/>
      <w:bookmarkStart w:id="97" w:name="_Toc3575"/>
      <w:bookmarkStart w:id="98" w:name="_Toc24415"/>
      <w:bookmarkStart w:id="99" w:name="_Toc13507"/>
      <w:bookmarkStart w:id="100" w:name="_Toc29789"/>
      <w:r>
        <w:rPr>
          <w:b/>
          <w:bCs/>
          <w:color w:val="auto"/>
        </w:rPr>
        <w:t>Chapter One</w:t>
      </w:r>
      <w:bookmarkEnd w:id="88"/>
      <w:bookmarkEnd w:id="89"/>
      <w:bookmarkEnd w:id="90"/>
      <w:bookmarkEnd w:id="91"/>
      <w:bookmarkEnd w:id="92"/>
      <w:bookmarkEnd w:id="93"/>
      <w:bookmarkEnd w:id="94"/>
      <w:bookmarkEnd w:id="95"/>
      <w:bookmarkEnd w:id="96"/>
      <w:bookmarkEnd w:id="97"/>
      <w:bookmarkEnd w:id="98"/>
      <w:bookmarkEnd w:id="99"/>
      <w:bookmarkEnd w:id="100"/>
    </w:p>
    <w:p w14:paraId="15B361D8">
      <w:pPr>
        <w:pStyle w:val="3"/>
        <w:numPr>
          <w:ilvl w:val="0"/>
          <w:numId w:val="0"/>
        </w:numPr>
        <w:bidi w:val="0"/>
        <w:spacing w:line="360" w:lineRule="auto"/>
        <w:jc w:val="center"/>
        <w:rPr>
          <w:b/>
          <w:bCs/>
          <w:color w:val="auto"/>
        </w:rPr>
      </w:pPr>
      <w:bookmarkStart w:id="101" w:name="_Toc118678324"/>
      <w:bookmarkStart w:id="102" w:name="_Toc4886"/>
      <w:bookmarkStart w:id="103" w:name="_Toc22713"/>
      <w:bookmarkStart w:id="104" w:name="_Toc7642"/>
      <w:bookmarkStart w:id="105" w:name="_Toc14363"/>
      <w:bookmarkStart w:id="106" w:name="_Toc22401"/>
      <w:bookmarkStart w:id="107" w:name="_Toc19288"/>
      <w:bookmarkStart w:id="108" w:name="_Toc7054"/>
      <w:bookmarkStart w:id="109" w:name="_Toc238244221"/>
      <w:bookmarkStart w:id="110" w:name="_Toc22397"/>
      <w:bookmarkStart w:id="111" w:name="_Toc6942"/>
      <w:bookmarkStart w:id="112" w:name="_Toc238244325"/>
      <w:bookmarkStart w:id="113" w:name="_Toc18583"/>
      <w:bookmarkStart w:id="114" w:name="_Toc21535"/>
      <w:bookmarkStart w:id="115" w:name="_Toc13786"/>
      <w:bookmarkStart w:id="116" w:name="_Toc13078"/>
      <w:r>
        <w:rPr>
          <w:b/>
          <w:bCs/>
          <w:color w:val="auto"/>
        </w:rPr>
        <w:t xml:space="preserve">BACK GROUND OF THE </w:t>
      </w:r>
      <w:bookmarkEnd w:id="101"/>
      <w:r>
        <w:rPr>
          <w:b/>
          <w:bCs/>
          <w:color w:val="auto"/>
        </w:rPr>
        <w:t>SIINQEE BANK</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6D71A805">
      <w:pPr>
        <w:pStyle w:val="3"/>
        <w:numPr>
          <w:ilvl w:val="0"/>
          <w:numId w:val="0"/>
        </w:numPr>
        <w:bidi w:val="0"/>
        <w:jc w:val="both"/>
        <w:rPr>
          <w:rFonts w:hint="default"/>
          <w:b/>
          <w:bCs/>
          <w:color w:val="auto"/>
          <w:lang w:val="en-US"/>
        </w:rPr>
      </w:pPr>
      <w:bookmarkStart w:id="117" w:name="_Toc23974"/>
      <w:bookmarkStart w:id="118" w:name="_Toc18102"/>
      <w:bookmarkStart w:id="119" w:name="_Toc10583"/>
      <w:bookmarkStart w:id="120" w:name="_Toc6889"/>
      <w:bookmarkStart w:id="121" w:name="_Toc6777"/>
      <w:bookmarkStart w:id="122" w:name="_Toc3546"/>
      <w:bookmarkStart w:id="123" w:name="_Toc25481"/>
      <w:bookmarkStart w:id="124" w:name="_Toc22405"/>
      <w:bookmarkStart w:id="125" w:name="_Toc31453"/>
      <w:bookmarkStart w:id="126" w:name="_Toc9312"/>
      <w:bookmarkStart w:id="127" w:name="_Toc26011"/>
      <w:bookmarkStart w:id="128" w:name="_Toc7610"/>
      <w:r>
        <w:rPr>
          <w:rFonts w:hint="default"/>
          <w:b/>
          <w:bCs/>
          <w:color w:val="auto"/>
          <w:lang w:val="en-US"/>
        </w:rPr>
        <w:t>1.1 Introduction</w:t>
      </w:r>
      <w:bookmarkEnd w:id="117"/>
      <w:bookmarkEnd w:id="118"/>
      <w:bookmarkEnd w:id="119"/>
      <w:bookmarkEnd w:id="120"/>
      <w:bookmarkEnd w:id="121"/>
      <w:bookmarkEnd w:id="122"/>
      <w:bookmarkEnd w:id="123"/>
      <w:bookmarkEnd w:id="124"/>
      <w:bookmarkEnd w:id="125"/>
      <w:bookmarkEnd w:id="126"/>
      <w:bookmarkEnd w:id="127"/>
      <w:bookmarkEnd w:id="128"/>
    </w:p>
    <w:p w14:paraId="777DEC12">
      <w:pPr>
        <w:keepNext w:val="0"/>
        <w:keepLines w:val="0"/>
        <w:widowControl/>
        <w:suppressLineNumbers w:val="0"/>
        <w:autoSpaceDE w:val="0"/>
        <w:autoSpaceDN w:val="0"/>
        <w:adjustRightInd w:val="0"/>
        <w:spacing w:before="0" w:beforeAutospacing="1" w:after="0" w:afterAutospacing="1" w:line="360" w:lineRule="auto"/>
        <w:ind w:left="0" w:right="0"/>
        <w:jc w:val="both"/>
        <w:rPr>
          <w:rFonts w:hint="default" w:ascii="Times New Roman" w:hAnsi="Times New Roman" w:eastAsia="Calibri" w:cs="Times New Roman"/>
          <w:color w:val="000000"/>
          <w:sz w:val="24"/>
          <w:szCs w:val="24"/>
          <w:lang w:val="en-US"/>
        </w:rPr>
      </w:pPr>
      <w:r>
        <w:rPr>
          <w:rFonts w:hint="default" w:ascii="Times New Roman" w:hAnsi="Times New Roman" w:eastAsia="Calibri" w:cs="Times New Roman"/>
          <w:sz w:val="24"/>
          <w:szCs w:val="24"/>
          <w:lang w:val="en-US" w:eastAsia="en-US" w:bidi="ar"/>
        </w:rPr>
        <w:t>Siinqee Bank is a transformation of Oromia credit and saving Share Company. Which has served as Micro finance (MF) Institution since August 4/1997 to march 15/2021 after that it transformed on process was started on march 16/2021 based on the National Bank direction.</w:t>
      </w:r>
      <w:r>
        <w:rPr>
          <w:rFonts w:hint="default" w:ascii="Times New Roman" w:hAnsi="Times New Roman" w:eastAsia="Calibri" w:cs="Times New Roman"/>
          <w:kern w:val="0"/>
          <w:sz w:val="24"/>
          <w:szCs w:val="24"/>
          <w:lang w:val="en-US" w:eastAsia="zh-CN" w:bidi="ar"/>
        </w:rPr>
        <w:t>On February 16/2022 SIINQEE Officially received its license from NBE to start operation with subscribed capital of above 7 billion birrs following its transformation from MFI.</w:t>
      </w:r>
    </w:p>
    <w:p w14:paraId="1E63B27E">
      <w:pPr>
        <w:keepNext w:val="0"/>
        <w:keepLines w:val="0"/>
        <w:widowControl/>
        <w:suppressLineNumbers w:val="0"/>
        <w:spacing w:before="0" w:beforeAutospacing="1" w:after="0" w:afterAutospacing="1" w:line="360" w:lineRule="auto"/>
        <w:ind w:left="0" w:right="0"/>
        <w:jc w:val="both"/>
        <w:rPr>
          <w:b/>
          <w:bCs/>
          <w:color w:val="auto"/>
          <w:lang w:eastAsia="en-US"/>
        </w:rPr>
      </w:pPr>
      <w:r>
        <w:rPr>
          <w:rFonts w:hint="default" w:ascii="Times New Roman" w:hAnsi="Times New Roman" w:eastAsia="SimSun" w:cs="Times New Roman"/>
          <w:color w:val="000000"/>
          <w:kern w:val="0"/>
          <w:sz w:val="24"/>
          <w:szCs w:val="24"/>
          <w:lang w:val="en-US" w:eastAsia="zh-CN" w:bidi="ar"/>
        </w:rPr>
        <w:t xml:space="preserve">Today, more than ever before, Siinqee Bank aggressively expanded its presence in all directions of the country. Despite the flourishing of private commercial banks in the country, Siinqee Bank has remained potent and is in the compiled in terms of assets, deposits, capital, and customer base. </w:t>
      </w:r>
      <w:r>
        <w:rPr>
          <w:rFonts w:hint="default" w:ascii="Times New Roman" w:hAnsi="Times New Roman" w:eastAsia="Calibri" w:cs="Times New Roman"/>
          <w:kern w:val="0"/>
          <w:sz w:val="24"/>
          <w:szCs w:val="24"/>
          <w:lang w:val="en-US" w:eastAsia="zh-CN" w:bidi="ar"/>
        </w:rPr>
        <w:t>Accordingly, Siinqee bank envisions is becoming world class commercial bank by the year 2025. In its strategic document too, it is clearly stated that the bank values both its customers and employees as not only important but also essential actors in all its endeavors of fulfilling public expectations.</w:t>
      </w:r>
    </w:p>
    <w:p w14:paraId="15D618B7">
      <w:pPr>
        <w:pStyle w:val="3"/>
        <w:spacing w:before="100" w:beforeAutospacing="1" w:after="100" w:afterAutospacing="1" w:line="360" w:lineRule="auto"/>
        <w:jc w:val="center"/>
        <w:rPr>
          <w:rFonts w:hint="default"/>
          <w:b/>
          <w:bCs/>
          <w:color w:val="000000" w:themeColor="text1"/>
          <w:sz w:val="32"/>
          <w:szCs w:val="32"/>
          <w:lang w:val="en-US"/>
          <w14:textFill>
            <w14:solidFill>
              <w14:schemeClr w14:val="tx1"/>
            </w14:solidFill>
          </w14:textFill>
        </w:rPr>
      </w:pPr>
      <w:bookmarkStart w:id="129" w:name="_Toc238244222"/>
      <w:bookmarkStart w:id="130" w:name="_Toc238244326"/>
      <w:bookmarkStart w:id="131" w:name="_Toc10426"/>
      <w:bookmarkStart w:id="132" w:name="_Toc19142"/>
      <w:bookmarkStart w:id="133" w:name="_Toc18089"/>
      <w:bookmarkStart w:id="134" w:name="_Toc24401"/>
      <w:bookmarkStart w:id="135" w:name="_Toc23157"/>
      <w:bookmarkStart w:id="136" w:name="_Toc11920"/>
      <w:bookmarkStart w:id="137" w:name="_Toc27402"/>
      <w:bookmarkStart w:id="138" w:name="_Toc25153"/>
      <w:bookmarkStart w:id="139" w:name="_Toc4775"/>
      <w:bookmarkStart w:id="140" w:name="_Toc7382"/>
      <w:bookmarkStart w:id="141" w:name="_Toc23597"/>
      <w:bookmarkStart w:id="142" w:name="_Toc21616"/>
      <w:bookmarkStart w:id="143" w:name="_Toc26170"/>
      <w:bookmarkStart w:id="144" w:name="_Toc7265"/>
      <w:r>
        <w:rPr>
          <w:rFonts w:hint="default" w:ascii="Times New Roman" w:hAnsi="Times New Roman" w:cs="Times New Roman"/>
          <w:b/>
          <w:bCs/>
          <w:color w:val="000000" w:themeColor="text1"/>
          <w:sz w:val="32"/>
          <w:szCs w:val="32"/>
          <w14:textFill>
            <w14:solidFill>
              <w14:schemeClr w14:val="tx1"/>
            </w14:solidFill>
          </w14:textFill>
        </w:rPr>
        <w:t xml:space="preserve">1.2 </w:t>
      </w:r>
      <w:r>
        <w:rPr>
          <w:rFonts w:hint="default" w:ascii="Times New Roman" w:hAnsi="Times New Roman" w:cs="Times New Roman"/>
          <w:b/>
          <w:bCs/>
          <w:color w:val="000000" w:themeColor="text1"/>
          <w:sz w:val="32"/>
          <w:szCs w:val="32"/>
          <w:lang w:val="en-US"/>
          <w14:textFill>
            <w14:solidFill>
              <w14:schemeClr w14:val="tx1"/>
            </w14:solidFill>
          </w14:textFill>
        </w:rPr>
        <w:t>S</w:t>
      </w:r>
      <w:r>
        <w:rPr>
          <w:rFonts w:hint="default" w:ascii="Times New Roman" w:hAnsi="Times New Roman" w:cs="Times New Roman"/>
          <w:b/>
          <w:bCs/>
          <w:color w:val="000000" w:themeColor="text1"/>
          <w:sz w:val="32"/>
          <w:szCs w:val="32"/>
          <w14:textFill>
            <w14:solidFill>
              <w14:schemeClr w14:val="tx1"/>
            </w14:solidFill>
          </w14:textFill>
        </w:rPr>
        <w:t xml:space="preserve">trategic </w:t>
      </w:r>
      <w:r>
        <w:rPr>
          <w:rFonts w:hint="default" w:ascii="Times New Roman" w:hAnsi="Times New Roman" w:cs="Times New Roman"/>
          <w:b/>
          <w:bCs/>
          <w:color w:val="000000" w:themeColor="text1"/>
          <w:sz w:val="32"/>
          <w:szCs w:val="32"/>
          <w:lang w:val="en-US"/>
          <w14:textFill>
            <w14:solidFill>
              <w14:schemeClr w14:val="tx1"/>
            </w14:solidFill>
          </w14:textFill>
        </w:rPr>
        <w:t>A</w:t>
      </w:r>
      <w:r>
        <w:rPr>
          <w:rFonts w:hint="default" w:ascii="Times New Roman" w:hAnsi="Times New Roman" w:cs="Times New Roman"/>
          <w:b/>
          <w:bCs/>
          <w:color w:val="000000" w:themeColor="text1"/>
          <w:sz w:val="32"/>
          <w:szCs w:val="32"/>
          <w14:textFill>
            <w14:solidFill>
              <w14:schemeClr w14:val="tx1"/>
            </w14:solidFill>
          </w14:textFill>
        </w:rPr>
        <w:t>spiration (Vision, Mission, Objective and Core Value   of the Siinqee Bank</w:t>
      </w:r>
      <w:bookmarkEnd w:id="129"/>
      <w:bookmarkEnd w:id="130"/>
      <w:r>
        <w:rPr>
          <w:rFonts w:hint="default" w:ascii="Times New Roman" w:hAnsi="Times New Roman" w:cs="Times New Roman"/>
          <w:b/>
          <w:bCs/>
          <w:color w:val="000000" w:themeColor="text1"/>
          <w:sz w:val="32"/>
          <w:szCs w:val="32"/>
          <w:lang w:val="en-US"/>
          <w14:textFill>
            <w14:solidFill>
              <w14:schemeClr w14:val="tx1"/>
            </w14:solidFill>
          </w14:textFill>
        </w:rPr>
        <w:t>)</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51593C55">
      <w:pPr>
        <w:spacing w:line="360" w:lineRule="auto"/>
        <w:jc w:val="left"/>
        <w:rPr>
          <w:rFonts w:hint="default"/>
          <w:sz w:val="28"/>
          <w:lang w:val="en-US"/>
        </w:rPr>
      </w:pPr>
      <w:bookmarkStart w:id="145" w:name="_Toc10104"/>
      <w:bookmarkStart w:id="146" w:name="_Toc26410"/>
      <w:bookmarkStart w:id="147" w:name="_Toc29439"/>
      <w:bookmarkStart w:id="148" w:name="_Toc31759"/>
      <w:bookmarkStart w:id="149" w:name="_Toc11592"/>
      <w:bookmarkStart w:id="150" w:name="_Toc14969"/>
      <w:bookmarkStart w:id="151" w:name="_Toc27165"/>
      <w:bookmarkStart w:id="152" w:name="_Toc13211"/>
      <w:bookmarkStart w:id="153" w:name="_Toc19975"/>
      <w:bookmarkStart w:id="154" w:name="_Toc19215"/>
      <w:bookmarkStart w:id="155" w:name="_Toc26803"/>
      <w:bookmarkStart w:id="156" w:name="_Toc18754"/>
      <w:r>
        <w:rPr>
          <w:rStyle w:val="30"/>
          <w:rFonts w:hint="default"/>
          <w:lang w:val="en-US"/>
        </w:rPr>
        <w:t xml:space="preserve">1.2.1. </w:t>
      </w:r>
      <w:r>
        <w:rPr>
          <w:rStyle w:val="30"/>
        </w:rPr>
        <w:t>Organization vision</w:t>
      </w:r>
      <w:r>
        <w:rPr>
          <w:rStyle w:val="30"/>
        </w:rPr>
        <w:cr/>
      </w:r>
      <w:bookmarkEnd w:id="145"/>
      <w:bookmarkEnd w:id="146"/>
      <w:bookmarkEnd w:id="147"/>
      <w:bookmarkEnd w:id="148"/>
      <w:bookmarkEnd w:id="149"/>
      <w:bookmarkEnd w:id="150"/>
      <w:bookmarkEnd w:id="151"/>
      <w:bookmarkEnd w:id="152"/>
      <w:bookmarkEnd w:id="153"/>
      <w:bookmarkEnd w:id="154"/>
      <w:bookmarkEnd w:id="155"/>
      <w:bookmarkEnd w:id="156"/>
      <w:r>
        <w:rPr>
          <w:rFonts w:hint="default"/>
          <w:b/>
          <w:sz w:val="32"/>
          <w:lang w:val="en-US"/>
        </w:rPr>
        <w:t>”</w:t>
      </w:r>
      <w:r>
        <w:rPr>
          <w:sz w:val="28"/>
        </w:rPr>
        <w:t>To be the Leading Bank in Financial inclusion and Transformation</w:t>
      </w:r>
      <w:r>
        <w:rPr>
          <w:rFonts w:hint="default"/>
          <w:sz w:val="28"/>
          <w:lang w:val="en-US"/>
        </w:rPr>
        <w:t>”.</w:t>
      </w:r>
    </w:p>
    <w:p w14:paraId="28C13597">
      <w:pPr>
        <w:pStyle w:val="4"/>
        <w:bidi w:val="0"/>
        <w:jc w:val="left"/>
      </w:pPr>
      <w:bookmarkStart w:id="157" w:name="_Toc929"/>
      <w:bookmarkStart w:id="158" w:name="_Toc14824"/>
      <w:bookmarkStart w:id="159" w:name="_Toc21301"/>
      <w:bookmarkStart w:id="160" w:name="_Toc26381"/>
      <w:bookmarkStart w:id="161" w:name="_Toc30625"/>
      <w:bookmarkStart w:id="162" w:name="_Toc28176"/>
      <w:bookmarkStart w:id="163" w:name="_Toc14323"/>
      <w:bookmarkStart w:id="164" w:name="_Toc6224"/>
      <w:bookmarkStart w:id="165" w:name="_Toc11770"/>
      <w:bookmarkStart w:id="166" w:name="_Toc24673"/>
      <w:bookmarkStart w:id="167" w:name="_Toc9628"/>
      <w:bookmarkStart w:id="168" w:name="_Toc2984"/>
      <w:r>
        <w:rPr>
          <w:rFonts w:hint="default"/>
          <w:lang w:val="en-US"/>
        </w:rPr>
        <w:t xml:space="preserve">1.2.2. </w:t>
      </w:r>
      <w:r>
        <w:t>Organization Mission</w:t>
      </w:r>
      <w:bookmarkEnd w:id="157"/>
      <w:bookmarkEnd w:id="158"/>
      <w:bookmarkEnd w:id="159"/>
      <w:bookmarkEnd w:id="160"/>
      <w:bookmarkEnd w:id="161"/>
      <w:bookmarkEnd w:id="162"/>
      <w:bookmarkEnd w:id="163"/>
      <w:bookmarkEnd w:id="164"/>
      <w:bookmarkEnd w:id="165"/>
      <w:bookmarkEnd w:id="166"/>
      <w:bookmarkEnd w:id="167"/>
      <w:bookmarkEnd w:id="168"/>
    </w:p>
    <w:p w14:paraId="75E549FB">
      <w:pPr>
        <w:spacing w:before="100" w:beforeAutospacing="1" w:after="100" w:afterAutospacing="1" w:line="360" w:lineRule="auto"/>
        <w:jc w:val="both"/>
        <w:rPr>
          <w:sz w:val="28"/>
        </w:rPr>
      </w:pPr>
      <w:r>
        <w:rPr>
          <w:rFonts w:ascii="Times New Roman" w:hAnsi="Times New Roman"/>
          <w:sz w:val="24"/>
          <w:szCs w:val="24"/>
        </w:rPr>
        <w:t xml:space="preserve">“Siinqee Bank is dedicated to provide full-fledged banking and Microfinance service with strong commitments to reach all classes of the society through its integrated service channels, innovative financial products, engaging qualified, professionally equipped, motivated and highly disciplined employees by employing the state-of-the art technology in line with the law of the land to empower the society with provision of appropriate financial literacy, access to diversified financial services and source of area knowledge.”  </w:t>
      </w:r>
    </w:p>
    <w:p w14:paraId="7FDE87B8">
      <w:pPr>
        <w:pStyle w:val="3"/>
        <w:bidi w:val="0"/>
        <w:jc w:val="center"/>
        <w:rPr>
          <w:rFonts w:hint="default"/>
          <w:b/>
          <w:bCs/>
          <w:color w:val="auto"/>
          <w:lang w:val="en-US"/>
        </w:rPr>
      </w:pPr>
      <w:bookmarkStart w:id="169" w:name="_Toc20836"/>
      <w:bookmarkStart w:id="170" w:name="_Toc10013"/>
      <w:bookmarkStart w:id="171" w:name="_Toc17193"/>
      <w:bookmarkStart w:id="172" w:name="_Toc16742"/>
      <w:bookmarkStart w:id="173" w:name="_Toc9609"/>
      <w:bookmarkStart w:id="174" w:name="_Toc15158"/>
      <w:bookmarkStart w:id="175" w:name="_Toc29440"/>
      <w:bookmarkStart w:id="176" w:name="_Toc14217"/>
      <w:bookmarkStart w:id="177" w:name="_Toc8133"/>
      <w:bookmarkStart w:id="178" w:name="_Toc3179"/>
      <w:bookmarkStart w:id="179" w:name="_Toc2776"/>
      <w:bookmarkStart w:id="180" w:name="_Toc32555"/>
      <w:r>
        <w:rPr>
          <w:rFonts w:hint="default"/>
          <w:b/>
          <w:bCs/>
          <w:color w:val="auto"/>
          <w:lang w:val="en-US"/>
        </w:rPr>
        <w:t xml:space="preserve">1.3. </w:t>
      </w:r>
      <w:r>
        <w:rPr>
          <w:rFonts w:hint="default"/>
          <w:b/>
          <w:bCs/>
          <w:color w:val="auto"/>
        </w:rPr>
        <w:t xml:space="preserve">Objectives of the </w:t>
      </w:r>
      <w:r>
        <w:rPr>
          <w:rFonts w:hint="default"/>
          <w:b/>
          <w:bCs/>
          <w:color w:val="auto"/>
          <w:lang w:val="en-US"/>
        </w:rPr>
        <w:t>Siinqee Bank</w:t>
      </w:r>
      <w:bookmarkEnd w:id="169"/>
      <w:bookmarkEnd w:id="170"/>
      <w:bookmarkEnd w:id="171"/>
      <w:bookmarkEnd w:id="172"/>
      <w:bookmarkEnd w:id="173"/>
      <w:bookmarkEnd w:id="174"/>
      <w:bookmarkEnd w:id="175"/>
      <w:bookmarkEnd w:id="176"/>
      <w:bookmarkEnd w:id="177"/>
      <w:bookmarkEnd w:id="178"/>
      <w:bookmarkEnd w:id="179"/>
      <w:bookmarkEnd w:id="180"/>
    </w:p>
    <w:p w14:paraId="202F9310">
      <w:pPr>
        <w:spacing w:before="100" w:beforeAutospacing="1" w:after="100" w:afterAutospacing="1"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lang w:eastAsia="en-US"/>
        </w:rPr>
        <w:t xml:space="preserve">Every organization is established for their own objectives. To achieve this objective, they have to work hard and follow up </w:t>
      </w:r>
      <w:r>
        <w:rPr>
          <w:rFonts w:hint="default" w:ascii="Times New Roman" w:hAnsi="Times New Roman" w:cs="Times New Roman"/>
          <w:sz w:val="24"/>
          <w:szCs w:val="24"/>
          <w:lang w:val="en-US" w:eastAsia="en-US"/>
        </w:rPr>
        <w:t xml:space="preserve">the best way </w:t>
      </w:r>
      <w:r>
        <w:rPr>
          <w:rFonts w:hint="default" w:ascii="Times New Roman" w:hAnsi="Times New Roman" w:cs="Times New Roman"/>
          <w:sz w:val="24"/>
          <w:szCs w:val="24"/>
          <w:lang w:eastAsia="en-US"/>
        </w:rPr>
        <w:t>effectively.</w:t>
      </w:r>
      <w:r>
        <w:rPr>
          <w:rFonts w:hint="default" w:ascii="Times New Roman" w:hAnsi="Times New Roman" w:cs="Times New Roman"/>
          <w:sz w:val="24"/>
          <w:szCs w:val="24"/>
        </w:rPr>
        <w:t>Based on the vision and mission statements stated above, Siinqee bank strives to achieve the following objectives</w:t>
      </w:r>
    </w:p>
    <w:p w14:paraId="788BCE04">
      <w:pPr>
        <w:pStyle w:val="23"/>
        <w:numPr>
          <w:ilvl w:val="0"/>
          <w:numId w:val="2"/>
        </w:numPr>
        <w:rPr>
          <w:rFonts w:hint="default" w:ascii="Times New Roman" w:hAnsi="Times New Roman" w:cs="Times New Roman"/>
          <w:b/>
          <w:sz w:val="25"/>
          <w:szCs w:val="25"/>
        </w:rPr>
      </w:pPr>
      <w:r>
        <w:rPr>
          <w:rFonts w:hint="default" w:ascii="Times New Roman" w:hAnsi="Times New Roman" w:cs="Times New Roman"/>
          <w:b/>
          <w:sz w:val="25"/>
          <w:szCs w:val="25"/>
        </w:rPr>
        <w:t>Empowering society</w:t>
      </w:r>
    </w:p>
    <w:p w14:paraId="66C70D75">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Siinqee Bank's objectives include empowering society through its banking and micro-finance services. </w:t>
      </w:r>
    </w:p>
    <w:p w14:paraId="13A297AA">
      <w:pPr>
        <w:pStyle w:val="23"/>
        <w:numPr>
          <w:ilvl w:val="0"/>
          <w:numId w:val="2"/>
        </w:numPr>
        <w:rPr>
          <w:rFonts w:hint="default" w:ascii="Times New Roman" w:hAnsi="Times New Roman" w:cs="Times New Roman"/>
          <w:b/>
          <w:sz w:val="25"/>
          <w:szCs w:val="25"/>
        </w:rPr>
      </w:pPr>
      <w:r>
        <w:rPr>
          <w:rFonts w:hint="default" w:ascii="Times New Roman" w:hAnsi="Times New Roman" w:cs="Times New Roman"/>
          <w:b/>
          <w:sz w:val="25"/>
          <w:szCs w:val="25"/>
        </w:rPr>
        <w:t>Economic growth</w:t>
      </w:r>
    </w:p>
    <w:p w14:paraId="55B11C2A">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Siinqee Bank aims to contribute to economic growth by providing financial services and mobilizing financial resources. </w:t>
      </w:r>
    </w:p>
    <w:p w14:paraId="62346974">
      <w:pPr>
        <w:pStyle w:val="23"/>
        <w:numPr>
          <w:ilvl w:val="0"/>
          <w:numId w:val="2"/>
        </w:numPr>
        <w:rPr>
          <w:rFonts w:hint="default" w:ascii="Times New Roman" w:hAnsi="Times New Roman" w:cs="Times New Roman"/>
          <w:b/>
          <w:sz w:val="28"/>
          <w:szCs w:val="28"/>
        </w:rPr>
      </w:pPr>
      <w:r>
        <w:rPr>
          <w:rFonts w:hint="default" w:ascii="Times New Roman" w:hAnsi="Times New Roman" w:cs="Times New Roman"/>
          <w:b/>
          <w:sz w:val="28"/>
          <w:szCs w:val="28"/>
        </w:rPr>
        <w:t>Digital banking</w:t>
      </w:r>
    </w:p>
    <w:p w14:paraId="7E0C1E2D">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Siinqee Bank uses digital banking services and technology to improve business efficiency, reduce expenses, and increase accuracy. </w:t>
      </w:r>
    </w:p>
    <w:p w14:paraId="798FB0C2">
      <w:pPr>
        <w:pStyle w:val="23"/>
        <w:numPr>
          <w:ilvl w:val="0"/>
          <w:numId w:val="2"/>
        </w:numPr>
        <w:rPr>
          <w:rFonts w:hint="default" w:ascii="Times New Roman" w:hAnsi="Times New Roman" w:cs="Times New Roman"/>
          <w:b/>
          <w:sz w:val="25"/>
          <w:szCs w:val="25"/>
        </w:rPr>
      </w:pPr>
      <w:r>
        <w:rPr>
          <w:rFonts w:hint="default" w:ascii="Times New Roman" w:hAnsi="Times New Roman" w:cs="Times New Roman"/>
          <w:b/>
          <w:sz w:val="25"/>
          <w:szCs w:val="25"/>
        </w:rPr>
        <w:t>International banking</w:t>
      </w:r>
    </w:p>
    <w:p w14:paraId="47AFC518">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Siinqee Bank has opened international accounts to create partnerships with international banks and provide better coverage to customers involved in import and export trade. </w:t>
      </w:r>
    </w:p>
    <w:p w14:paraId="0D163806">
      <w:pPr>
        <w:pStyle w:val="23"/>
        <w:numPr>
          <w:ilvl w:val="0"/>
          <w:numId w:val="2"/>
        </w:numPr>
        <w:rPr>
          <w:rFonts w:hint="default" w:ascii="Times New Roman" w:hAnsi="Times New Roman" w:cs="Times New Roman"/>
          <w:b/>
          <w:sz w:val="25"/>
          <w:szCs w:val="25"/>
        </w:rPr>
      </w:pPr>
      <w:r>
        <w:rPr>
          <w:rFonts w:hint="default" w:ascii="Times New Roman" w:hAnsi="Times New Roman" w:cs="Times New Roman"/>
          <w:b/>
          <w:sz w:val="25"/>
          <w:szCs w:val="25"/>
        </w:rPr>
        <w:t>Women's rights</w:t>
      </w:r>
    </w:p>
    <w:p w14:paraId="666BAF65">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Siinqee Bank's brand identity is inspired by women's rights and values in society. </w:t>
      </w:r>
    </w:p>
    <w:p w14:paraId="1440DA66">
      <w:pPr>
        <w:pStyle w:val="23"/>
        <w:numPr>
          <w:ilvl w:val="0"/>
          <w:numId w:val="2"/>
        </w:numPr>
        <w:rPr>
          <w:rFonts w:hint="default" w:ascii="Times New Roman" w:hAnsi="Times New Roman" w:cs="Times New Roman"/>
          <w:b/>
          <w:sz w:val="25"/>
          <w:szCs w:val="25"/>
        </w:rPr>
      </w:pPr>
      <w:r>
        <w:rPr>
          <w:rFonts w:hint="default" w:ascii="Times New Roman" w:hAnsi="Times New Roman" w:cs="Times New Roman"/>
          <w:b/>
          <w:sz w:val="25"/>
          <w:szCs w:val="25"/>
        </w:rPr>
        <w:t>Sharia-based banking</w:t>
      </w:r>
    </w:p>
    <w:p w14:paraId="53FCF265">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Siinqee Bank offers interest-free banking services based on the principle of Sharia.  </w:t>
      </w:r>
    </w:p>
    <w:p w14:paraId="7107E782">
      <w:pPr>
        <w:pStyle w:val="3"/>
        <w:bidi w:val="0"/>
        <w:jc w:val="center"/>
        <w:rPr>
          <w:rFonts w:hint="default"/>
          <w:b/>
          <w:bCs/>
          <w:color w:val="auto"/>
        </w:rPr>
      </w:pPr>
      <w:bookmarkStart w:id="181" w:name="_Toc19190"/>
      <w:bookmarkStart w:id="182" w:name="_Toc14371"/>
      <w:bookmarkStart w:id="183" w:name="_Toc18038"/>
      <w:bookmarkStart w:id="184" w:name="_Toc21589"/>
      <w:bookmarkStart w:id="185" w:name="_Toc30483"/>
      <w:bookmarkStart w:id="186" w:name="_Toc25131"/>
      <w:bookmarkStart w:id="187" w:name="_Toc14162"/>
      <w:bookmarkStart w:id="188" w:name="_Toc7399"/>
      <w:bookmarkStart w:id="189" w:name="_Toc26027"/>
      <w:bookmarkStart w:id="190" w:name="_Toc20621"/>
      <w:bookmarkStart w:id="191" w:name="_Toc5228"/>
      <w:bookmarkStart w:id="192" w:name="_Toc30652"/>
      <w:r>
        <w:rPr>
          <w:rFonts w:hint="default"/>
          <w:b/>
          <w:bCs/>
          <w:color w:val="auto"/>
          <w:lang w:val="en-US"/>
        </w:rPr>
        <w:t xml:space="preserve">1.4. </w:t>
      </w:r>
      <w:r>
        <w:rPr>
          <w:rFonts w:hint="default"/>
          <w:b/>
          <w:bCs/>
          <w:color w:val="auto"/>
        </w:rPr>
        <w:t>Core Values</w:t>
      </w:r>
      <w:bookmarkEnd w:id="181"/>
      <w:bookmarkEnd w:id="182"/>
      <w:bookmarkEnd w:id="183"/>
      <w:bookmarkEnd w:id="184"/>
      <w:bookmarkEnd w:id="185"/>
      <w:bookmarkEnd w:id="186"/>
      <w:bookmarkEnd w:id="187"/>
      <w:bookmarkEnd w:id="188"/>
      <w:bookmarkEnd w:id="189"/>
      <w:bookmarkEnd w:id="190"/>
      <w:bookmarkEnd w:id="191"/>
      <w:bookmarkEnd w:id="192"/>
    </w:p>
    <w:p w14:paraId="03FE3B62">
      <w:pPr>
        <w:numPr>
          <w:ilvl w:val="0"/>
          <w:numId w:val="3"/>
        </w:numPr>
        <w:tabs>
          <w:tab w:val="clear" w:pos="420"/>
        </w:tabs>
        <w:spacing w:before="100" w:beforeAutospacing="1" w:after="100" w:afterAutospacing="1" w:line="360" w:lineRule="auto"/>
        <w:ind w:left="3000" w:leftChars="0" w:hanging="360" w:firstLineChars="0"/>
        <w:jc w:val="both"/>
        <w:rPr>
          <w:rFonts w:hint="default" w:ascii="Times New Roman" w:hAnsi="Times New Roman" w:cs="Times New Roman"/>
          <w:b/>
          <w:i w:val="0"/>
          <w:iCs/>
          <w:color w:val="auto"/>
          <w:sz w:val="20"/>
          <w:szCs w:val="20"/>
        </w:rPr>
      </w:pPr>
      <w:r>
        <w:rPr>
          <w:rFonts w:hint="default" w:ascii="Times New Roman" w:hAnsi="Times New Roman" w:cs="Times New Roman"/>
          <w:b/>
          <w:i w:val="0"/>
          <w:iCs/>
          <w:color w:val="auto"/>
          <w:sz w:val="20"/>
          <w:szCs w:val="20"/>
        </w:rPr>
        <w:t>S</w:t>
      </w:r>
      <w:r>
        <w:rPr>
          <w:rFonts w:hint="default" w:ascii="Times New Roman" w:hAnsi="Times New Roman" w:cs="Times New Roman"/>
          <w:b/>
          <w:i w:val="0"/>
          <w:iCs/>
          <w:color w:val="auto"/>
          <w:sz w:val="20"/>
          <w:szCs w:val="20"/>
          <w:lang w:val="en-US"/>
        </w:rPr>
        <w:t>:</w:t>
      </w:r>
      <w:r>
        <w:rPr>
          <w:rFonts w:hint="default" w:ascii="Times New Roman" w:hAnsi="Times New Roman" w:cs="Times New Roman"/>
          <w:b/>
          <w:i w:val="0"/>
          <w:iCs/>
          <w:color w:val="auto"/>
          <w:sz w:val="20"/>
          <w:szCs w:val="20"/>
        </w:rPr>
        <w:t xml:space="preserve"> S</w:t>
      </w:r>
      <w:r>
        <w:rPr>
          <w:rFonts w:hint="default" w:ascii="Times New Roman" w:hAnsi="Times New Roman" w:cs="Times New Roman"/>
          <w:b w:val="0"/>
          <w:bCs/>
          <w:i w:val="0"/>
          <w:iCs/>
          <w:color w:val="auto"/>
          <w:sz w:val="20"/>
          <w:szCs w:val="20"/>
        </w:rPr>
        <w:t>ocially</w:t>
      </w:r>
      <w:r>
        <w:rPr>
          <w:rFonts w:hint="default" w:ascii="Times New Roman" w:hAnsi="Times New Roman" w:cs="Times New Roman"/>
          <w:i w:val="0"/>
          <w:iCs/>
          <w:color w:val="auto"/>
          <w:sz w:val="20"/>
          <w:szCs w:val="20"/>
        </w:rPr>
        <w:t xml:space="preserve"> Responsible</w:t>
      </w:r>
      <w:r>
        <w:rPr>
          <w:rFonts w:hint="default" w:ascii="Times New Roman" w:hAnsi="Times New Roman" w:cs="Times New Roman"/>
          <w:b/>
          <w:i w:val="0"/>
          <w:iCs/>
          <w:color w:val="auto"/>
          <w:sz w:val="20"/>
          <w:szCs w:val="20"/>
        </w:rPr>
        <w:t xml:space="preserve"> </w:t>
      </w:r>
    </w:p>
    <w:p w14:paraId="5510CBED">
      <w:pPr>
        <w:numPr>
          <w:ilvl w:val="0"/>
          <w:numId w:val="3"/>
        </w:numPr>
        <w:tabs>
          <w:tab w:val="clear" w:pos="420"/>
        </w:tabs>
        <w:spacing w:before="100" w:beforeAutospacing="1" w:after="100" w:afterAutospacing="1" w:line="360" w:lineRule="auto"/>
        <w:ind w:left="3000" w:leftChars="0" w:hanging="360" w:firstLineChars="0"/>
        <w:jc w:val="both"/>
        <w:rPr>
          <w:rFonts w:hint="default" w:ascii="Times New Roman" w:hAnsi="Times New Roman" w:cs="Times New Roman"/>
          <w:i w:val="0"/>
          <w:iCs/>
          <w:color w:val="auto"/>
          <w:sz w:val="20"/>
          <w:szCs w:val="20"/>
        </w:rPr>
      </w:pPr>
      <w:r>
        <w:rPr>
          <w:rFonts w:hint="default" w:ascii="Times New Roman" w:hAnsi="Times New Roman" w:cs="Times New Roman"/>
          <w:b/>
          <w:i w:val="0"/>
          <w:iCs/>
          <w:color w:val="auto"/>
          <w:sz w:val="20"/>
          <w:szCs w:val="20"/>
        </w:rPr>
        <w:t>I</w:t>
      </w:r>
      <w:r>
        <w:rPr>
          <w:rFonts w:hint="default" w:ascii="Times New Roman" w:hAnsi="Times New Roman" w:cs="Times New Roman"/>
          <w:b/>
          <w:i w:val="0"/>
          <w:iCs/>
          <w:color w:val="auto"/>
          <w:sz w:val="20"/>
          <w:szCs w:val="20"/>
          <w:lang w:val="en-US"/>
        </w:rPr>
        <w:t>:</w:t>
      </w:r>
      <w:r>
        <w:rPr>
          <w:rFonts w:hint="default" w:ascii="Times New Roman" w:hAnsi="Times New Roman" w:cs="Times New Roman"/>
          <w:b/>
          <w:i w:val="0"/>
          <w:iCs/>
          <w:color w:val="auto"/>
          <w:sz w:val="20"/>
          <w:szCs w:val="20"/>
        </w:rPr>
        <w:t xml:space="preserve">   </w:t>
      </w:r>
      <w:r>
        <w:rPr>
          <w:rFonts w:hint="default" w:ascii="Times New Roman" w:hAnsi="Times New Roman" w:cs="Times New Roman"/>
          <w:b/>
          <w:bCs/>
          <w:i w:val="0"/>
          <w:iCs/>
          <w:color w:val="auto"/>
          <w:sz w:val="20"/>
          <w:szCs w:val="20"/>
        </w:rPr>
        <w:t>I</w:t>
      </w:r>
      <w:r>
        <w:rPr>
          <w:rFonts w:hint="default" w:ascii="Times New Roman" w:hAnsi="Times New Roman" w:cs="Times New Roman"/>
          <w:i w:val="0"/>
          <w:iCs/>
          <w:color w:val="auto"/>
          <w:sz w:val="20"/>
          <w:szCs w:val="20"/>
        </w:rPr>
        <w:t>ntegrity</w:t>
      </w:r>
    </w:p>
    <w:p w14:paraId="3421D6F4">
      <w:pPr>
        <w:numPr>
          <w:ilvl w:val="0"/>
          <w:numId w:val="3"/>
        </w:numPr>
        <w:tabs>
          <w:tab w:val="clear" w:pos="420"/>
        </w:tabs>
        <w:spacing w:before="100" w:beforeAutospacing="1" w:after="100" w:afterAutospacing="1" w:line="360" w:lineRule="auto"/>
        <w:ind w:left="3000" w:leftChars="0" w:hanging="360" w:firstLineChars="0"/>
        <w:jc w:val="both"/>
        <w:rPr>
          <w:rFonts w:hint="default" w:ascii="Times New Roman" w:hAnsi="Times New Roman" w:cs="Times New Roman"/>
          <w:b/>
          <w:i w:val="0"/>
          <w:iCs/>
          <w:color w:val="auto"/>
          <w:sz w:val="20"/>
          <w:szCs w:val="20"/>
        </w:rPr>
      </w:pPr>
      <w:r>
        <w:rPr>
          <w:rFonts w:hint="default" w:ascii="Times New Roman" w:hAnsi="Times New Roman" w:cs="Times New Roman"/>
          <w:b/>
          <w:i w:val="0"/>
          <w:iCs/>
          <w:color w:val="auto"/>
          <w:sz w:val="20"/>
          <w:szCs w:val="20"/>
        </w:rPr>
        <w:t>I</w:t>
      </w:r>
      <w:r>
        <w:rPr>
          <w:rFonts w:hint="default" w:ascii="Times New Roman" w:hAnsi="Times New Roman" w:cs="Times New Roman"/>
          <w:b/>
          <w:i w:val="0"/>
          <w:iCs/>
          <w:color w:val="auto"/>
          <w:sz w:val="20"/>
          <w:szCs w:val="20"/>
          <w:lang w:val="en-US"/>
        </w:rPr>
        <w:t>:</w:t>
      </w:r>
      <w:r>
        <w:rPr>
          <w:rFonts w:hint="default" w:ascii="Times New Roman" w:hAnsi="Times New Roman" w:cs="Times New Roman"/>
          <w:i w:val="0"/>
          <w:iCs/>
          <w:color w:val="auto"/>
          <w:sz w:val="20"/>
          <w:szCs w:val="20"/>
        </w:rPr>
        <w:t xml:space="preserve">   </w:t>
      </w:r>
      <w:r>
        <w:rPr>
          <w:rFonts w:hint="default" w:ascii="Times New Roman" w:hAnsi="Times New Roman" w:cs="Times New Roman"/>
          <w:b/>
          <w:bCs/>
          <w:i w:val="0"/>
          <w:iCs/>
          <w:color w:val="auto"/>
          <w:sz w:val="20"/>
          <w:szCs w:val="20"/>
        </w:rPr>
        <w:t>I</w:t>
      </w:r>
      <w:r>
        <w:rPr>
          <w:rFonts w:hint="default" w:ascii="Times New Roman" w:hAnsi="Times New Roman" w:cs="Times New Roman"/>
          <w:i w:val="0"/>
          <w:iCs/>
          <w:color w:val="auto"/>
          <w:sz w:val="20"/>
          <w:szCs w:val="20"/>
        </w:rPr>
        <w:t>nnovation</w:t>
      </w:r>
    </w:p>
    <w:p w14:paraId="2D897754">
      <w:pPr>
        <w:numPr>
          <w:ilvl w:val="0"/>
          <w:numId w:val="3"/>
        </w:numPr>
        <w:tabs>
          <w:tab w:val="clear" w:pos="420"/>
        </w:tabs>
        <w:spacing w:before="100" w:beforeAutospacing="1" w:after="100" w:afterAutospacing="1" w:line="360" w:lineRule="auto"/>
        <w:ind w:left="3000" w:leftChars="0" w:hanging="360" w:firstLineChars="0"/>
        <w:jc w:val="both"/>
        <w:rPr>
          <w:rFonts w:hint="default" w:ascii="Times New Roman" w:hAnsi="Times New Roman" w:cs="Times New Roman"/>
          <w:b/>
          <w:i w:val="0"/>
          <w:iCs/>
          <w:color w:val="auto"/>
          <w:sz w:val="20"/>
          <w:szCs w:val="20"/>
        </w:rPr>
      </w:pPr>
      <w:r>
        <w:rPr>
          <w:rFonts w:hint="default" w:ascii="Times New Roman" w:hAnsi="Times New Roman" w:cs="Times New Roman"/>
          <w:b/>
          <w:i w:val="0"/>
          <w:iCs/>
          <w:color w:val="auto"/>
          <w:sz w:val="20"/>
          <w:szCs w:val="20"/>
        </w:rPr>
        <w:t>N</w:t>
      </w:r>
      <w:r>
        <w:rPr>
          <w:rFonts w:hint="default" w:ascii="Times New Roman" w:hAnsi="Times New Roman" w:cs="Times New Roman"/>
          <w:b/>
          <w:i w:val="0"/>
          <w:iCs/>
          <w:color w:val="auto"/>
          <w:sz w:val="20"/>
          <w:szCs w:val="20"/>
          <w:lang w:val="en-US"/>
        </w:rPr>
        <w:t>:</w:t>
      </w:r>
      <w:r>
        <w:rPr>
          <w:rFonts w:hint="default" w:ascii="Times New Roman" w:hAnsi="Times New Roman" w:cs="Times New Roman"/>
          <w:b/>
          <w:i w:val="0"/>
          <w:iCs/>
          <w:color w:val="auto"/>
          <w:sz w:val="20"/>
          <w:szCs w:val="20"/>
        </w:rPr>
        <w:t xml:space="preserve"> </w:t>
      </w:r>
      <w:r>
        <w:rPr>
          <w:rFonts w:hint="default" w:ascii="Times New Roman" w:hAnsi="Times New Roman" w:cs="Times New Roman"/>
          <w:b/>
          <w:bCs/>
          <w:i w:val="0"/>
          <w:iCs/>
          <w:color w:val="auto"/>
          <w:sz w:val="20"/>
          <w:szCs w:val="20"/>
        </w:rPr>
        <w:t>N</w:t>
      </w:r>
      <w:r>
        <w:rPr>
          <w:rFonts w:hint="default" w:ascii="Times New Roman" w:hAnsi="Times New Roman" w:cs="Times New Roman"/>
          <w:i w:val="0"/>
          <w:iCs/>
          <w:color w:val="auto"/>
          <w:sz w:val="20"/>
          <w:szCs w:val="20"/>
        </w:rPr>
        <w:t>urturing</w:t>
      </w:r>
    </w:p>
    <w:p w14:paraId="288177FF">
      <w:pPr>
        <w:numPr>
          <w:ilvl w:val="0"/>
          <w:numId w:val="3"/>
        </w:numPr>
        <w:tabs>
          <w:tab w:val="clear" w:pos="420"/>
        </w:tabs>
        <w:spacing w:before="100" w:beforeAutospacing="1" w:after="100" w:afterAutospacing="1" w:line="360" w:lineRule="auto"/>
        <w:ind w:left="3000" w:leftChars="0" w:hanging="360" w:firstLineChars="0"/>
        <w:jc w:val="both"/>
        <w:rPr>
          <w:rFonts w:hint="default" w:ascii="Times New Roman" w:hAnsi="Times New Roman" w:cs="Times New Roman"/>
          <w:b/>
          <w:i w:val="0"/>
          <w:iCs/>
          <w:color w:val="auto"/>
          <w:sz w:val="20"/>
          <w:szCs w:val="20"/>
        </w:rPr>
      </w:pPr>
      <w:r>
        <w:rPr>
          <w:rFonts w:hint="default" w:ascii="Times New Roman" w:hAnsi="Times New Roman" w:cs="Times New Roman"/>
          <w:b/>
          <w:i w:val="0"/>
          <w:iCs/>
          <w:color w:val="auto"/>
          <w:sz w:val="20"/>
          <w:szCs w:val="20"/>
        </w:rPr>
        <w:t>Q</w:t>
      </w:r>
      <w:r>
        <w:rPr>
          <w:rFonts w:hint="default" w:ascii="Times New Roman" w:hAnsi="Times New Roman" w:cs="Times New Roman"/>
          <w:b/>
          <w:i w:val="0"/>
          <w:iCs/>
          <w:color w:val="auto"/>
          <w:sz w:val="20"/>
          <w:szCs w:val="20"/>
          <w:lang w:val="en-US"/>
        </w:rPr>
        <w:t>:</w:t>
      </w:r>
      <w:r>
        <w:rPr>
          <w:rFonts w:hint="default" w:ascii="Times New Roman" w:hAnsi="Times New Roman" w:cs="Times New Roman"/>
          <w:b/>
          <w:i w:val="0"/>
          <w:iCs/>
          <w:color w:val="auto"/>
          <w:sz w:val="20"/>
          <w:szCs w:val="20"/>
        </w:rPr>
        <w:t xml:space="preserve"> Q</w:t>
      </w:r>
      <w:r>
        <w:rPr>
          <w:rFonts w:hint="default" w:ascii="Times New Roman" w:hAnsi="Times New Roman" w:cs="Times New Roman"/>
          <w:b w:val="0"/>
          <w:bCs/>
          <w:i w:val="0"/>
          <w:iCs/>
          <w:color w:val="auto"/>
          <w:sz w:val="20"/>
          <w:szCs w:val="20"/>
        </w:rPr>
        <w:t>uality</w:t>
      </w:r>
      <w:r>
        <w:rPr>
          <w:rFonts w:hint="default" w:ascii="Times New Roman" w:hAnsi="Times New Roman" w:cs="Times New Roman"/>
          <w:i w:val="0"/>
          <w:iCs/>
          <w:color w:val="auto"/>
          <w:sz w:val="20"/>
          <w:szCs w:val="20"/>
        </w:rPr>
        <w:t xml:space="preserve"> service</w:t>
      </w:r>
    </w:p>
    <w:p w14:paraId="5ADCF1C2">
      <w:pPr>
        <w:numPr>
          <w:ilvl w:val="0"/>
          <w:numId w:val="3"/>
        </w:numPr>
        <w:tabs>
          <w:tab w:val="clear" w:pos="420"/>
        </w:tabs>
        <w:spacing w:before="100" w:beforeAutospacing="1" w:after="100" w:afterAutospacing="1" w:line="360" w:lineRule="auto"/>
        <w:ind w:left="3000" w:leftChars="0" w:hanging="360" w:firstLineChars="0"/>
        <w:jc w:val="both"/>
        <w:rPr>
          <w:rFonts w:hint="default" w:ascii="Times New Roman" w:hAnsi="Times New Roman" w:cs="Times New Roman"/>
          <w:b/>
          <w:i w:val="0"/>
          <w:iCs/>
          <w:color w:val="auto"/>
          <w:sz w:val="20"/>
          <w:szCs w:val="20"/>
        </w:rPr>
      </w:pPr>
      <w:r>
        <w:rPr>
          <w:rFonts w:hint="default" w:ascii="Times New Roman" w:hAnsi="Times New Roman" w:cs="Times New Roman"/>
          <w:b/>
          <w:i w:val="0"/>
          <w:iCs/>
          <w:color w:val="auto"/>
          <w:sz w:val="20"/>
          <w:szCs w:val="20"/>
        </w:rPr>
        <w:t>E</w:t>
      </w:r>
      <w:r>
        <w:rPr>
          <w:rFonts w:hint="default" w:ascii="Times New Roman" w:hAnsi="Times New Roman" w:cs="Times New Roman"/>
          <w:b/>
          <w:i w:val="0"/>
          <w:iCs/>
          <w:color w:val="auto"/>
          <w:sz w:val="20"/>
          <w:szCs w:val="20"/>
          <w:lang w:val="en-US"/>
        </w:rPr>
        <w:t>:</w:t>
      </w:r>
      <w:r>
        <w:rPr>
          <w:rFonts w:hint="default" w:ascii="Times New Roman" w:hAnsi="Times New Roman" w:cs="Times New Roman"/>
          <w:b/>
          <w:i w:val="0"/>
          <w:iCs/>
          <w:color w:val="auto"/>
          <w:sz w:val="20"/>
          <w:szCs w:val="20"/>
        </w:rPr>
        <w:t xml:space="preserve"> E</w:t>
      </w:r>
      <w:r>
        <w:rPr>
          <w:rFonts w:hint="default" w:ascii="Times New Roman" w:hAnsi="Times New Roman" w:cs="Times New Roman"/>
          <w:b w:val="0"/>
          <w:bCs/>
          <w:i w:val="0"/>
          <w:iCs/>
          <w:color w:val="auto"/>
          <w:sz w:val="20"/>
          <w:szCs w:val="20"/>
        </w:rPr>
        <w:t>fficiency</w:t>
      </w:r>
    </w:p>
    <w:p w14:paraId="005ECBF1">
      <w:pPr>
        <w:numPr>
          <w:ilvl w:val="0"/>
          <w:numId w:val="3"/>
        </w:numPr>
        <w:tabs>
          <w:tab w:val="clear" w:pos="420"/>
        </w:tabs>
        <w:spacing w:before="100" w:beforeAutospacing="1" w:after="100" w:afterAutospacing="1" w:line="360" w:lineRule="auto"/>
        <w:ind w:left="3000" w:leftChars="0" w:hanging="360" w:firstLineChars="0"/>
        <w:jc w:val="both"/>
        <w:rPr>
          <w:rFonts w:hint="default" w:ascii="Times New Roman" w:hAnsi="Times New Roman" w:cs="Times New Roman"/>
          <w:b/>
          <w:i w:val="0"/>
          <w:iCs/>
          <w:color w:val="auto"/>
          <w:sz w:val="20"/>
          <w:szCs w:val="20"/>
        </w:rPr>
      </w:pPr>
      <w:r>
        <w:rPr>
          <w:rFonts w:hint="default" w:ascii="Times New Roman" w:hAnsi="Times New Roman" w:cs="Times New Roman"/>
          <w:b/>
          <w:bCs/>
          <w:i w:val="0"/>
          <w:iCs/>
          <w:color w:val="auto"/>
          <w:sz w:val="20"/>
          <w:szCs w:val="20"/>
        </w:rPr>
        <w:t>E</w:t>
      </w:r>
      <w:r>
        <w:rPr>
          <w:rFonts w:hint="default" w:ascii="Times New Roman" w:hAnsi="Times New Roman" w:cs="Times New Roman"/>
          <w:b/>
          <w:bCs/>
          <w:i w:val="0"/>
          <w:iCs/>
          <w:color w:val="auto"/>
          <w:sz w:val="20"/>
          <w:szCs w:val="20"/>
          <w:lang w:val="en-US"/>
        </w:rPr>
        <w:t>:</w:t>
      </w:r>
      <w:r>
        <w:rPr>
          <w:rFonts w:hint="default" w:ascii="Times New Roman" w:hAnsi="Times New Roman" w:cs="Times New Roman"/>
          <w:i w:val="0"/>
          <w:iCs/>
          <w:color w:val="auto"/>
          <w:sz w:val="20"/>
          <w:szCs w:val="20"/>
        </w:rPr>
        <w:t xml:space="preserve"> </w:t>
      </w:r>
      <w:r>
        <w:rPr>
          <w:rFonts w:hint="default" w:ascii="Times New Roman" w:hAnsi="Times New Roman" w:cs="Times New Roman"/>
          <w:b/>
          <w:bCs/>
          <w:i w:val="0"/>
          <w:iCs/>
          <w:color w:val="auto"/>
          <w:sz w:val="20"/>
          <w:szCs w:val="20"/>
        </w:rPr>
        <w:t>E</w:t>
      </w:r>
      <w:r>
        <w:rPr>
          <w:rFonts w:hint="default" w:ascii="Times New Roman" w:hAnsi="Times New Roman" w:cs="Times New Roman"/>
          <w:i w:val="0"/>
          <w:iCs/>
          <w:color w:val="auto"/>
          <w:sz w:val="20"/>
          <w:szCs w:val="20"/>
        </w:rPr>
        <w:t>mpowering</w:t>
      </w:r>
    </w:p>
    <w:p w14:paraId="6F9F4CE9">
      <w:pPr>
        <w:pStyle w:val="3"/>
        <w:bidi w:val="0"/>
        <w:rPr>
          <w:rFonts w:ascii="Times New Roman" w:hAnsi="Times New Roman" w:cs="Times New Roman"/>
          <w:color w:val="000000"/>
          <w:szCs w:val="24"/>
        </w:rPr>
      </w:pPr>
      <w:bookmarkStart w:id="193" w:name="_Toc20558"/>
      <w:bookmarkStart w:id="194" w:name="_Toc12359"/>
      <w:bookmarkStart w:id="195" w:name="_Toc11712"/>
      <w:bookmarkStart w:id="196" w:name="_Toc175871292"/>
      <w:bookmarkStart w:id="197" w:name="_Toc31831"/>
      <w:bookmarkStart w:id="198" w:name="_Toc26155"/>
      <w:bookmarkStart w:id="199" w:name="_Toc5011"/>
      <w:bookmarkStart w:id="200" w:name="_Toc11135"/>
      <w:bookmarkStart w:id="201" w:name="_Toc958"/>
      <w:bookmarkStart w:id="202" w:name="_Toc18567"/>
      <w:bookmarkStart w:id="203" w:name="_Toc26432"/>
      <w:bookmarkStart w:id="204" w:name="_Toc22679"/>
      <w:bookmarkStart w:id="205" w:name="_Toc12303"/>
      <w:bookmarkStart w:id="206" w:name="_Toc16676"/>
      <w:r>
        <w:t>1.5 Organizational structure and work flow of organization</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0A74B0AF">
      <w:pPr>
        <w:spacing w:line="480" w:lineRule="auto"/>
        <w:jc w:val="both"/>
        <w:rPr>
          <w:rFonts w:hint="default"/>
          <w:sz w:val="24"/>
          <w:szCs w:val="24"/>
          <w:lang w:val="en-US"/>
        </w:rPr>
      </w:pPr>
      <w:r>
        <w:rPr>
          <w:rFonts w:hint="default"/>
          <w:sz w:val="24"/>
          <w:szCs w:val="24"/>
          <w:lang w:val="en-US"/>
        </w:rPr>
        <w:drawing>
          <wp:inline distT="0" distB="0" distL="114300" distR="114300">
            <wp:extent cx="5941695" cy="4118610"/>
            <wp:effectExtent l="0" t="0" r="1905" b="8890"/>
            <wp:docPr id="54" name="Picture 54" descr="SIINQ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SIINQEE"/>
                    <pic:cNvPicPr>
                      <a:picLocks noChangeAspect="1"/>
                    </pic:cNvPicPr>
                  </pic:nvPicPr>
                  <pic:blipFill>
                    <a:blip r:embed="rId13"/>
                    <a:stretch>
                      <a:fillRect/>
                    </a:stretch>
                  </pic:blipFill>
                  <pic:spPr>
                    <a:xfrm>
                      <a:off x="0" y="0"/>
                      <a:ext cx="5941695" cy="4118610"/>
                    </a:xfrm>
                    <a:prstGeom prst="rect">
                      <a:avLst/>
                    </a:prstGeom>
                  </pic:spPr>
                </pic:pic>
              </a:graphicData>
            </a:graphic>
          </wp:inline>
        </w:drawing>
      </w:r>
    </w:p>
    <w:p w14:paraId="3A494012">
      <w:pPr>
        <w:pStyle w:val="11"/>
        <w:spacing w:line="360" w:lineRule="auto"/>
        <w:jc w:val="center"/>
        <w:rPr>
          <w:rFonts w:ascii="Times New Roman" w:hAnsi="Times New Roman" w:cs="Times New Roman"/>
          <w:sz w:val="24"/>
          <w:szCs w:val="24"/>
        </w:rPr>
      </w:pPr>
      <w:bookmarkStart w:id="207" w:name="_Toc174585912"/>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bookmarkStart w:id="208" w:name="_Toc3438"/>
      <w:bookmarkStart w:id="209" w:name="_Toc1766"/>
      <w:bookmarkStart w:id="210" w:name="_Toc163"/>
      <w:bookmarkStart w:id="211" w:name="_Toc28116"/>
      <w:r>
        <w:rPr>
          <w:rFonts w:ascii="Times New Roman" w:hAnsi="Times New Roman" w:cs="Times New Roman"/>
          <w:sz w:val="24"/>
          <w:szCs w:val="24"/>
        </w:rPr>
        <w:t>:structure</w:t>
      </w:r>
      <w:bookmarkEnd w:id="207"/>
      <w:sdt>
        <w:sdtPr>
          <w:rPr>
            <w:rFonts w:ascii="Times New Roman" w:hAnsi="Times New Roman" w:cs="Times New Roman"/>
            <w:sz w:val="24"/>
            <w:szCs w:val="24"/>
          </w:rPr>
          <w:id w:val="1007476788"/>
        </w:sdtPr>
        <w:sdtEndPr>
          <w:rPr>
            <w:rFonts w:ascii="Times New Roman" w:hAnsi="Times New Roman" w:cs="Times New Roman"/>
            <w:sz w:val="24"/>
            <w:szCs w:val="24"/>
          </w:rPr>
        </w:sdtEndPr>
        <w:sdtContent/>
      </w:sdt>
      <w:bookmarkEnd w:id="208"/>
      <w:bookmarkEnd w:id="209"/>
      <w:bookmarkEnd w:id="210"/>
      <w:bookmarkEnd w:id="211"/>
    </w:p>
    <w:p w14:paraId="12EAC723">
      <w:pPr>
        <w:rPr>
          <w:rFonts w:hint="default" w:ascii="Times New Roman" w:hAnsi="Times New Roman" w:cs="Times New Roman"/>
          <w:color w:val="auto"/>
          <w:sz w:val="24"/>
          <w:szCs w:val="24"/>
        </w:rPr>
      </w:pPr>
    </w:p>
    <w:p w14:paraId="17D722D8">
      <w:pPr>
        <w:pStyle w:val="11"/>
        <w:rPr>
          <w:rFonts w:hint="default" w:ascii="Times New Roman" w:hAnsi="Times New Roman" w:cs="Times New Roman"/>
          <w:color w:val="auto"/>
          <w:sz w:val="24"/>
          <w:szCs w:val="24"/>
        </w:rPr>
        <w:sectPr>
          <w:footerReference r:id="rId8" w:type="default"/>
          <w:pgSz w:w="12240" w:h="15840"/>
          <w:pgMar w:top="1440" w:right="1440" w:bottom="1440" w:left="1440" w:header="720" w:footer="720" w:gutter="0"/>
          <w:pgNumType w:fmt="decimal" w:start="1"/>
          <w:cols w:space="720" w:num="1"/>
          <w:docGrid w:linePitch="360" w:charSpace="0"/>
        </w:sectPr>
      </w:pPr>
      <w:bookmarkStart w:id="212" w:name="_Toc18033"/>
      <w:bookmarkEnd w:id="212"/>
    </w:p>
    <w:p w14:paraId="45800E61">
      <w:pPr>
        <w:pStyle w:val="2"/>
        <w:bidi w:val="0"/>
        <w:jc w:val="center"/>
      </w:pPr>
      <w:bookmarkStart w:id="213" w:name="_Toc23526"/>
      <w:bookmarkStart w:id="214" w:name="_Toc175871293"/>
      <w:bookmarkStart w:id="215" w:name="_Toc19705"/>
      <w:bookmarkStart w:id="216" w:name="_Toc248"/>
      <w:bookmarkStart w:id="217" w:name="_Toc19353"/>
      <w:bookmarkStart w:id="218" w:name="_Toc10128"/>
      <w:bookmarkStart w:id="219" w:name="_Toc10346"/>
      <w:bookmarkStart w:id="220" w:name="_Toc15374"/>
      <w:bookmarkStart w:id="221" w:name="_Toc19959"/>
      <w:bookmarkStart w:id="222" w:name="_Toc17282"/>
      <w:bookmarkStart w:id="223" w:name="_Toc22337"/>
      <w:r>
        <w:t>CHAPTER TWO</w:t>
      </w:r>
      <w:bookmarkEnd w:id="213"/>
      <w:bookmarkEnd w:id="214"/>
      <w:bookmarkEnd w:id="215"/>
      <w:bookmarkEnd w:id="216"/>
      <w:bookmarkEnd w:id="217"/>
      <w:bookmarkEnd w:id="218"/>
      <w:bookmarkEnd w:id="219"/>
      <w:bookmarkEnd w:id="220"/>
      <w:bookmarkEnd w:id="221"/>
      <w:bookmarkEnd w:id="222"/>
      <w:bookmarkEnd w:id="223"/>
    </w:p>
    <w:p w14:paraId="4592EDBB">
      <w:pPr>
        <w:pStyle w:val="2"/>
        <w:numPr>
          <w:ilvl w:val="0"/>
          <w:numId w:val="4"/>
        </w:numPr>
        <w:spacing w:line="360" w:lineRule="auto"/>
        <w:ind w:leftChars="0"/>
        <w:jc w:val="center"/>
        <w:rPr>
          <w:rFonts w:ascii="Times New Roman" w:hAnsi="Times New Roman" w:cs="Times New Roman"/>
          <w:b/>
          <w:bCs/>
          <w:sz w:val="28"/>
          <w:szCs w:val="28"/>
        </w:rPr>
      </w:pPr>
      <w:bookmarkStart w:id="224" w:name="_Toc24634"/>
      <w:bookmarkStart w:id="225" w:name="_Toc28209"/>
      <w:bookmarkStart w:id="226" w:name="_Toc28657"/>
      <w:bookmarkStart w:id="227" w:name="_Toc18454"/>
      <w:bookmarkStart w:id="228" w:name="_Toc26835"/>
      <w:bookmarkStart w:id="229" w:name="_Toc23599"/>
      <w:bookmarkStart w:id="230" w:name="_Toc7854"/>
      <w:bookmarkStart w:id="231" w:name="_Toc5695"/>
      <w:bookmarkStart w:id="232" w:name="_Toc175871294"/>
      <w:bookmarkStart w:id="233" w:name="_Toc26222"/>
      <w:bookmarkStart w:id="234" w:name="_Toc3651"/>
      <w:bookmarkStart w:id="235" w:name="_Toc23795"/>
      <w:bookmarkStart w:id="236" w:name="_Toc16045"/>
      <w:bookmarkStart w:id="237" w:name="_Toc14508"/>
      <w:bookmarkStart w:id="238" w:name="_Toc17180"/>
      <w:r>
        <w:rPr>
          <w:rFonts w:hint="default" w:ascii="Times New Roman" w:hAnsi="Times New Roman" w:cs="Times New Roman"/>
          <w:b/>
          <w:bCs/>
          <w:color w:val="auto"/>
          <w:sz w:val="28"/>
          <w:szCs w:val="28"/>
          <w:lang w:val="en-US"/>
        </w:rPr>
        <w:t xml:space="preserve">OVERALL </w:t>
      </w:r>
      <w:r>
        <w:rPr>
          <w:rFonts w:ascii="Times New Roman" w:hAnsi="Times New Roman" w:cs="Times New Roman"/>
          <w:b/>
          <w:bCs/>
          <w:color w:val="auto"/>
          <w:sz w:val="28"/>
          <w:szCs w:val="28"/>
        </w:rPr>
        <w:t>INTERNSHIP</w:t>
      </w:r>
      <w:r>
        <w:rPr>
          <w:rFonts w:ascii="Times New Roman" w:hAnsi="Times New Roman" w:cs="Times New Roman"/>
          <w:b/>
          <w:bCs/>
          <w:color w:val="auto"/>
          <w:spacing w:val="-6"/>
          <w:sz w:val="28"/>
          <w:szCs w:val="28"/>
        </w:rPr>
        <w:t xml:space="preserve"> </w:t>
      </w:r>
      <w:r>
        <w:rPr>
          <w:rFonts w:ascii="Times New Roman" w:hAnsi="Times New Roman" w:cs="Times New Roman"/>
          <w:b/>
          <w:bCs/>
          <w:color w:val="auto"/>
          <w:sz w:val="28"/>
          <w:szCs w:val="28"/>
        </w:rPr>
        <w:t>EXPERIENCE</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14:paraId="486ECAA7">
      <w:pPr>
        <w:pStyle w:val="10"/>
        <w:spacing w:before="103" w:line="360" w:lineRule="auto"/>
        <w:ind w:right="645"/>
        <w:jc w:val="both"/>
      </w:pPr>
      <w:r>
        <w:t>As</w:t>
      </w:r>
      <w:r>
        <w:rPr>
          <w:spacing w:val="1"/>
        </w:rPr>
        <w:t xml:space="preserve"> </w:t>
      </w:r>
      <w:r>
        <w:t>per</w:t>
      </w:r>
      <w:r>
        <w:rPr>
          <w:spacing w:val="1"/>
        </w:rPr>
        <w:t xml:space="preserve"> </w:t>
      </w:r>
      <w:r>
        <w:t>the</w:t>
      </w:r>
      <w:r>
        <w:rPr>
          <w:spacing w:val="1"/>
        </w:rPr>
        <w:t xml:space="preserve"> </w:t>
      </w:r>
      <w:r>
        <w:t>chance</w:t>
      </w:r>
      <w:r>
        <w:rPr>
          <w:spacing w:val="1"/>
        </w:rPr>
        <w:t xml:space="preserve"> </w:t>
      </w:r>
      <w:r>
        <w:t>that</w:t>
      </w:r>
      <w:r>
        <w:rPr>
          <w:spacing w:val="1"/>
        </w:rPr>
        <w:t xml:space="preserve"> </w:t>
      </w:r>
      <w:r>
        <w:t>opened</w:t>
      </w:r>
      <w:r>
        <w:rPr>
          <w:spacing w:val="1"/>
        </w:rPr>
        <w:t xml:space="preserve"> </w:t>
      </w:r>
      <w:r>
        <w:t>by the</w:t>
      </w:r>
      <w:r>
        <w:rPr>
          <w:spacing w:val="1"/>
        </w:rPr>
        <w:t xml:space="preserve"> </w:t>
      </w:r>
      <w:r>
        <w:t>institute</w:t>
      </w:r>
      <w:r>
        <w:rPr>
          <w:spacing w:val="1"/>
        </w:rPr>
        <w:t xml:space="preserve"> </w:t>
      </w:r>
      <w:r>
        <w:t>for</w:t>
      </w:r>
      <w:r>
        <w:rPr>
          <w:spacing w:val="1"/>
        </w:rPr>
        <w:t xml:space="preserve"> </w:t>
      </w:r>
      <w:r>
        <w:t>the</w:t>
      </w:r>
      <w:r>
        <w:rPr>
          <w:spacing w:val="1"/>
        </w:rPr>
        <w:t xml:space="preserve"> </w:t>
      </w:r>
      <w:r>
        <w:t>students</w:t>
      </w:r>
      <w:r>
        <w:rPr>
          <w:spacing w:val="1"/>
        </w:rPr>
        <w:t xml:space="preserve"> </w:t>
      </w:r>
      <w:r>
        <w:t>to</w:t>
      </w:r>
      <w:r>
        <w:rPr>
          <w:spacing w:val="1"/>
        </w:rPr>
        <w:t xml:space="preserve"> </w:t>
      </w:r>
      <w:r>
        <w:t>consume</w:t>
      </w:r>
      <w:r>
        <w:rPr>
          <w:spacing w:val="1"/>
        </w:rPr>
        <w:t xml:space="preserve"> </w:t>
      </w:r>
      <w:r>
        <w:t>a</w:t>
      </w:r>
      <w:r>
        <w:rPr>
          <w:spacing w:val="1"/>
        </w:rPr>
        <w:t xml:space="preserve"> </w:t>
      </w:r>
      <w:r>
        <w:t>practical</w:t>
      </w:r>
      <w:r>
        <w:rPr>
          <w:spacing w:val="1"/>
        </w:rPr>
        <w:t xml:space="preserve"> </w:t>
      </w:r>
      <w:r>
        <w:t xml:space="preserve">knowledge, </w:t>
      </w:r>
      <w:r>
        <w:rPr>
          <w:rFonts w:hint="default"/>
          <w:lang w:val="en-US"/>
        </w:rPr>
        <w:t>we</w:t>
      </w:r>
      <w:r>
        <w:t xml:space="preserve"> started to communicate with </w:t>
      </w:r>
      <w:r>
        <w:rPr>
          <w:rFonts w:hint="default"/>
          <w:lang w:val="en-US"/>
        </w:rPr>
        <w:t>organization</w:t>
      </w:r>
      <w:r>
        <w:t xml:space="preserve"> that might help </w:t>
      </w:r>
      <w:r>
        <w:rPr>
          <w:rFonts w:hint="default"/>
          <w:lang w:val="en-US"/>
        </w:rPr>
        <w:t xml:space="preserve">us </w:t>
      </w:r>
      <w:r>
        <w:t xml:space="preserve">to develop </w:t>
      </w:r>
      <w:r>
        <w:rPr>
          <w:rFonts w:hint="default"/>
          <w:lang w:val="en-US"/>
        </w:rPr>
        <w:t xml:space="preserve">our </w:t>
      </w:r>
      <w:r>
        <w:t>theoretical knowledge to the practical world and</w:t>
      </w:r>
      <w:r>
        <w:rPr>
          <w:spacing w:val="1"/>
        </w:rPr>
        <w:t xml:space="preserve"> </w:t>
      </w:r>
      <w:r>
        <w:rPr>
          <w:rFonts w:hint="default"/>
          <w:lang w:val="en-US"/>
        </w:rPr>
        <w:t xml:space="preserve">we </w:t>
      </w:r>
      <w:r>
        <w:t xml:space="preserve">submitted </w:t>
      </w:r>
      <w:r>
        <w:rPr>
          <w:rFonts w:hint="default"/>
          <w:lang w:val="en-US"/>
        </w:rPr>
        <w:t xml:space="preserve">our </w:t>
      </w:r>
      <w:r>
        <w:t xml:space="preserve">request to </w:t>
      </w:r>
      <w:r>
        <w:rPr>
          <w:rFonts w:hint="default"/>
          <w:lang w:val="en-US"/>
        </w:rPr>
        <w:t xml:space="preserve">Siinqee Bank, </w:t>
      </w:r>
      <w:r>
        <w:t>South West Shewa DISTRICT.</w:t>
      </w:r>
      <w:r>
        <w:rPr>
          <w:spacing w:val="28"/>
        </w:rPr>
        <w:t xml:space="preserve"> </w:t>
      </w:r>
      <w:r>
        <w:t>They</w:t>
      </w:r>
      <w:r>
        <w:rPr>
          <w:spacing w:val="23"/>
        </w:rPr>
        <w:t xml:space="preserve"> </w:t>
      </w:r>
      <w:r>
        <w:t>were</w:t>
      </w:r>
      <w:r>
        <w:rPr>
          <w:spacing w:val="27"/>
        </w:rPr>
        <w:t xml:space="preserve"> </w:t>
      </w:r>
      <w:r>
        <w:t>happy</w:t>
      </w:r>
      <w:r>
        <w:rPr>
          <w:spacing w:val="23"/>
        </w:rPr>
        <w:t xml:space="preserve"> </w:t>
      </w:r>
      <w:r>
        <w:t>to</w:t>
      </w:r>
      <w:r>
        <w:rPr>
          <w:spacing w:val="31"/>
        </w:rPr>
        <w:t xml:space="preserve"> </w:t>
      </w:r>
      <w:r>
        <w:t>accept</w:t>
      </w:r>
      <w:r>
        <w:rPr>
          <w:spacing w:val="29"/>
        </w:rPr>
        <w:t xml:space="preserve"> </w:t>
      </w:r>
      <w:r>
        <w:rPr>
          <w:rFonts w:hint="default"/>
          <w:lang w:val="en-US"/>
        </w:rPr>
        <w:t xml:space="preserve">our </w:t>
      </w:r>
      <w:r>
        <w:t>request</w:t>
      </w:r>
      <w:r>
        <w:rPr>
          <w:spacing w:val="29"/>
        </w:rPr>
        <w:t xml:space="preserve"> </w:t>
      </w:r>
      <w:r>
        <w:t>and</w:t>
      </w:r>
      <w:r>
        <w:rPr>
          <w:spacing w:val="28"/>
        </w:rPr>
        <w:t xml:space="preserve"> </w:t>
      </w:r>
      <w:r>
        <w:t>assign</w:t>
      </w:r>
      <w:r>
        <w:rPr>
          <w:spacing w:val="28"/>
        </w:rPr>
        <w:t xml:space="preserve"> </w:t>
      </w:r>
      <w:r>
        <w:rPr>
          <w:rFonts w:hint="default"/>
          <w:lang w:val="en-US"/>
        </w:rPr>
        <w:t xml:space="preserve">us as internee </w:t>
      </w:r>
      <w:r>
        <w:t>to</w:t>
      </w:r>
      <w:r>
        <w:rPr>
          <w:spacing w:val="29"/>
        </w:rPr>
        <w:t xml:space="preserve"> </w:t>
      </w:r>
      <w:r>
        <w:t>one</w:t>
      </w:r>
      <w:r>
        <w:rPr>
          <w:spacing w:val="27"/>
        </w:rPr>
        <w:t xml:space="preserve"> </w:t>
      </w:r>
      <w:r>
        <w:t xml:space="preserve">of their </w:t>
      </w:r>
      <w:r>
        <w:rPr>
          <w:rFonts w:hint="default"/>
          <w:lang w:val="en-US"/>
        </w:rPr>
        <w:t>branch, Tulu Bolo</w:t>
      </w:r>
      <w:r>
        <w:t xml:space="preserve">. they gave </w:t>
      </w:r>
      <w:r>
        <w:rPr>
          <w:rFonts w:hint="default"/>
          <w:lang w:val="en-US"/>
        </w:rPr>
        <w:t xml:space="preserve">us </w:t>
      </w:r>
      <w:r>
        <w:t xml:space="preserve">an </w:t>
      </w:r>
      <w:r>
        <w:rPr>
          <w:rFonts w:hint="default"/>
          <w:lang w:val="en-US"/>
        </w:rPr>
        <w:t>opportunity</w:t>
      </w:r>
      <w:r>
        <w:t xml:space="preserve"> stating that </w:t>
      </w:r>
      <w:r>
        <w:rPr>
          <w:rFonts w:hint="default"/>
          <w:lang w:val="en-US"/>
        </w:rPr>
        <w:t xml:space="preserve">we </w:t>
      </w:r>
      <w:r>
        <w:t>can train in their</w:t>
      </w:r>
      <w:r>
        <w:rPr>
          <w:spacing w:val="1"/>
        </w:rPr>
        <w:t xml:space="preserve"> </w:t>
      </w:r>
      <w:r>
        <w:rPr>
          <w:rFonts w:hint="default"/>
          <w:lang w:val="en-US"/>
        </w:rPr>
        <w:t xml:space="preserve">organization </w:t>
      </w:r>
      <w:r>
        <w:t>for</w:t>
      </w:r>
      <w:r>
        <w:rPr>
          <w:spacing w:val="-1"/>
        </w:rPr>
        <w:t xml:space="preserve"> </w:t>
      </w:r>
      <w:r>
        <w:t>the 1 months.</w:t>
      </w:r>
    </w:p>
    <w:p w14:paraId="1EF3F30B">
      <w:pPr>
        <w:pStyle w:val="10"/>
        <w:spacing w:before="103" w:line="360" w:lineRule="auto"/>
        <w:ind w:right="645"/>
        <w:jc w:val="both"/>
      </w:pPr>
      <w:r>
        <w:t xml:space="preserve">At </w:t>
      </w:r>
      <w:r>
        <w:rPr>
          <w:rFonts w:hint="default"/>
          <w:lang w:val="en-US"/>
        </w:rPr>
        <w:t xml:space="preserve">our </w:t>
      </w:r>
      <w:r>
        <w:t>first day of</w:t>
      </w:r>
      <w:r>
        <w:rPr>
          <w:spacing w:val="61"/>
        </w:rPr>
        <w:t xml:space="preserve"> </w:t>
      </w:r>
      <w:r>
        <w:t xml:space="preserve">internship, </w:t>
      </w:r>
      <w:r>
        <w:rPr>
          <w:rFonts w:hint="default"/>
          <w:lang w:val="en-US"/>
        </w:rPr>
        <w:t xml:space="preserve">we </w:t>
      </w:r>
      <w:r>
        <w:t xml:space="preserve">visited the office and introducing </w:t>
      </w:r>
      <w:r>
        <w:rPr>
          <w:rFonts w:hint="default"/>
          <w:lang w:val="en-US"/>
        </w:rPr>
        <w:t>s</w:t>
      </w:r>
      <w:r>
        <w:t>taff members   they</w:t>
      </w:r>
      <w:r>
        <w:rPr>
          <w:spacing w:val="1"/>
        </w:rPr>
        <w:t xml:space="preserve"> </w:t>
      </w:r>
      <w:r>
        <w:t>explain</w:t>
      </w:r>
      <w:r>
        <w:rPr>
          <w:spacing w:val="-1"/>
        </w:rPr>
        <w:t xml:space="preserve"> </w:t>
      </w:r>
      <w:r>
        <w:t>the rule</w:t>
      </w:r>
      <w:r>
        <w:rPr>
          <w:spacing w:val="-1"/>
        </w:rPr>
        <w:t xml:space="preserve"> </w:t>
      </w:r>
      <w:r>
        <w:t>and regulation of</w:t>
      </w:r>
      <w:r>
        <w:rPr>
          <w:spacing w:val="-1"/>
        </w:rPr>
        <w:t xml:space="preserve"> </w:t>
      </w:r>
      <w:r>
        <w:t>the office</w:t>
      </w:r>
      <w:r>
        <w:rPr>
          <w:spacing w:val="-2"/>
        </w:rPr>
        <w:t xml:space="preserve"> </w:t>
      </w:r>
      <w:r>
        <w:t>and</w:t>
      </w:r>
      <w:r>
        <w:rPr>
          <w:spacing w:val="2"/>
        </w:rPr>
        <w:t xml:space="preserve"> </w:t>
      </w:r>
      <w:r>
        <w:t>give</w:t>
      </w:r>
      <w:r>
        <w:rPr>
          <w:spacing w:val="-2"/>
        </w:rPr>
        <w:t xml:space="preserve"> </w:t>
      </w:r>
      <w:r>
        <w:rPr>
          <w:rFonts w:hint="default"/>
          <w:lang w:val="en-US"/>
        </w:rPr>
        <w:t xml:space="preserve">us </w:t>
      </w:r>
      <w:r>
        <w:t>some</w:t>
      </w:r>
      <w:r>
        <w:rPr>
          <w:spacing w:val="-1"/>
        </w:rPr>
        <w:t xml:space="preserve"> </w:t>
      </w:r>
      <w:r>
        <w:t>orientation</w:t>
      </w:r>
      <w:r>
        <w:rPr>
          <w:spacing w:val="-1"/>
        </w:rPr>
        <w:t xml:space="preserve"> </w:t>
      </w:r>
      <w:r>
        <w:t>about work.</w:t>
      </w:r>
    </w:p>
    <w:p w14:paraId="1E40675C">
      <w:pPr>
        <w:pStyle w:val="3"/>
        <w:bidi w:val="0"/>
        <w:jc w:val="left"/>
        <w:rPr>
          <w:b/>
          <w:bCs/>
          <w:color w:val="auto"/>
        </w:rPr>
      </w:pPr>
      <w:bookmarkStart w:id="239" w:name="_Toc175871295"/>
      <w:bookmarkStart w:id="240" w:name="_Toc13528"/>
      <w:bookmarkStart w:id="241" w:name="_Toc32242"/>
      <w:bookmarkStart w:id="242" w:name="_Toc27531"/>
      <w:bookmarkStart w:id="243" w:name="_Toc27717"/>
      <w:bookmarkStart w:id="244" w:name="_Toc1809"/>
      <w:bookmarkStart w:id="245" w:name="_Toc3653"/>
      <w:bookmarkStart w:id="246" w:name="_Toc2701"/>
      <w:bookmarkStart w:id="247" w:name="_Toc12093"/>
      <w:bookmarkStart w:id="248" w:name="_Toc21424"/>
      <w:bookmarkStart w:id="249" w:name="_Toc18639"/>
      <w:bookmarkStart w:id="250" w:name="_Toc28002"/>
      <w:bookmarkStart w:id="251" w:name="_Toc2802"/>
      <w:bookmarkStart w:id="252" w:name="_Toc26082"/>
      <w:bookmarkStart w:id="253" w:name="_Toc32077"/>
      <w:r>
        <w:rPr>
          <w:b/>
          <w:bCs/>
          <w:color w:val="auto"/>
        </w:rPr>
        <w:t>2.1 Work tasks</w:t>
      </w:r>
      <w:r>
        <w:rPr>
          <w:rFonts w:hint="default"/>
          <w:b/>
          <w:bCs/>
          <w:color w:val="auto"/>
          <w:lang w:val="en-US"/>
        </w:rPr>
        <w:t xml:space="preserve"> we</w:t>
      </w:r>
      <w:r>
        <w:rPr>
          <w:b/>
          <w:bCs/>
          <w:color w:val="auto"/>
        </w:rPr>
        <w:t xml:space="preserve"> have been executing</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6970B20C">
      <w:pPr>
        <w:pStyle w:val="10"/>
        <w:spacing w:before="45" w:line="360" w:lineRule="auto"/>
        <w:ind w:left="260" w:right="633"/>
        <w:jc w:val="both"/>
      </w:pPr>
      <w:r>
        <w:rPr>
          <w:rFonts w:hint="default"/>
          <w:lang w:val="en-US"/>
        </w:rPr>
        <w:t>We</w:t>
      </w:r>
      <w:r>
        <w:t xml:space="preserve"> </w:t>
      </w:r>
      <w:r>
        <w:rPr>
          <w:rFonts w:hint="default"/>
          <w:lang w:val="en-US"/>
        </w:rPr>
        <w:t xml:space="preserve">were </w:t>
      </w:r>
      <w:r>
        <w:t>train</w:t>
      </w:r>
      <w:r>
        <w:rPr>
          <w:rFonts w:hint="default"/>
          <w:lang w:val="en-US"/>
        </w:rPr>
        <w:t>ed</w:t>
      </w:r>
      <w:r>
        <w:t xml:space="preserve"> </w:t>
      </w:r>
      <w:r>
        <w:rPr>
          <w:rFonts w:hint="default"/>
          <w:lang w:val="en-US"/>
        </w:rPr>
        <w:t>at south west Shewa</w:t>
      </w:r>
      <w:r>
        <w:t xml:space="preserve"> district</w:t>
      </w:r>
      <w:r>
        <w:rPr>
          <w:rFonts w:hint="default"/>
          <w:lang w:val="en-US"/>
        </w:rPr>
        <w:t xml:space="preserve"> Tulu Bolo branch and since the stakeholders</w:t>
      </w:r>
      <w:r>
        <w:t xml:space="preserve"> support </w:t>
      </w:r>
      <w:r>
        <w:rPr>
          <w:rFonts w:hint="default"/>
          <w:lang w:val="en-US"/>
        </w:rPr>
        <w:t xml:space="preserve">us and we </w:t>
      </w:r>
      <w:r>
        <w:t>was doing a tasks like network installation</w:t>
      </w:r>
      <w:r>
        <w:rPr>
          <w:rFonts w:hint="default"/>
          <w:lang w:val="en-US"/>
        </w:rPr>
        <w:t xml:space="preserve"> of</w:t>
      </w:r>
      <w:r>
        <w:t xml:space="preserve"> network devices like router, switch, Cabling &amp; Connectivity tools and </w:t>
      </w:r>
      <w:r>
        <w:rPr>
          <w:rFonts w:hint="default"/>
          <w:lang w:val="en-US"/>
        </w:rPr>
        <w:t xml:space="preserve">we </w:t>
      </w:r>
      <w:r>
        <w:t>also</w:t>
      </w:r>
      <w:r>
        <w:rPr>
          <w:spacing w:val="1"/>
        </w:rPr>
        <w:t xml:space="preserve"> </w:t>
      </w:r>
      <w:r>
        <w:t>visit</w:t>
      </w:r>
      <w:r>
        <w:rPr>
          <w:rFonts w:hint="default"/>
          <w:lang w:val="en-US"/>
        </w:rPr>
        <w:t>ed</w:t>
      </w:r>
      <w:r>
        <w:rPr>
          <w:spacing w:val="1"/>
        </w:rPr>
        <w:t xml:space="preserve"> </w:t>
      </w:r>
      <w:r>
        <w:t>branches.</w:t>
      </w:r>
      <w:r>
        <w:rPr>
          <w:spacing w:val="1"/>
        </w:rPr>
        <w:t xml:space="preserve"> </w:t>
      </w:r>
      <w:r>
        <w:t xml:space="preserve">As </w:t>
      </w:r>
      <w:r>
        <w:rPr>
          <w:rFonts w:hint="default"/>
          <w:lang w:val="en-US"/>
        </w:rPr>
        <w:t xml:space="preserve">we </w:t>
      </w:r>
      <w:r>
        <w:t>started to practice more and more it became familiar.</w:t>
      </w:r>
    </w:p>
    <w:p w14:paraId="26C2AA83">
      <w:pPr>
        <w:pStyle w:val="10"/>
        <w:spacing w:before="45" w:line="360" w:lineRule="auto"/>
        <w:ind w:left="260" w:right="633"/>
        <w:jc w:val="both"/>
      </w:pPr>
      <w:r>
        <w:t xml:space="preserve">This document outlines </w:t>
      </w:r>
      <w:r>
        <w:rPr>
          <w:rFonts w:hint="default"/>
          <w:lang w:val="en-US"/>
        </w:rPr>
        <w:t>a</w:t>
      </w:r>
      <w:r>
        <w:t xml:space="preserve"> </w:t>
      </w:r>
      <w:r>
        <w:rPr>
          <w:rFonts w:hint="default"/>
          <w:lang w:val="en-US"/>
        </w:rPr>
        <w:t>4</w:t>
      </w:r>
      <w:r>
        <w:t>-week internship program focused on Network Installation, designed to provide practical experience and skill development in a professional setting.</w:t>
      </w:r>
    </w:p>
    <w:p w14:paraId="54889A58">
      <w:pPr>
        <w:pStyle w:val="10"/>
        <w:spacing w:before="45" w:line="360" w:lineRule="auto"/>
        <w:ind w:left="260" w:right="633"/>
        <w:jc w:val="both"/>
        <w:rPr>
          <w:b/>
          <w:bCs/>
        </w:rPr>
      </w:pPr>
      <w:r>
        <w:rPr>
          <w:b/>
          <w:bCs/>
          <w:i/>
          <w:iCs/>
        </w:rPr>
        <w:t>Week 1: Introduction &amp; Orientation</w:t>
      </w:r>
    </w:p>
    <w:p w14:paraId="12055680">
      <w:pPr>
        <w:pStyle w:val="10"/>
        <w:numPr>
          <w:ilvl w:val="0"/>
          <w:numId w:val="5"/>
        </w:numPr>
        <w:spacing w:before="45" w:line="360" w:lineRule="auto"/>
        <w:ind w:left="840" w:leftChars="0" w:right="633" w:hanging="420" w:firstLineChars="0"/>
        <w:jc w:val="both"/>
      </w:pPr>
      <w:r>
        <w:t>Company Introduction, Safety Procedures and Meet the Team.</w:t>
      </w:r>
    </w:p>
    <w:p w14:paraId="4A8ADABC">
      <w:pPr>
        <w:pStyle w:val="10"/>
        <w:numPr>
          <w:ilvl w:val="0"/>
          <w:numId w:val="5"/>
        </w:numPr>
        <w:spacing w:before="45" w:line="360" w:lineRule="auto"/>
        <w:ind w:left="840" w:leftChars="0" w:right="633" w:hanging="420" w:firstLineChars="0"/>
        <w:jc w:val="both"/>
      </w:pPr>
      <w:r>
        <w:t>Review of Basic Networking Concepts (Local Area Network, Wide Area Network, TCP/Internet Protocol).</w:t>
      </w:r>
    </w:p>
    <w:p w14:paraId="0BF313DD">
      <w:pPr>
        <w:pStyle w:val="10"/>
        <w:numPr>
          <w:ilvl w:val="0"/>
          <w:numId w:val="5"/>
        </w:numPr>
        <w:spacing w:before="45" w:line="360" w:lineRule="auto"/>
        <w:ind w:left="840" w:leftChars="0" w:right="633" w:hanging="420" w:firstLineChars="0"/>
        <w:jc w:val="both"/>
      </w:pPr>
      <w:r>
        <w:t>Introduction to Network Devices (Hubs, Switches, Routers, Network interface Card)</w:t>
      </w:r>
    </w:p>
    <w:p w14:paraId="5AE9DC5E">
      <w:pPr>
        <w:pStyle w:val="10"/>
        <w:spacing w:before="45" w:line="360" w:lineRule="auto"/>
        <w:ind w:left="260" w:right="633"/>
        <w:jc w:val="both"/>
      </w:pPr>
      <w:r>
        <w:rPr>
          <w:b/>
          <w:bCs/>
          <w:i/>
          <w:iCs/>
        </w:rPr>
        <w:t>Week 2: Network Cabling</w:t>
      </w:r>
      <w:r>
        <w:rPr>
          <w:rFonts w:hint="default"/>
          <w:b/>
          <w:bCs/>
          <w:i/>
          <w:iCs/>
          <w:lang w:val="en-US"/>
        </w:rPr>
        <w:t xml:space="preserve">, </w:t>
      </w:r>
      <w:r>
        <w:rPr>
          <w:b/>
          <w:bCs/>
          <w:i/>
          <w:iCs/>
        </w:rPr>
        <w:t>Connectivity</w:t>
      </w:r>
      <w:r>
        <w:rPr>
          <w:rFonts w:hint="default"/>
          <w:b/>
          <w:bCs/>
          <w:i/>
          <w:iCs/>
          <w:lang w:val="en-US"/>
        </w:rPr>
        <w:t xml:space="preserve"> , </w:t>
      </w:r>
      <w:r>
        <w:rPr>
          <w:b/>
          <w:bCs/>
          <w:i/>
          <w:iCs/>
        </w:rPr>
        <w:t>Network Devices &amp; Installation</w:t>
      </w:r>
    </w:p>
    <w:p w14:paraId="374CD9C2">
      <w:pPr>
        <w:pStyle w:val="10"/>
        <w:numPr>
          <w:ilvl w:val="0"/>
          <w:numId w:val="5"/>
        </w:numPr>
        <w:spacing w:before="45" w:line="360" w:lineRule="auto"/>
        <w:ind w:left="840" w:leftChars="0" w:right="633" w:hanging="420" w:firstLineChars="0"/>
        <w:jc w:val="both"/>
      </w:pPr>
      <w:r>
        <w:t>Introduction to Different Cable Types (Unshielded</w:t>
      </w:r>
      <w:r>
        <w:rPr>
          <w:spacing w:val="-2"/>
        </w:rPr>
        <w:t xml:space="preserve"> </w:t>
      </w:r>
      <w:r>
        <w:t>twisted</w:t>
      </w:r>
      <w:r>
        <w:rPr>
          <w:spacing w:val="-1"/>
        </w:rPr>
        <w:t xml:space="preserve"> </w:t>
      </w:r>
      <w:r>
        <w:t>pair, shielded</w:t>
      </w:r>
      <w:r>
        <w:rPr>
          <w:spacing w:val="-2"/>
        </w:rPr>
        <w:t xml:space="preserve"> </w:t>
      </w:r>
      <w:r>
        <w:t>twisted</w:t>
      </w:r>
      <w:r>
        <w:rPr>
          <w:spacing w:val="-1"/>
        </w:rPr>
        <w:t xml:space="preserve"> </w:t>
      </w:r>
      <w:r>
        <w:t>pair, Fiber Optic, Coaxial).</w:t>
      </w:r>
    </w:p>
    <w:p w14:paraId="7F5649F4">
      <w:pPr>
        <w:pStyle w:val="10"/>
        <w:numPr>
          <w:ilvl w:val="0"/>
          <w:numId w:val="5"/>
        </w:numPr>
        <w:spacing w:before="45" w:line="360" w:lineRule="auto"/>
        <w:ind w:left="840" w:leftChars="0" w:right="633" w:hanging="420" w:firstLineChars="0"/>
        <w:jc w:val="both"/>
      </w:pPr>
      <w:r>
        <w:t>Hands-on Crimping and Testing of CAT6 Cables.</w:t>
      </w:r>
    </w:p>
    <w:p w14:paraId="27C3EB61">
      <w:pPr>
        <w:pStyle w:val="10"/>
        <w:numPr>
          <w:ilvl w:val="0"/>
          <w:numId w:val="5"/>
        </w:numPr>
        <w:spacing w:before="45" w:line="360" w:lineRule="auto"/>
        <w:ind w:left="840" w:leftChars="0" w:right="633" w:hanging="420" w:firstLineChars="0"/>
        <w:jc w:val="both"/>
      </w:pPr>
      <w:r>
        <w:t>Understanding Connectors (RJ-45, RJ-11).</w:t>
      </w:r>
    </w:p>
    <w:p w14:paraId="268D0E82">
      <w:pPr>
        <w:pStyle w:val="10"/>
        <w:numPr>
          <w:ilvl w:val="0"/>
          <w:numId w:val="5"/>
        </w:numPr>
        <w:spacing w:before="45" w:line="360" w:lineRule="auto"/>
        <w:ind w:left="840" w:leftChars="0" w:right="633" w:hanging="420" w:firstLineChars="0"/>
        <w:jc w:val="both"/>
      </w:pPr>
      <w:r>
        <w:t>The process of installing the physical components of a network, including cabling and hardware.</w:t>
      </w:r>
    </w:p>
    <w:p w14:paraId="236EE24A">
      <w:pPr>
        <w:pStyle w:val="10"/>
        <w:numPr>
          <w:ilvl w:val="0"/>
          <w:numId w:val="5"/>
        </w:numPr>
        <w:spacing w:before="45" w:line="360" w:lineRule="auto"/>
        <w:ind w:left="840" w:leftChars="0" w:right="633" w:hanging="420" w:firstLineChars="0"/>
        <w:jc w:val="both"/>
      </w:pPr>
      <w:r>
        <w:t>The process of mounting network devices (like switches and routers) in server racks.</w:t>
      </w:r>
    </w:p>
    <w:p w14:paraId="18ED171E">
      <w:pPr>
        <w:pStyle w:val="10"/>
        <w:numPr>
          <w:ilvl w:val="0"/>
          <w:numId w:val="5"/>
        </w:numPr>
        <w:spacing w:before="45" w:line="360" w:lineRule="auto"/>
        <w:ind w:left="840" w:leftChars="0" w:right="633" w:hanging="420" w:firstLineChars="0"/>
        <w:jc w:val="both"/>
      </w:pPr>
      <w:r>
        <w:t xml:space="preserve"> Devices used to organize and connect incoming and outgoing network cables.</w:t>
      </w:r>
    </w:p>
    <w:p w14:paraId="293A37F9">
      <w:pPr>
        <w:pStyle w:val="10"/>
        <w:spacing w:before="45" w:line="360" w:lineRule="auto"/>
        <w:ind w:left="260" w:right="633"/>
        <w:jc w:val="both"/>
        <w:rPr>
          <w:b/>
          <w:bCs/>
        </w:rPr>
      </w:pPr>
      <w:r>
        <w:rPr>
          <w:b/>
          <w:bCs/>
          <w:i/>
          <w:iCs/>
        </w:rPr>
        <w:t xml:space="preserve">Week </w:t>
      </w:r>
      <w:r>
        <w:rPr>
          <w:rFonts w:hint="default"/>
          <w:b/>
          <w:bCs/>
          <w:i/>
          <w:iCs/>
          <w:lang w:val="en-US"/>
        </w:rPr>
        <w:t>3</w:t>
      </w:r>
      <w:r>
        <w:rPr>
          <w:b/>
          <w:bCs/>
          <w:i/>
          <w:iCs/>
        </w:rPr>
        <w:t>: Advanced Network Concepts &amp; Documentation</w:t>
      </w:r>
    </w:p>
    <w:p w14:paraId="6942A75E">
      <w:pPr>
        <w:pStyle w:val="10"/>
        <w:numPr>
          <w:ilvl w:val="0"/>
          <w:numId w:val="5"/>
        </w:numPr>
        <w:spacing w:before="45" w:line="360" w:lineRule="auto"/>
        <w:ind w:left="840" w:leftChars="0" w:right="633" w:hanging="420" w:firstLineChars="0"/>
        <w:jc w:val="both"/>
      </w:pPr>
      <w:r>
        <w:t>An assessment of the physical environment to determine the best layout for network devices and cabling.</w:t>
      </w:r>
    </w:p>
    <w:p w14:paraId="67306077">
      <w:pPr>
        <w:pStyle w:val="10"/>
        <w:numPr>
          <w:ilvl w:val="0"/>
          <w:numId w:val="5"/>
        </w:numPr>
        <w:spacing w:before="45" w:line="360" w:lineRule="auto"/>
        <w:ind w:left="840" w:leftChars="0" w:right="633" w:hanging="420" w:firstLineChars="0"/>
        <w:jc w:val="both"/>
      </w:pPr>
      <w:r>
        <w:t>A comprehensive list of tasks to be completed during the network installation process.</w:t>
      </w:r>
    </w:p>
    <w:p w14:paraId="1E2C4D32">
      <w:pPr>
        <w:pStyle w:val="10"/>
        <w:numPr>
          <w:ilvl w:val="0"/>
          <w:numId w:val="5"/>
        </w:numPr>
        <w:spacing w:before="45" w:line="360" w:lineRule="auto"/>
        <w:ind w:left="840" w:leftChars="0" w:right="633" w:hanging="420" w:firstLineChars="0"/>
        <w:jc w:val="both"/>
      </w:pPr>
      <w:r>
        <w:t>Methods to verify that the network installation meets performance standards (e.g., cable testing with a certifier).</w:t>
      </w:r>
    </w:p>
    <w:p w14:paraId="407BDD9A">
      <w:pPr>
        <w:pStyle w:val="10"/>
        <w:spacing w:before="45" w:line="360" w:lineRule="auto"/>
        <w:ind w:left="260" w:right="633"/>
        <w:jc w:val="both"/>
      </w:pPr>
      <w:r>
        <w:rPr>
          <w:b/>
          <w:bCs/>
          <w:i/>
          <w:iCs/>
        </w:rPr>
        <w:t xml:space="preserve">Week </w:t>
      </w:r>
      <w:r>
        <w:rPr>
          <w:rFonts w:hint="default"/>
          <w:b/>
          <w:bCs/>
          <w:i/>
          <w:iCs/>
          <w:lang w:val="en-US"/>
        </w:rPr>
        <w:t>4</w:t>
      </w:r>
      <w:r>
        <w:rPr>
          <w:b/>
          <w:bCs/>
          <w:i/>
          <w:iCs/>
        </w:rPr>
        <w:t>: Final Review</w:t>
      </w:r>
    </w:p>
    <w:p w14:paraId="2C82B377">
      <w:pPr>
        <w:pStyle w:val="10"/>
        <w:numPr>
          <w:ilvl w:val="0"/>
          <w:numId w:val="5"/>
        </w:numPr>
        <w:spacing w:before="45" w:line="360" w:lineRule="auto"/>
        <w:ind w:left="840" w:leftChars="0" w:right="633" w:hanging="420" w:firstLineChars="0"/>
        <w:jc w:val="both"/>
      </w:pPr>
      <w:r>
        <w:t>Review of Key Concepts Learned Throughout the Internship.</w:t>
      </w:r>
    </w:p>
    <w:p w14:paraId="223B682D">
      <w:pPr>
        <w:pStyle w:val="10"/>
        <w:numPr>
          <w:ilvl w:val="0"/>
          <w:numId w:val="5"/>
        </w:numPr>
        <w:spacing w:before="45" w:line="360" w:lineRule="auto"/>
        <w:ind w:left="840" w:leftChars="0" w:right="633" w:hanging="420" w:firstLineChars="0"/>
        <w:jc w:val="both"/>
      </w:pPr>
      <w:r>
        <w:t>Prepare Final Summarizing Projects and Learning Outcomes.</w:t>
      </w:r>
    </w:p>
    <w:p w14:paraId="13EDE9E3">
      <w:pPr>
        <w:pStyle w:val="10"/>
        <w:numPr>
          <w:ilvl w:val="0"/>
          <w:numId w:val="5"/>
        </w:numPr>
        <w:spacing w:before="45" w:line="360" w:lineRule="auto"/>
        <w:ind w:left="840" w:leftChars="0" w:right="633" w:hanging="420" w:firstLineChars="0"/>
        <w:jc w:val="both"/>
      </w:pPr>
      <w:r>
        <w:t>Feedback Session</w:t>
      </w:r>
      <w:r>
        <w:rPr>
          <w:rFonts w:hint="default"/>
          <w:lang w:val="en-US"/>
        </w:rPr>
        <w:t>.</w:t>
      </w:r>
    </w:p>
    <w:p w14:paraId="47FBE9D7">
      <w:pPr>
        <w:pStyle w:val="10"/>
        <w:numPr>
          <w:ilvl w:val="0"/>
          <w:numId w:val="0"/>
        </w:numPr>
        <w:spacing w:before="45" w:line="360" w:lineRule="auto"/>
        <w:ind w:left="420" w:leftChars="0" w:right="633" w:rightChars="0"/>
        <w:jc w:val="both"/>
      </w:pPr>
    </w:p>
    <w:p w14:paraId="3E291556">
      <w:pPr>
        <w:pStyle w:val="4"/>
        <w:numPr>
          <w:ilvl w:val="2"/>
          <w:numId w:val="4"/>
        </w:numPr>
        <w:bidi w:val="0"/>
        <w:spacing w:line="360" w:lineRule="auto"/>
        <w:ind w:leftChars="0"/>
      </w:pPr>
      <w:bookmarkStart w:id="254" w:name="_Toc29507"/>
      <w:bookmarkStart w:id="255" w:name="_Toc23280"/>
      <w:bookmarkStart w:id="256" w:name="_Toc30860"/>
      <w:bookmarkStart w:id="257" w:name="_Toc10226"/>
      <w:bookmarkStart w:id="258" w:name="_Toc12094"/>
      <w:bookmarkStart w:id="259" w:name="_Toc28428"/>
      <w:bookmarkStart w:id="260" w:name="_Toc14229"/>
      <w:bookmarkStart w:id="261" w:name="_Toc20310"/>
      <w:bookmarkStart w:id="262" w:name="_Toc21848"/>
      <w:bookmarkStart w:id="263" w:name="_Toc30727"/>
      <w:bookmarkStart w:id="264" w:name="_Toc32130"/>
      <w:bookmarkStart w:id="265" w:name="_Toc17018"/>
      <w:r>
        <w:rPr>
          <w:b/>
          <w:bCs/>
          <w:color w:val="auto"/>
        </w:rPr>
        <w:t xml:space="preserve">Overview of Tasks Completed During </w:t>
      </w:r>
      <w:r>
        <w:rPr>
          <w:rFonts w:hint="default"/>
          <w:b/>
          <w:bCs/>
          <w:color w:val="auto"/>
          <w:lang w:val="en-US"/>
        </w:rPr>
        <w:t xml:space="preserve"> our </w:t>
      </w:r>
      <w:r>
        <w:rPr>
          <w:b/>
          <w:bCs/>
          <w:color w:val="auto"/>
        </w:rPr>
        <w:t>Internship</w:t>
      </w:r>
      <w:bookmarkEnd w:id="254"/>
      <w:bookmarkEnd w:id="255"/>
      <w:bookmarkEnd w:id="256"/>
      <w:bookmarkEnd w:id="257"/>
      <w:bookmarkEnd w:id="258"/>
      <w:bookmarkEnd w:id="259"/>
      <w:bookmarkEnd w:id="260"/>
      <w:bookmarkEnd w:id="261"/>
      <w:bookmarkEnd w:id="262"/>
      <w:bookmarkEnd w:id="263"/>
      <w:bookmarkEnd w:id="264"/>
      <w:bookmarkEnd w:id="265"/>
    </w:p>
    <w:p w14:paraId="3895B4F1">
      <w:pPr>
        <w:pStyle w:val="23"/>
        <w:numPr>
          <w:ilvl w:val="0"/>
          <w:numId w:val="6"/>
        </w:numPr>
        <w:spacing w:line="360" w:lineRule="auto"/>
        <w:ind w:left="1140" w:leftChars="0"/>
        <w:rPr>
          <w:sz w:val="24"/>
          <w:szCs w:val="24"/>
        </w:rPr>
      </w:pPr>
      <w:r>
        <w:rPr>
          <w:sz w:val="24"/>
          <w:szCs w:val="24"/>
        </w:rPr>
        <w:t>Identif</w:t>
      </w:r>
      <w:r>
        <w:rPr>
          <w:rFonts w:hint="default"/>
          <w:sz w:val="24"/>
          <w:szCs w:val="24"/>
          <w:lang w:val="en-US"/>
        </w:rPr>
        <w:t>ying</w:t>
      </w:r>
      <w:r>
        <w:rPr>
          <w:sz w:val="24"/>
          <w:szCs w:val="24"/>
        </w:rPr>
        <w:t xml:space="preserve"> different categories of cables.</w:t>
      </w:r>
    </w:p>
    <w:p w14:paraId="1D5869DE">
      <w:pPr>
        <w:pStyle w:val="23"/>
        <w:numPr>
          <w:ilvl w:val="0"/>
          <w:numId w:val="6"/>
        </w:numPr>
        <w:spacing w:line="360" w:lineRule="auto"/>
        <w:ind w:left="1140" w:leftChars="0"/>
        <w:rPr>
          <w:sz w:val="24"/>
          <w:szCs w:val="24"/>
        </w:rPr>
      </w:pPr>
      <w:r>
        <w:rPr>
          <w:sz w:val="24"/>
          <w:szCs w:val="24"/>
        </w:rPr>
        <w:t>Crimp</w:t>
      </w:r>
      <w:r>
        <w:rPr>
          <w:rFonts w:hint="default"/>
          <w:sz w:val="24"/>
          <w:szCs w:val="24"/>
          <w:lang w:val="en-US"/>
        </w:rPr>
        <w:t>ing</w:t>
      </w:r>
      <w:r>
        <w:rPr>
          <w:sz w:val="24"/>
          <w:szCs w:val="24"/>
        </w:rPr>
        <w:t xml:space="preserve"> several CAT6 cables.</w:t>
      </w:r>
    </w:p>
    <w:p w14:paraId="28A8EF1A">
      <w:pPr>
        <w:pStyle w:val="23"/>
        <w:numPr>
          <w:ilvl w:val="0"/>
          <w:numId w:val="6"/>
        </w:numPr>
        <w:spacing w:line="360" w:lineRule="auto"/>
        <w:ind w:left="1140" w:leftChars="0"/>
        <w:rPr>
          <w:sz w:val="24"/>
          <w:szCs w:val="24"/>
        </w:rPr>
      </w:pPr>
      <w:r>
        <w:rPr>
          <w:sz w:val="24"/>
          <w:szCs w:val="24"/>
        </w:rPr>
        <w:t>Testing</w:t>
      </w:r>
      <w:r>
        <w:rPr>
          <w:rFonts w:hint="default"/>
          <w:sz w:val="24"/>
          <w:szCs w:val="24"/>
          <w:lang w:val="en-US"/>
        </w:rPr>
        <w:t xml:space="preserve"> of cable</w:t>
      </w:r>
    </w:p>
    <w:p w14:paraId="7E7FD797">
      <w:pPr>
        <w:pStyle w:val="23"/>
        <w:numPr>
          <w:ilvl w:val="0"/>
          <w:numId w:val="6"/>
        </w:numPr>
        <w:spacing w:line="360" w:lineRule="auto"/>
        <w:ind w:left="1140" w:leftChars="0"/>
        <w:rPr>
          <w:sz w:val="24"/>
          <w:szCs w:val="24"/>
        </w:rPr>
      </w:pPr>
      <w:r>
        <w:rPr>
          <w:rFonts w:hint="default"/>
          <w:sz w:val="24"/>
          <w:szCs w:val="24"/>
          <w:lang w:val="en-US"/>
        </w:rPr>
        <w:t xml:space="preserve">Identifying </w:t>
      </w:r>
      <w:r>
        <w:rPr>
          <w:sz w:val="24"/>
          <w:szCs w:val="24"/>
        </w:rPr>
        <w:t xml:space="preserve"> RJ-11 and RJ-45 connectors.</w:t>
      </w:r>
    </w:p>
    <w:p w14:paraId="09AA1230">
      <w:pPr>
        <w:pStyle w:val="4"/>
        <w:bidi w:val="0"/>
        <w:spacing w:line="360" w:lineRule="auto"/>
        <w:rPr>
          <w:sz w:val="24"/>
          <w:szCs w:val="24"/>
        </w:rPr>
      </w:pPr>
      <w:r>
        <w:rPr>
          <w:b/>
          <w:bCs/>
          <w:color w:val="auto"/>
        </w:rPr>
        <w:t xml:space="preserve"> </w:t>
      </w:r>
      <w:bookmarkStart w:id="266" w:name="_Toc23719"/>
      <w:bookmarkStart w:id="267" w:name="_Toc13032"/>
      <w:bookmarkStart w:id="268" w:name="_Toc22514"/>
      <w:bookmarkStart w:id="269" w:name="_Toc1707"/>
      <w:bookmarkStart w:id="270" w:name="_Toc13377"/>
      <w:bookmarkStart w:id="271" w:name="_Toc4215"/>
      <w:bookmarkStart w:id="272" w:name="_Toc18327"/>
      <w:bookmarkStart w:id="273" w:name="_Toc1725"/>
      <w:bookmarkStart w:id="274" w:name="_Toc7576"/>
      <w:bookmarkStart w:id="275" w:name="_Toc4948"/>
      <w:bookmarkStart w:id="276" w:name="_Toc7223"/>
      <w:bookmarkStart w:id="277" w:name="_Toc20292"/>
      <w:bookmarkStart w:id="278" w:name="_Toc175871297"/>
      <w:bookmarkStart w:id="279" w:name="_Toc11195"/>
      <w:bookmarkStart w:id="280" w:name="_Toc26752"/>
      <w:r>
        <w:rPr>
          <w:b w:val="0"/>
          <w:bCs w:val="0"/>
          <w:color w:val="auto"/>
        </w:rPr>
        <w:t>2.1.2</w:t>
      </w:r>
      <w:r>
        <w:rPr>
          <w:b/>
          <w:bCs/>
          <w:color w:val="auto"/>
        </w:rPr>
        <w:t xml:space="preserve"> How good </w:t>
      </w:r>
      <w:r>
        <w:rPr>
          <w:rFonts w:hint="default"/>
          <w:b/>
          <w:bCs/>
          <w:color w:val="auto"/>
          <w:lang w:val="en-US"/>
        </w:rPr>
        <w:t>we</w:t>
      </w:r>
      <w:r>
        <w:rPr>
          <w:b/>
          <w:bCs/>
          <w:color w:val="auto"/>
        </w:rPr>
        <w:t xml:space="preserve"> have been performing </w:t>
      </w:r>
      <w:r>
        <w:rPr>
          <w:rFonts w:hint="default"/>
          <w:b/>
          <w:bCs/>
          <w:color w:val="auto"/>
          <w:lang w:val="en-US"/>
        </w:rPr>
        <w:t xml:space="preserve">our </w:t>
      </w:r>
      <w:r>
        <w:rPr>
          <w:b/>
          <w:bCs/>
          <w:color w:val="auto"/>
        </w:rPr>
        <w:t>tasks</w:t>
      </w:r>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59E683DB">
      <w:pPr>
        <w:pStyle w:val="10"/>
        <w:spacing w:before="48" w:line="360" w:lineRule="auto"/>
        <w:ind w:left="118" w:right="735"/>
        <w:jc w:val="both"/>
      </w:pPr>
      <w:r>
        <w:rPr>
          <w:rFonts w:hint="default"/>
          <w:lang w:val="en-US"/>
        </w:rPr>
        <w:t>we</w:t>
      </w:r>
      <w:r>
        <w:t xml:space="preserve"> really believe that </w:t>
      </w:r>
      <w:r>
        <w:rPr>
          <w:rFonts w:hint="default"/>
          <w:lang w:val="en-US"/>
        </w:rPr>
        <w:t>we</w:t>
      </w:r>
      <w:r>
        <w:t xml:space="preserve"> have been doing well. Also </w:t>
      </w:r>
      <w:r>
        <w:rPr>
          <w:rFonts w:hint="default"/>
          <w:lang w:val="en-US"/>
        </w:rPr>
        <w:t xml:space="preserve">our </w:t>
      </w:r>
      <w:r>
        <w:t>supervisor and the staff members were</w:t>
      </w:r>
      <w:r>
        <w:rPr>
          <w:spacing w:val="-57"/>
        </w:rPr>
        <w:t xml:space="preserve"> </w:t>
      </w:r>
      <w:r>
        <w:rPr>
          <w:rFonts w:hint="default"/>
          <w:spacing w:val="-57"/>
          <w:lang w:val="en-US"/>
        </w:rPr>
        <w:t xml:space="preserve"> </w:t>
      </w:r>
      <w:r>
        <w:t xml:space="preserve">giving </w:t>
      </w:r>
      <w:r>
        <w:rPr>
          <w:rFonts w:hint="default"/>
          <w:lang w:val="en-US"/>
        </w:rPr>
        <w:t xml:space="preserve">us </w:t>
      </w:r>
      <w:r>
        <w:t xml:space="preserve">a good feedback and following </w:t>
      </w:r>
      <w:r>
        <w:rPr>
          <w:rFonts w:hint="default"/>
          <w:lang w:val="en-US"/>
        </w:rPr>
        <w:t xml:space="preserve">our </w:t>
      </w:r>
      <w:r>
        <w:t xml:space="preserve">progress during </w:t>
      </w:r>
      <w:r>
        <w:rPr>
          <w:rFonts w:hint="default"/>
          <w:lang w:val="en-US"/>
        </w:rPr>
        <w:t xml:space="preserve">our </w:t>
      </w:r>
      <w:r>
        <w:t xml:space="preserve">stay in their office. </w:t>
      </w:r>
      <w:r>
        <w:rPr>
          <w:rFonts w:hint="default"/>
          <w:lang w:val="en-US"/>
        </w:rPr>
        <w:t>we</w:t>
      </w:r>
      <w:r>
        <w:rPr>
          <w:spacing w:val="1"/>
        </w:rPr>
        <w:t xml:space="preserve"> </w:t>
      </w:r>
      <w:r>
        <w:t xml:space="preserve">admit that </w:t>
      </w:r>
      <w:r>
        <w:rPr>
          <w:rFonts w:hint="default"/>
          <w:lang w:val="en-US"/>
        </w:rPr>
        <w:t>we</w:t>
      </w:r>
      <w:r>
        <w:t xml:space="preserve"> have been trying </w:t>
      </w:r>
      <w:r>
        <w:rPr>
          <w:rFonts w:hint="default"/>
          <w:lang w:val="en-US"/>
        </w:rPr>
        <w:t xml:space="preserve">our </w:t>
      </w:r>
      <w:r>
        <w:t xml:space="preserve">best to do better and better day after day. And </w:t>
      </w:r>
      <w:r>
        <w:rPr>
          <w:rFonts w:hint="default"/>
          <w:lang w:val="en-US"/>
        </w:rPr>
        <w:t xml:space="preserve">we </w:t>
      </w:r>
      <w:r>
        <w:t xml:space="preserve"> feel like </w:t>
      </w:r>
      <w:r>
        <w:rPr>
          <w:rFonts w:hint="default"/>
          <w:lang w:val="en-US"/>
        </w:rPr>
        <w:t>we</w:t>
      </w:r>
      <w:r>
        <w:rPr>
          <w:spacing w:val="1"/>
        </w:rPr>
        <w:t xml:space="preserve"> </w:t>
      </w:r>
      <w:r>
        <w:rPr>
          <w:rFonts w:hint="default"/>
          <w:lang w:val="en-US"/>
        </w:rPr>
        <w:t xml:space="preserve">were </w:t>
      </w:r>
      <w:r>
        <w:t>improving</w:t>
      </w:r>
      <w:r>
        <w:rPr>
          <w:spacing w:val="-2"/>
        </w:rPr>
        <w:t xml:space="preserve"> </w:t>
      </w:r>
      <w:r>
        <w:rPr>
          <w:rFonts w:hint="default"/>
          <w:lang w:val="en-US"/>
        </w:rPr>
        <w:t xml:space="preserve">our </w:t>
      </w:r>
      <w:r>
        <w:t>skills in those</w:t>
      </w:r>
      <w:r>
        <w:rPr>
          <w:spacing w:val="-1"/>
        </w:rPr>
        <w:t xml:space="preserve"> </w:t>
      </w:r>
      <w:r>
        <w:t>days.</w:t>
      </w:r>
    </w:p>
    <w:p w14:paraId="7A7D7CC1">
      <w:pPr>
        <w:pStyle w:val="4"/>
        <w:bidi w:val="0"/>
        <w:spacing w:line="360" w:lineRule="auto"/>
      </w:pPr>
      <w:bookmarkStart w:id="281" w:name="_Toc16393"/>
      <w:bookmarkStart w:id="282" w:name="_Toc18161"/>
      <w:bookmarkStart w:id="283" w:name="_Toc11454"/>
      <w:bookmarkStart w:id="284" w:name="_Toc10144"/>
      <w:bookmarkStart w:id="285" w:name="_Toc29963"/>
      <w:bookmarkStart w:id="286" w:name="_Toc25460"/>
      <w:bookmarkStart w:id="287" w:name="_Toc16269"/>
      <w:bookmarkStart w:id="288" w:name="_Toc31955"/>
      <w:bookmarkStart w:id="289" w:name="_Toc9227"/>
      <w:bookmarkStart w:id="290" w:name="_Toc15590"/>
      <w:bookmarkStart w:id="291" w:name="_Toc26606"/>
      <w:bookmarkStart w:id="292" w:name="_Toc23783"/>
      <w:r>
        <w:t xml:space="preserve">2.1.3 </w:t>
      </w:r>
      <w:r>
        <w:rPr>
          <w:b/>
          <w:bCs/>
          <w:color w:val="auto"/>
        </w:rPr>
        <w:t xml:space="preserve">Challenges Faced During </w:t>
      </w:r>
      <w:r>
        <w:rPr>
          <w:b/>
          <w:bCs/>
          <w:color w:val="auto"/>
          <w:lang w:val="en-US"/>
        </w:rPr>
        <w:t>our</w:t>
      </w:r>
      <w:r>
        <w:rPr>
          <w:b/>
          <w:bCs/>
          <w:color w:val="auto"/>
        </w:rPr>
        <w:t xml:space="preserve"> Internship</w:t>
      </w:r>
      <w:bookmarkEnd w:id="281"/>
      <w:bookmarkEnd w:id="282"/>
      <w:bookmarkEnd w:id="283"/>
      <w:bookmarkEnd w:id="284"/>
      <w:bookmarkEnd w:id="285"/>
      <w:bookmarkEnd w:id="286"/>
      <w:bookmarkEnd w:id="287"/>
      <w:bookmarkEnd w:id="288"/>
      <w:bookmarkEnd w:id="289"/>
      <w:bookmarkEnd w:id="290"/>
      <w:bookmarkEnd w:id="291"/>
      <w:bookmarkEnd w:id="292"/>
    </w:p>
    <w:p w14:paraId="0946D735">
      <w:pPr>
        <w:spacing w:line="360" w:lineRule="auto"/>
        <w:rPr>
          <w:rFonts w:hint="default" w:ascii="Times New Roman" w:hAnsi="Times New Roman" w:cs="Times New Roman"/>
        </w:rPr>
      </w:pPr>
      <w:r>
        <w:rPr>
          <w:rFonts w:hint="default" w:ascii="Times New Roman" w:hAnsi="Times New Roman" w:cs="Times New Roman"/>
          <w:sz w:val="24"/>
          <w:szCs w:val="24"/>
        </w:rPr>
        <w:t xml:space="preserve">There's no suspicion that the internship environment presents unique challenges. Since it was </w:t>
      </w:r>
      <w:r>
        <w:rPr>
          <w:rFonts w:hint="default" w:ascii="Times New Roman" w:hAnsi="Times New Roman" w:cs="Times New Roman"/>
          <w:sz w:val="24"/>
          <w:szCs w:val="24"/>
          <w:lang w:val="en-US"/>
        </w:rPr>
        <w:t xml:space="preserve">our </w:t>
      </w:r>
      <w:r>
        <w:rPr>
          <w:rFonts w:hint="default" w:ascii="Times New Roman" w:hAnsi="Times New Roman" w:cs="Times New Roman"/>
          <w:sz w:val="24"/>
          <w:szCs w:val="24"/>
        </w:rPr>
        <w:t xml:space="preserve">first time in a professional setting, adapting to work-life dynamics was not always easy. While every job has its difficulties, during </w:t>
      </w:r>
      <w:r>
        <w:rPr>
          <w:rFonts w:hint="default" w:ascii="Times New Roman" w:hAnsi="Times New Roman" w:cs="Times New Roman"/>
          <w:sz w:val="24"/>
          <w:szCs w:val="24"/>
          <w:lang w:val="en-US"/>
        </w:rPr>
        <w:t>our one</w:t>
      </w:r>
      <w:r>
        <w:rPr>
          <w:rFonts w:hint="default" w:ascii="Times New Roman" w:hAnsi="Times New Roman" w:cs="Times New Roman"/>
          <w:sz w:val="24"/>
          <w:szCs w:val="24"/>
        </w:rPr>
        <w:t xml:space="preserve">-month internship, </w:t>
      </w:r>
      <w:r>
        <w:rPr>
          <w:rFonts w:hint="default" w:ascii="Times New Roman" w:hAnsi="Times New Roman" w:cs="Times New Roman"/>
          <w:sz w:val="24"/>
          <w:szCs w:val="24"/>
          <w:lang w:val="en-US"/>
        </w:rPr>
        <w:t>we</w:t>
      </w:r>
      <w:r>
        <w:rPr>
          <w:rFonts w:hint="default" w:ascii="Times New Roman" w:hAnsi="Times New Roman" w:cs="Times New Roman"/>
          <w:sz w:val="24"/>
          <w:szCs w:val="24"/>
        </w:rPr>
        <w:t xml:space="preserve"> encountered several common </w:t>
      </w:r>
      <w:r>
        <w:rPr>
          <w:rFonts w:hint="default" w:ascii="Times New Roman" w:hAnsi="Times New Roman" w:cs="Times New Roman"/>
          <w:sz w:val="24"/>
          <w:szCs w:val="24"/>
          <w:lang w:val="en-US"/>
        </w:rPr>
        <w:t>challenges</w:t>
      </w:r>
      <w:r>
        <w:rPr>
          <w:rFonts w:hint="default" w:ascii="Times New Roman" w:hAnsi="Times New Roman" w:cs="Times New Roman"/>
          <w:sz w:val="24"/>
          <w:szCs w:val="24"/>
        </w:rPr>
        <w:t xml:space="preserve">. However, </w:t>
      </w:r>
      <w:r>
        <w:rPr>
          <w:rFonts w:hint="default" w:ascii="Times New Roman" w:hAnsi="Times New Roman" w:cs="Times New Roman"/>
          <w:sz w:val="24"/>
          <w:szCs w:val="24"/>
          <w:lang w:val="en-US"/>
        </w:rPr>
        <w:t>we</w:t>
      </w:r>
      <w:r>
        <w:rPr>
          <w:rFonts w:hint="default" w:ascii="Times New Roman" w:hAnsi="Times New Roman" w:cs="Times New Roman"/>
          <w:sz w:val="24"/>
          <w:szCs w:val="24"/>
        </w:rPr>
        <w:t xml:space="preserve"> saw these challenges as opportunities to learn new things and improve </w:t>
      </w:r>
      <w:r>
        <w:rPr>
          <w:rFonts w:hint="default" w:ascii="Times New Roman" w:hAnsi="Times New Roman" w:cs="Times New Roman"/>
          <w:sz w:val="24"/>
          <w:szCs w:val="24"/>
          <w:lang w:val="en-US"/>
        </w:rPr>
        <w:t xml:space="preserve">our </w:t>
      </w:r>
      <w:r>
        <w:rPr>
          <w:rFonts w:hint="default" w:ascii="Times New Roman" w:hAnsi="Times New Roman" w:cs="Times New Roman"/>
          <w:sz w:val="24"/>
          <w:szCs w:val="24"/>
        </w:rPr>
        <w:t xml:space="preserve">problem-solving skills. The experience also allowed </w:t>
      </w:r>
      <w:r>
        <w:rPr>
          <w:rFonts w:hint="default" w:ascii="Times New Roman" w:hAnsi="Times New Roman" w:cs="Times New Roman"/>
          <w:sz w:val="24"/>
          <w:szCs w:val="24"/>
          <w:lang w:val="en-US"/>
        </w:rPr>
        <w:t xml:space="preserve">us </w:t>
      </w:r>
      <w:r>
        <w:rPr>
          <w:rFonts w:hint="default" w:ascii="Times New Roman" w:hAnsi="Times New Roman" w:cs="Times New Roman"/>
          <w:sz w:val="24"/>
          <w:szCs w:val="24"/>
        </w:rPr>
        <w:t xml:space="preserve">to grow both personally and professionally, confronting situations </w:t>
      </w:r>
      <w:r>
        <w:rPr>
          <w:rFonts w:hint="default" w:ascii="Times New Roman" w:hAnsi="Times New Roman" w:cs="Times New Roman"/>
          <w:sz w:val="24"/>
          <w:szCs w:val="24"/>
          <w:lang w:val="en-US"/>
        </w:rPr>
        <w:t>we</w:t>
      </w:r>
      <w:r>
        <w:rPr>
          <w:rFonts w:hint="default" w:ascii="Times New Roman" w:hAnsi="Times New Roman" w:cs="Times New Roman"/>
          <w:sz w:val="24"/>
          <w:szCs w:val="24"/>
        </w:rPr>
        <w:t xml:space="preserve"> wouldn’t have been able to handle before </w:t>
      </w:r>
      <w:r>
        <w:rPr>
          <w:rFonts w:hint="default" w:ascii="Times New Roman" w:hAnsi="Times New Roman" w:cs="Times New Roman"/>
          <w:sz w:val="24"/>
          <w:szCs w:val="24"/>
          <w:lang w:val="en-US"/>
        </w:rPr>
        <w:t xml:space="preserve">our </w:t>
      </w:r>
      <w:r>
        <w:rPr>
          <w:rFonts w:hint="default" w:ascii="Times New Roman" w:hAnsi="Times New Roman" w:cs="Times New Roman"/>
          <w:sz w:val="24"/>
          <w:szCs w:val="24"/>
        </w:rPr>
        <w:t>internship.</w:t>
      </w:r>
    </w:p>
    <w:p w14:paraId="5B10F44E">
      <w:pPr>
        <w:rPr>
          <w:rFonts w:hint="default" w:ascii="Times New Roman" w:hAnsi="Times New Roman" w:cs="Times New Roman"/>
        </w:rPr>
      </w:pPr>
      <w:r>
        <w:rPr>
          <w:rFonts w:hint="default" w:ascii="Times New Roman" w:hAnsi="Times New Roman" w:cs="Times New Roman"/>
          <w:b/>
          <w:bCs/>
          <w:sz w:val="24"/>
          <w:szCs w:val="24"/>
        </w:rPr>
        <w:t xml:space="preserve">Some of the main challenges </w:t>
      </w:r>
      <w:r>
        <w:rPr>
          <w:rFonts w:hint="default" w:ascii="Times New Roman" w:hAnsi="Times New Roman" w:cs="Times New Roman"/>
          <w:b/>
          <w:bCs/>
          <w:sz w:val="24"/>
          <w:szCs w:val="24"/>
          <w:lang w:val="en-US"/>
        </w:rPr>
        <w:t>we</w:t>
      </w:r>
      <w:r>
        <w:rPr>
          <w:rFonts w:hint="default" w:ascii="Times New Roman" w:hAnsi="Times New Roman" w:cs="Times New Roman"/>
          <w:b/>
          <w:bCs/>
          <w:sz w:val="24"/>
          <w:szCs w:val="24"/>
        </w:rPr>
        <w:t xml:space="preserve"> faced include:</w:t>
      </w:r>
    </w:p>
    <w:p w14:paraId="7F2D7CC1">
      <w:pPr>
        <w:pStyle w:val="23"/>
        <w:numPr>
          <w:ilvl w:val="0"/>
          <w:numId w:val="7"/>
        </w:num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Hesitation in asking questions</w:t>
      </w:r>
      <w:r>
        <w:rPr>
          <w:rFonts w:hint="default" w:ascii="Times New Roman" w:hAnsi="Times New Roman" w:cs="Times New Roman"/>
          <w:color w:val="auto"/>
          <w:sz w:val="24"/>
          <w:szCs w:val="24"/>
          <w:lang w:val="en-US"/>
        </w:rPr>
        <w:t>.</w:t>
      </w:r>
    </w:p>
    <w:p w14:paraId="17E61AFB">
      <w:pPr>
        <w:pStyle w:val="23"/>
        <w:numPr>
          <w:ilvl w:val="0"/>
          <w:numId w:val="7"/>
        </w:num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Adjusting to a new lifestyle</w:t>
      </w:r>
      <w:r>
        <w:rPr>
          <w:rFonts w:hint="default" w:ascii="Times New Roman" w:hAnsi="Times New Roman" w:cs="Times New Roman"/>
          <w:color w:val="auto"/>
          <w:sz w:val="24"/>
          <w:szCs w:val="24"/>
          <w:lang w:val="en-US"/>
        </w:rPr>
        <w:t>.</w:t>
      </w:r>
    </w:p>
    <w:p w14:paraId="32E216B5">
      <w:pPr>
        <w:pStyle w:val="23"/>
        <w:numPr>
          <w:ilvl w:val="0"/>
          <w:numId w:val="7"/>
        </w:num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Limited support from employees who were busy with their own tasks</w:t>
      </w:r>
      <w:r>
        <w:rPr>
          <w:rFonts w:hint="default" w:ascii="Times New Roman" w:hAnsi="Times New Roman" w:cs="Times New Roman"/>
          <w:color w:val="auto"/>
          <w:sz w:val="24"/>
          <w:szCs w:val="24"/>
          <w:lang w:val="en-US"/>
        </w:rPr>
        <w:t>.</w:t>
      </w:r>
    </w:p>
    <w:p w14:paraId="1DA0DA70">
      <w:pPr>
        <w:pStyle w:val="23"/>
        <w:numPr>
          <w:ilvl w:val="0"/>
          <w:numId w:val="7"/>
        </w:num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Meeting new people in an unfamiliar environment</w:t>
      </w:r>
      <w:r>
        <w:rPr>
          <w:rFonts w:hint="default" w:ascii="Times New Roman" w:hAnsi="Times New Roman" w:cs="Times New Roman"/>
          <w:color w:val="auto"/>
          <w:sz w:val="24"/>
          <w:szCs w:val="24"/>
          <w:lang w:val="en-US"/>
        </w:rPr>
        <w:t>.</w:t>
      </w:r>
    </w:p>
    <w:p w14:paraId="47BEB2F0">
      <w:pPr>
        <w:pStyle w:val="23"/>
        <w:numPr>
          <w:ilvl w:val="0"/>
          <w:numId w:val="7"/>
        </w:numPr>
        <w:spacing w:line="360" w:lineRule="auto"/>
        <w:rPr>
          <w:rFonts w:hint="default" w:ascii="Times New Roman" w:hAnsi="Times New Roman" w:cs="Times New Roman"/>
          <w:color w:val="auto"/>
          <w:sz w:val="24"/>
          <w:szCs w:val="24"/>
        </w:rPr>
        <w:sectPr>
          <w:footerReference r:id="rId10" w:type="first"/>
          <w:footerReference r:id="rId9" w:type="default"/>
          <w:pgSz w:w="11910" w:h="16840"/>
          <w:pgMar w:top="1340" w:right="800" w:bottom="1260" w:left="1180" w:header="709" w:footer="1062" w:gutter="0"/>
          <w:pgNumType w:fmt="decimal"/>
          <w:cols w:space="720" w:num="1"/>
          <w:titlePg/>
          <w:docGrid w:linePitch="299" w:charSpace="0"/>
        </w:sectPr>
      </w:pPr>
      <w:r>
        <w:rPr>
          <w:rFonts w:hint="default" w:ascii="Times New Roman" w:hAnsi="Times New Roman" w:cs="Times New Roman"/>
          <w:color w:val="auto"/>
          <w:sz w:val="24"/>
          <w:szCs w:val="24"/>
        </w:rPr>
        <w:t>Lack of proper network-related materials across branches, among other issues.</w:t>
      </w:r>
    </w:p>
    <w:p w14:paraId="3B20119A">
      <w:pPr>
        <w:pStyle w:val="4"/>
        <w:bidi w:val="0"/>
        <w:spacing w:line="360" w:lineRule="auto"/>
        <w:rPr>
          <w:b/>
          <w:bCs/>
          <w:color w:val="auto"/>
        </w:rPr>
      </w:pPr>
      <w:bookmarkStart w:id="293" w:name="_Toc3240"/>
      <w:bookmarkStart w:id="294" w:name="_Toc7925"/>
      <w:bookmarkStart w:id="295" w:name="_Toc131"/>
      <w:bookmarkStart w:id="296" w:name="_Toc23655"/>
      <w:bookmarkStart w:id="297" w:name="_Toc3112"/>
      <w:bookmarkStart w:id="298" w:name="_Toc1747"/>
      <w:bookmarkStart w:id="299" w:name="_Toc27580"/>
      <w:bookmarkStart w:id="300" w:name="_Toc6107"/>
      <w:bookmarkStart w:id="301" w:name="_Toc13787"/>
      <w:bookmarkStart w:id="302" w:name="_Toc23845"/>
      <w:bookmarkStart w:id="303" w:name="_Toc5719"/>
      <w:bookmarkStart w:id="304" w:name="_Toc2448"/>
      <w:r>
        <w:rPr>
          <w:b w:val="0"/>
          <w:bCs w:val="0"/>
          <w:color w:val="auto"/>
        </w:rPr>
        <w:t>2.1.4</w:t>
      </w:r>
      <w:r>
        <w:rPr>
          <w:b/>
          <w:bCs/>
          <w:color w:val="auto"/>
        </w:rPr>
        <w:t xml:space="preserve"> Actions Taken to Overcome the Challenges</w:t>
      </w:r>
      <w:bookmarkEnd w:id="293"/>
      <w:bookmarkEnd w:id="294"/>
      <w:bookmarkEnd w:id="295"/>
      <w:bookmarkEnd w:id="296"/>
      <w:bookmarkEnd w:id="297"/>
      <w:bookmarkEnd w:id="298"/>
      <w:bookmarkEnd w:id="299"/>
      <w:bookmarkEnd w:id="300"/>
      <w:bookmarkEnd w:id="301"/>
      <w:bookmarkEnd w:id="302"/>
      <w:bookmarkEnd w:id="303"/>
      <w:bookmarkEnd w:id="304"/>
    </w:p>
    <w:p w14:paraId="0CA14D6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Overcoming the challenges mentioned was not easy, but with the support of the staff members and </w:t>
      </w:r>
      <w:r>
        <w:rPr>
          <w:rFonts w:hint="default" w:ascii="Times New Roman" w:hAnsi="Times New Roman" w:cs="Times New Roman"/>
          <w:sz w:val="24"/>
          <w:szCs w:val="24"/>
          <w:lang w:val="en-US"/>
        </w:rPr>
        <w:t>our supervisor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we</w:t>
      </w:r>
      <w:r>
        <w:rPr>
          <w:rFonts w:hint="default" w:ascii="Times New Roman" w:hAnsi="Times New Roman" w:cs="Times New Roman"/>
          <w:sz w:val="24"/>
          <w:szCs w:val="24"/>
        </w:rPr>
        <w:t xml:space="preserve"> w</w:t>
      </w:r>
      <w:r>
        <w:rPr>
          <w:rFonts w:hint="default" w:ascii="Times New Roman" w:hAnsi="Times New Roman" w:cs="Times New Roman"/>
          <w:sz w:val="24"/>
          <w:szCs w:val="24"/>
          <w:lang w:val="en-US"/>
        </w:rPr>
        <w:t>ere</w:t>
      </w:r>
      <w:r>
        <w:rPr>
          <w:rFonts w:hint="default" w:ascii="Times New Roman" w:hAnsi="Times New Roman" w:cs="Times New Roman"/>
          <w:sz w:val="24"/>
          <w:szCs w:val="24"/>
        </w:rPr>
        <w:t xml:space="preserve"> able to </w:t>
      </w:r>
      <w:r>
        <w:rPr>
          <w:rFonts w:hint="default" w:ascii="Times New Roman" w:hAnsi="Times New Roman" w:cs="Times New Roman"/>
          <w:sz w:val="24"/>
          <w:szCs w:val="24"/>
          <w:lang w:val="en-US"/>
        </w:rPr>
        <w:t xml:space="preserve">adjust </w:t>
      </w:r>
      <w:r>
        <w:rPr>
          <w:rFonts w:hint="default" w:ascii="Times New Roman" w:hAnsi="Times New Roman" w:cs="Times New Roman"/>
          <w:sz w:val="24"/>
          <w:szCs w:val="24"/>
        </w:rPr>
        <w:t xml:space="preserve">most of them. Some of the steps </w:t>
      </w:r>
      <w:r>
        <w:rPr>
          <w:rFonts w:hint="default" w:ascii="Times New Roman" w:hAnsi="Times New Roman" w:cs="Times New Roman"/>
          <w:sz w:val="24"/>
          <w:szCs w:val="24"/>
          <w:lang w:val="en-US"/>
        </w:rPr>
        <w:t xml:space="preserve">we </w:t>
      </w:r>
      <w:r>
        <w:rPr>
          <w:rFonts w:hint="default" w:ascii="Times New Roman" w:hAnsi="Times New Roman" w:cs="Times New Roman"/>
          <w:sz w:val="24"/>
          <w:szCs w:val="24"/>
        </w:rPr>
        <w:t xml:space="preserve"> took to address these issues include:</w:t>
      </w:r>
    </w:p>
    <w:p w14:paraId="44CC896A">
      <w:pPr>
        <w:pStyle w:val="23"/>
        <w:numPr>
          <w:ilvl w:val="0"/>
          <w:numId w:val="8"/>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Proactively asking senior employees if </w:t>
      </w:r>
      <w:r>
        <w:rPr>
          <w:rFonts w:hint="default" w:ascii="Times New Roman" w:hAnsi="Times New Roman" w:cs="Times New Roman"/>
          <w:sz w:val="24"/>
          <w:szCs w:val="24"/>
          <w:lang w:val="en-US"/>
        </w:rPr>
        <w:t>we</w:t>
      </w:r>
      <w:r>
        <w:rPr>
          <w:rFonts w:hint="default" w:ascii="Times New Roman" w:hAnsi="Times New Roman" w:cs="Times New Roman"/>
          <w:sz w:val="24"/>
          <w:szCs w:val="24"/>
        </w:rPr>
        <w:t xml:space="preserve"> could assist with their tasks</w:t>
      </w:r>
    </w:p>
    <w:p w14:paraId="790413FA">
      <w:pPr>
        <w:pStyle w:val="23"/>
        <w:numPr>
          <w:ilvl w:val="0"/>
          <w:numId w:val="8"/>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Building friendly relationships with other interns and employees</w:t>
      </w:r>
    </w:p>
    <w:p w14:paraId="492961C0">
      <w:pPr>
        <w:pStyle w:val="23"/>
        <w:numPr>
          <w:ilvl w:val="0"/>
          <w:numId w:val="8"/>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Avoiding falling into repetitive routines by trying new tasks</w:t>
      </w:r>
    </w:p>
    <w:p w14:paraId="4A3ED161">
      <w:pPr>
        <w:pStyle w:val="23"/>
        <w:numPr>
          <w:ilvl w:val="0"/>
          <w:numId w:val="8"/>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Scheduling social activities and engaging in adventurous experiences to maintain balance.</w:t>
      </w:r>
    </w:p>
    <w:p w14:paraId="5411CAFC">
      <w:pPr>
        <w:pStyle w:val="3"/>
        <w:bidi w:val="0"/>
        <w:spacing w:line="360" w:lineRule="auto"/>
        <w:rPr>
          <w:b/>
          <w:bCs/>
          <w:color w:val="auto"/>
        </w:rPr>
      </w:pPr>
      <w:bookmarkStart w:id="305" w:name="_Toc28193"/>
      <w:bookmarkStart w:id="306" w:name="_Toc2317"/>
      <w:bookmarkStart w:id="307" w:name="_Toc30256"/>
      <w:bookmarkStart w:id="308" w:name="_Toc7873"/>
      <w:bookmarkStart w:id="309" w:name="_Toc10115"/>
      <w:bookmarkStart w:id="310" w:name="_Toc19721"/>
      <w:bookmarkStart w:id="311" w:name="_Toc28473"/>
      <w:bookmarkStart w:id="312" w:name="_Toc15435"/>
      <w:bookmarkStart w:id="313" w:name="_Toc175871300"/>
      <w:bookmarkStart w:id="314" w:name="_Toc15702"/>
      <w:bookmarkStart w:id="315" w:name="_Toc16276"/>
      <w:bookmarkStart w:id="316" w:name="_Toc5538"/>
      <w:bookmarkStart w:id="317" w:name="_Toc14029"/>
      <w:bookmarkStart w:id="318" w:name="_Toc25392"/>
      <w:bookmarkStart w:id="319" w:name="_Toc9268"/>
      <w:r>
        <w:rPr>
          <w:b w:val="0"/>
          <w:bCs w:val="0"/>
          <w:color w:val="auto"/>
        </w:rPr>
        <w:t>2.2</w:t>
      </w:r>
      <w:r>
        <w:rPr>
          <w:b/>
          <w:bCs/>
          <w:color w:val="auto"/>
        </w:rPr>
        <w:t xml:space="preserve"> Physical Devices </w:t>
      </w:r>
      <w:r>
        <w:rPr>
          <w:rFonts w:hint="default"/>
          <w:b/>
          <w:bCs/>
          <w:color w:val="auto"/>
          <w:lang w:val="en-US"/>
        </w:rPr>
        <w:t>and</w:t>
      </w:r>
      <w:r>
        <w:rPr>
          <w:b/>
          <w:bCs/>
          <w:color w:val="auto"/>
        </w:rPr>
        <w:t xml:space="preserve"> Tools Used During Internship Program</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778E24C0">
      <w:pPr>
        <w:pStyle w:val="4"/>
        <w:bidi w:val="0"/>
        <w:rPr>
          <w:b/>
          <w:bCs/>
        </w:rPr>
      </w:pPr>
      <w:bookmarkStart w:id="320" w:name="_bookmark26"/>
      <w:bookmarkEnd w:id="320"/>
      <w:bookmarkStart w:id="321" w:name="_Toc1051"/>
      <w:bookmarkStart w:id="322" w:name="_Toc14569"/>
      <w:bookmarkStart w:id="323" w:name="_Toc19674"/>
      <w:bookmarkStart w:id="324" w:name="_Toc3174"/>
      <w:bookmarkStart w:id="325" w:name="_Toc13015"/>
      <w:bookmarkStart w:id="326" w:name="_Toc7718"/>
      <w:bookmarkStart w:id="327" w:name="_Toc32059"/>
      <w:bookmarkStart w:id="328" w:name="_Toc32333"/>
      <w:bookmarkStart w:id="329" w:name="_Toc12279"/>
      <w:bookmarkStart w:id="330" w:name="_Toc14278"/>
      <w:bookmarkStart w:id="331" w:name="_Toc2915"/>
      <w:bookmarkStart w:id="332" w:name="_Toc28"/>
      <w:r>
        <w:rPr>
          <w:b/>
          <w:bCs/>
        </w:rPr>
        <w:t>2.2.1 Network Devices</w:t>
      </w:r>
      <w:bookmarkEnd w:id="321"/>
      <w:bookmarkEnd w:id="322"/>
      <w:bookmarkEnd w:id="323"/>
      <w:bookmarkEnd w:id="324"/>
      <w:bookmarkEnd w:id="325"/>
      <w:bookmarkEnd w:id="326"/>
      <w:bookmarkEnd w:id="327"/>
      <w:bookmarkEnd w:id="328"/>
      <w:bookmarkEnd w:id="329"/>
      <w:bookmarkEnd w:id="330"/>
      <w:bookmarkEnd w:id="331"/>
      <w:bookmarkEnd w:id="332"/>
    </w:p>
    <w:p w14:paraId="3A2E9A8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Network devices are hardware components used to connect computers, printers, fax machines, and other electronic devices to a network. These devices ensure the fast, secure, and accurate transfer of data across the same or different networks. They serve as the key points in the transmission of data from the sender to the receiver.</w:t>
      </w:r>
    </w:p>
    <w:p w14:paraId="58E6B468">
      <w:pPr>
        <w:rPr>
          <w:b/>
          <w:bCs/>
          <w:sz w:val="24"/>
          <w:szCs w:val="24"/>
        </w:rPr>
      </w:pPr>
      <w:r>
        <w:rPr>
          <w:b/>
          <w:bCs/>
          <w:sz w:val="24"/>
          <w:szCs w:val="24"/>
        </w:rPr>
        <w:t>A. Network Interface Card (NIC):</w:t>
      </w:r>
    </w:p>
    <w:p w14:paraId="631E499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The NIC is a </w:t>
      </w:r>
      <w:r>
        <w:rPr>
          <w:rFonts w:hint="default" w:ascii="Times New Roman" w:hAnsi="Times New Roman" w:cs="Times New Roman"/>
          <w:sz w:val="24"/>
          <w:szCs w:val="24"/>
          <w:lang w:val="en-US"/>
        </w:rPr>
        <w:t xml:space="preserve">physical hardware component that enables a device to connect to </w:t>
      </w:r>
      <w:r>
        <w:rPr>
          <w:rFonts w:hint="default" w:ascii="Times New Roman" w:hAnsi="Times New Roman" w:cs="Times New Roman"/>
          <w:sz w:val="24"/>
          <w:szCs w:val="24"/>
        </w:rPr>
        <w:t>network, typically forming a Local Area Network (LAN). The NIC serves as the computer's entry point into the network, providing a unique identity to each device.</w:t>
      </w:r>
    </w:p>
    <w:p w14:paraId="3AB46ADC">
      <w:pPr>
        <w:spacing w:line="360" w:lineRule="auto"/>
        <w:ind w:left="1258"/>
        <w:jc w:val="center"/>
        <w:rPr>
          <w:rFonts w:ascii="Times New Roman" w:hAnsi="Times New Roman" w:cs="Times New Roman"/>
          <w:spacing w:val="31"/>
          <w:position w:val="19"/>
          <w:sz w:val="24"/>
          <w:szCs w:val="24"/>
        </w:rPr>
      </w:pPr>
      <w:r>
        <w:rPr>
          <w:rFonts w:ascii="Times New Roman" w:hAnsi="Times New Roman" w:cs="Times New Roman"/>
          <w:sz w:val="24"/>
          <w:szCs w:val="24"/>
        </w:rPr>
        <w:drawing>
          <wp:inline distT="0" distB="0" distL="0" distR="0">
            <wp:extent cx="2174875" cy="1581785"/>
            <wp:effectExtent l="0" t="0" r="9525" b="5715"/>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pic:cNvPicPr>
                  </pic:nvPicPr>
                  <pic:blipFill>
                    <a:blip r:embed="rId14" cstate="print"/>
                    <a:stretch>
                      <a:fillRect/>
                    </a:stretch>
                  </pic:blipFill>
                  <pic:spPr>
                    <a:xfrm>
                      <a:off x="0" y="0"/>
                      <a:ext cx="2175303" cy="1581912"/>
                    </a:xfrm>
                    <a:prstGeom prst="rect">
                      <a:avLst/>
                    </a:prstGeom>
                  </pic:spPr>
                </pic:pic>
              </a:graphicData>
            </a:graphic>
          </wp:inline>
        </w:drawing>
      </w:r>
    </w:p>
    <w:p w14:paraId="50BCD653">
      <w:pPr>
        <w:pStyle w:val="11"/>
        <w:spacing w:line="360" w:lineRule="auto"/>
        <w:ind w:left="1258"/>
        <w:jc w:val="center"/>
        <w:rPr>
          <w:rFonts w:hint="default" w:ascii="Times New Roman" w:hAnsi="Times New Roman" w:cs="Times New Roman"/>
          <w:spacing w:val="31"/>
          <w:position w:val="19"/>
          <w:sz w:val="24"/>
          <w:szCs w:val="24"/>
          <w:lang w:val="en-US"/>
        </w:rPr>
      </w:pPr>
      <w:r>
        <w:t xml:space="preserve">Figure </w:t>
      </w:r>
      <w:r>
        <w:fldChar w:fldCharType="begin"/>
      </w:r>
      <w:r>
        <w:instrText xml:space="preserve"> SEQ Figure \* ARABIC </w:instrText>
      </w:r>
      <w:r>
        <w:fldChar w:fldCharType="separate"/>
      </w:r>
      <w:r>
        <w:t>2</w:t>
      </w:r>
      <w:r>
        <w:fldChar w:fldCharType="end"/>
      </w:r>
      <w:bookmarkStart w:id="333" w:name="_Toc32048"/>
      <w:bookmarkStart w:id="334" w:name="_Toc26575"/>
      <w:bookmarkStart w:id="335" w:name="_Toc2409"/>
      <w:bookmarkStart w:id="336" w:name="_Toc21175"/>
      <w:r>
        <w:rPr>
          <w:lang w:val="en-US"/>
        </w:rPr>
        <w:t xml:space="preserve"> NIC</w:t>
      </w:r>
      <w:bookmarkEnd w:id="333"/>
      <w:bookmarkEnd w:id="334"/>
      <w:bookmarkEnd w:id="335"/>
      <w:bookmarkEnd w:id="336"/>
    </w:p>
    <w:p w14:paraId="6ACCAC9E">
      <w:pPr>
        <w:spacing w:line="360" w:lineRule="auto"/>
        <w:rPr>
          <w:rFonts w:hint="default" w:ascii="Times New Roman" w:hAnsi="Times New Roman" w:cs="Times New Roman"/>
          <w:sz w:val="24"/>
          <w:szCs w:val="24"/>
        </w:rPr>
      </w:pPr>
      <w:r>
        <w:rPr>
          <w:rFonts w:ascii="Times New Roman" w:hAnsi="Times New Roman" w:cs="Times New Roman"/>
          <w:b/>
          <w:bCs/>
          <w:i/>
          <w:iCs/>
          <w:sz w:val="24"/>
          <w:szCs w:val="24"/>
        </w:rPr>
        <w:t>B. Hub</w:t>
      </w:r>
      <w:r>
        <w:rPr>
          <w:rFonts w:ascii="Times New Roman" w:hAnsi="Times New Roman" w:cs="Times New Roman"/>
          <w:sz w:val="24"/>
          <w:szCs w:val="24"/>
        </w:rPr>
        <w:t xml:space="preserve">: </w:t>
      </w:r>
      <w:r>
        <w:rPr>
          <w:rFonts w:hint="default" w:ascii="Times New Roman" w:hAnsi="Times New Roman" w:cs="Times New Roman"/>
          <w:sz w:val="24"/>
          <w:szCs w:val="24"/>
          <w:lang w:val="en-US"/>
        </w:rPr>
        <w:t>hub is a physical devices which connects multiple network devices together and</w:t>
      </w:r>
      <w:r>
        <w:rPr>
          <w:rFonts w:hint="default" w:ascii="Times New Roman" w:hAnsi="Times New Roman" w:cs="Times New Roman"/>
          <w:sz w:val="24"/>
          <w:szCs w:val="24"/>
        </w:rPr>
        <w:t xml:space="preserve"> functions as a multiport repeater. It does not filter data, so data packets are sent to all connected devices. The main drawback of hubs is the possibility of data collisions when two devices attempt to transmit frames simultaneously.</w:t>
      </w:r>
    </w:p>
    <w:p w14:paraId="5C08663F">
      <w:pPr>
        <w:pStyle w:val="10"/>
        <w:spacing w:before="103" w:line="360" w:lineRule="auto"/>
        <w:ind w:left="980" w:right="637"/>
        <w:jc w:val="center"/>
      </w:pPr>
      <w:r>
        <w:drawing>
          <wp:inline distT="0" distB="0" distL="0" distR="0">
            <wp:extent cx="2633980" cy="1187450"/>
            <wp:effectExtent l="0" t="0" r="7620" b="635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5" cstate="print"/>
                    <a:stretch>
                      <a:fillRect/>
                    </a:stretch>
                  </pic:blipFill>
                  <pic:spPr>
                    <a:xfrm>
                      <a:off x="0" y="0"/>
                      <a:ext cx="2634544" cy="1187672"/>
                    </a:xfrm>
                    <a:prstGeom prst="rect">
                      <a:avLst/>
                    </a:prstGeom>
                  </pic:spPr>
                </pic:pic>
              </a:graphicData>
            </a:graphic>
          </wp:inline>
        </w:drawing>
      </w:r>
    </w:p>
    <w:p w14:paraId="2997CF4B">
      <w:pPr>
        <w:pStyle w:val="11"/>
        <w:bidi w:val="0"/>
        <w:jc w:val="center"/>
        <w:rPr>
          <w:rFonts w:ascii="Times New Roman" w:hAnsi="Times New Roman" w:cs="Times New Roman"/>
          <w:sz w:val="24"/>
          <w:szCs w:val="24"/>
        </w:rPr>
      </w:pPr>
      <w:bookmarkStart w:id="337" w:name="_bookmark27"/>
      <w:bookmarkEnd w:id="337"/>
      <w:bookmarkStart w:id="338" w:name="_Toc174585914"/>
      <w:r>
        <w:t xml:space="preserve">Figure </w:t>
      </w:r>
      <w:r>
        <w:fldChar w:fldCharType="begin"/>
      </w:r>
      <w:r>
        <w:instrText xml:space="preserve"> SEQ Figure \* ARABIC </w:instrText>
      </w:r>
      <w:r>
        <w:fldChar w:fldCharType="separate"/>
      </w:r>
      <w:r>
        <w:t>3</w:t>
      </w:r>
      <w:r>
        <w:fldChar w:fldCharType="end"/>
      </w:r>
      <w:bookmarkStart w:id="339" w:name="_Toc16116"/>
      <w:bookmarkStart w:id="340" w:name="_Toc19476"/>
      <w:bookmarkStart w:id="341" w:name="_Toc1352"/>
      <w:bookmarkStart w:id="342" w:name="_Toc20317"/>
      <w:r>
        <w:rPr>
          <w:lang w:val="en-US"/>
        </w:rPr>
        <w:t xml:space="preserve"> Hub</w:t>
      </w:r>
      <w:bookmarkEnd w:id="338"/>
      <w:bookmarkEnd w:id="339"/>
      <w:bookmarkEnd w:id="340"/>
      <w:bookmarkEnd w:id="341"/>
      <w:bookmarkEnd w:id="342"/>
    </w:p>
    <w:p w14:paraId="509E7211">
      <w:pPr>
        <w:spacing w:line="360" w:lineRule="auto"/>
        <w:rPr>
          <w:rFonts w:hint="default" w:ascii="Times New Roman" w:hAnsi="Times New Roman" w:cs="Times New Roman"/>
          <w:sz w:val="24"/>
          <w:szCs w:val="24"/>
        </w:rPr>
      </w:pPr>
      <w:r>
        <w:rPr>
          <w:rFonts w:ascii="Times New Roman" w:hAnsi="Times New Roman" w:cs="Times New Roman"/>
          <w:b/>
          <w:bCs/>
          <w:i/>
          <w:iCs/>
          <w:sz w:val="24"/>
          <w:szCs w:val="24"/>
        </w:rPr>
        <w:t>C. Switch</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hint="default" w:ascii="Times New Roman" w:hAnsi="Times New Roman" w:cs="Times New Roman"/>
          <w:sz w:val="24"/>
          <w:szCs w:val="24"/>
        </w:rPr>
        <w:t xml:space="preserve">A switch is </w:t>
      </w:r>
      <w:r>
        <w:rPr>
          <w:rFonts w:hint="default" w:ascii="Times New Roman" w:hAnsi="Times New Roman" w:cs="Times New Roman"/>
          <w:sz w:val="24"/>
          <w:szCs w:val="24"/>
          <w:lang w:val="en-US"/>
        </w:rPr>
        <w:t xml:space="preserve">network devices that connects multiple network devices together and it is </w:t>
      </w:r>
      <w:r>
        <w:rPr>
          <w:rFonts w:hint="default" w:ascii="Times New Roman" w:hAnsi="Times New Roman" w:cs="Times New Roman"/>
          <w:sz w:val="24"/>
          <w:szCs w:val="24"/>
        </w:rPr>
        <w:t xml:space="preserve">a more </w:t>
      </w:r>
      <w:r>
        <w:rPr>
          <w:rFonts w:hint="default" w:ascii="Times New Roman" w:hAnsi="Times New Roman" w:cs="Times New Roman"/>
          <w:sz w:val="24"/>
          <w:szCs w:val="24"/>
          <w:lang w:val="en-US"/>
        </w:rPr>
        <w:t>intelligent and efficient</w:t>
      </w:r>
      <w:r>
        <w:rPr>
          <w:rFonts w:hint="default" w:ascii="Times New Roman" w:hAnsi="Times New Roman" w:cs="Times New Roman"/>
          <w:sz w:val="24"/>
          <w:szCs w:val="24"/>
        </w:rPr>
        <w:t>. It connects devices on a network by using packet switching to receive, process, and forward data to the correct destination. Switches store MAC addresses of devices and use this information to filter data and direct it to the correct device, operating at the data link layer.</w:t>
      </w:r>
    </w:p>
    <w:p w14:paraId="4AACEAFB">
      <w:pPr>
        <w:pStyle w:val="11"/>
        <w:spacing w:line="360" w:lineRule="auto"/>
        <w:jc w:val="center"/>
        <w:rPr>
          <w:rFonts w:hint="default"/>
          <w:sz w:val="21"/>
          <w:szCs w:val="21"/>
          <w:lang w:val="en-US"/>
        </w:rPr>
      </w:pPr>
      <w:r>
        <w:rPr>
          <w:sz w:val="21"/>
          <w:szCs w:val="21"/>
        </w:rPr>
        <w:t xml:space="preserve">Figure </w:t>
      </w:r>
      <w:r>
        <w:rPr>
          <w:sz w:val="21"/>
          <w:szCs w:val="21"/>
        </w:rPr>
        <w:fldChar w:fldCharType="begin"/>
      </w:r>
      <w:r>
        <w:rPr>
          <w:sz w:val="21"/>
          <w:szCs w:val="21"/>
        </w:rPr>
        <w:instrText xml:space="preserve"> SEQ Figure \* ARABIC </w:instrText>
      </w:r>
      <w:r>
        <w:rPr>
          <w:sz w:val="21"/>
          <w:szCs w:val="21"/>
        </w:rPr>
        <w:fldChar w:fldCharType="separate"/>
      </w:r>
      <w:r>
        <w:rPr>
          <w:sz w:val="21"/>
          <w:szCs w:val="21"/>
        </w:rPr>
        <w:t>4</w:t>
      </w:r>
      <w:r>
        <w:rPr>
          <w:sz w:val="21"/>
          <w:szCs w:val="21"/>
        </w:rPr>
        <w:fldChar w:fldCharType="end"/>
      </w:r>
      <w:bookmarkStart w:id="343" w:name="_Toc17198"/>
      <w:bookmarkStart w:id="344" w:name="_Toc15364"/>
      <w:bookmarkStart w:id="345" w:name="_Toc16203"/>
      <w:bookmarkStart w:id="346" w:name="_Toc9107"/>
      <w:r>
        <w:rPr>
          <w:sz w:val="21"/>
          <w:szCs w:val="21"/>
        </w:rPr>
        <w:drawing>
          <wp:anchor distT="0" distB="0" distL="0" distR="0" simplePos="0" relativeHeight="251662336" behindDoc="0" locked="0" layoutInCell="1" allowOverlap="1">
            <wp:simplePos x="0" y="0"/>
            <wp:positionH relativeFrom="page">
              <wp:posOffset>2413000</wp:posOffset>
            </wp:positionH>
            <wp:positionV relativeFrom="paragraph">
              <wp:posOffset>211455</wp:posOffset>
            </wp:positionV>
            <wp:extent cx="3375025" cy="917575"/>
            <wp:effectExtent l="0" t="0" r="3175" b="952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6" cstate="print"/>
                    <a:stretch>
                      <a:fillRect/>
                    </a:stretch>
                  </pic:blipFill>
                  <pic:spPr>
                    <a:xfrm>
                      <a:off x="0" y="0"/>
                      <a:ext cx="3375025" cy="917575"/>
                    </a:xfrm>
                    <a:prstGeom prst="rect">
                      <a:avLst/>
                    </a:prstGeom>
                  </pic:spPr>
                </pic:pic>
              </a:graphicData>
            </a:graphic>
          </wp:anchor>
        </w:drawing>
      </w:r>
      <w:r>
        <w:rPr>
          <w:sz w:val="21"/>
          <w:szCs w:val="21"/>
          <w:lang w:val="en-US"/>
        </w:rPr>
        <w:t>: sisco switch</w:t>
      </w:r>
      <w:bookmarkEnd w:id="343"/>
      <w:bookmarkEnd w:id="344"/>
      <w:bookmarkEnd w:id="345"/>
      <w:bookmarkEnd w:id="346"/>
    </w:p>
    <w:p w14:paraId="335AD05E">
      <w:pPr>
        <w:spacing w:line="360" w:lineRule="auto"/>
        <w:rPr>
          <w:rFonts w:ascii="Times New Roman" w:hAnsi="Times New Roman" w:cs="Times New Roman"/>
          <w:sz w:val="24"/>
          <w:szCs w:val="24"/>
        </w:rPr>
      </w:pPr>
      <w:bookmarkStart w:id="347" w:name="_bookmark28"/>
      <w:bookmarkEnd w:id="347"/>
      <w:r>
        <w:rPr>
          <w:rFonts w:ascii="Times New Roman" w:hAnsi="Times New Roman" w:cs="Times New Roman"/>
          <w:b/>
          <w:bCs/>
          <w:i/>
          <w:iCs/>
          <w:sz w:val="24"/>
          <w:szCs w:val="24"/>
        </w:rPr>
        <w:t>D. Router</w:t>
      </w:r>
      <w:r>
        <w:rPr>
          <w:rFonts w:ascii="Times New Roman" w:hAnsi="Times New Roman" w:cs="Times New Roman"/>
          <w:b/>
          <w:bCs/>
          <w:sz w:val="24"/>
          <w:szCs w:val="24"/>
        </w:rPr>
        <w:t>:</w:t>
      </w:r>
      <w:r>
        <w:rPr>
          <w:rFonts w:hint="default" w:ascii="Times New Roman" w:hAnsi="Times New Roman" w:cs="Times New Roman"/>
          <w:sz w:val="24"/>
          <w:szCs w:val="24"/>
        </w:rPr>
        <w:t xml:space="preserve">A router is a network device </w:t>
      </w:r>
      <w:r>
        <w:rPr>
          <w:rFonts w:hint="default" w:ascii="Times New Roman" w:hAnsi="Times New Roman" w:cs="Times New Roman"/>
          <w:sz w:val="24"/>
          <w:szCs w:val="24"/>
          <w:lang w:val="en-US"/>
        </w:rPr>
        <w:t xml:space="preserve">used to connects different networks together and it is </w:t>
      </w:r>
      <w:r>
        <w:rPr>
          <w:rFonts w:hint="default" w:ascii="Times New Roman" w:hAnsi="Times New Roman" w:cs="Times New Roman"/>
          <w:sz w:val="24"/>
          <w:szCs w:val="24"/>
        </w:rPr>
        <w:t>responsible for routing data packets based on their IP addresses. Its primary function is to connect LANs and WANs and dynamically update routing tables to determine the best path for data transmission. Routers operate at the network layer.</w:t>
      </w:r>
      <w:bookmarkStart w:id="348" w:name="_bookmark29"/>
      <w:bookmarkEnd w:id="348"/>
    </w:p>
    <w:p w14:paraId="697E8454">
      <w:pPr>
        <w:pStyle w:val="11"/>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277745" cy="1691640"/>
            <wp:effectExtent l="0" t="0" r="8255" b="1016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7" cstate="print"/>
                    <a:stretch>
                      <a:fillRect/>
                    </a:stretch>
                  </pic:blipFill>
                  <pic:spPr>
                    <a:xfrm>
                      <a:off x="0" y="0"/>
                      <a:ext cx="2277745" cy="1691640"/>
                    </a:xfrm>
                    <a:prstGeom prst="rect">
                      <a:avLst/>
                    </a:prstGeom>
                  </pic:spPr>
                </pic:pic>
              </a:graphicData>
            </a:graphic>
          </wp:inline>
        </w:drawing>
      </w:r>
    </w:p>
    <w:p w14:paraId="16625A63">
      <w:pPr>
        <w:pStyle w:val="11"/>
        <w:spacing w:line="360" w:lineRule="auto"/>
        <w:jc w:val="center"/>
        <w:rPr>
          <w:lang w:val="en-US"/>
        </w:rPr>
      </w:pPr>
      <w:r>
        <w:t xml:space="preserve">Figure </w:t>
      </w:r>
      <w:r>
        <w:fldChar w:fldCharType="begin"/>
      </w:r>
      <w:r>
        <w:instrText xml:space="preserve"> SEQ Figure \* ARABIC </w:instrText>
      </w:r>
      <w:r>
        <w:fldChar w:fldCharType="separate"/>
      </w:r>
      <w:r>
        <w:t>5</w:t>
      </w:r>
      <w:r>
        <w:fldChar w:fldCharType="end"/>
      </w:r>
      <w:bookmarkStart w:id="349" w:name="_Toc12265"/>
      <w:bookmarkStart w:id="350" w:name="_Toc9693"/>
      <w:bookmarkStart w:id="351" w:name="_Toc27828"/>
      <w:bookmarkStart w:id="352" w:name="_Toc26967"/>
      <w:r>
        <w:rPr>
          <w:lang w:val="en-US"/>
        </w:rPr>
        <w:t>: Router</w:t>
      </w:r>
      <w:bookmarkEnd w:id="349"/>
      <w:bookmarkEnd w:id="350"/>
      <w:bookmarkEnd w:id="351"/>
      <w:bookmarkEnd w:id="352"/>
    </w:p>
    <w:p w14:paraId="34CD1E11">
      <w:pPr>
        <w:pStyle w:val="11"/>
        <w:spacing w:line="360" w:lineRule="auto"/>
        <w:rPr>
          <w:rFonts w:hint="default" w:ascii="Times New Roman" w:hAnsi="Times New Roman" w:cs="Times New Roman"/>
          <w:i w:val="0"/>
          <w:iCs w:val="0"/>
          <w:color w:val="auto"/>
          <w:sz w:val="24"/>
          <w:szCs w:val="24"/>
        </w:rPr>
      </w:pPr>
      <w:r>
        <w:rPr>
          <w:rFonts w:ascii="Times New Roman" w:hAnsi="Times New Roman" w:cs="Times New Roman"/>
          <w:b/>
          <w:bCs/>
          <w:i/>
          <w:iCs/>
          <w:sz w:val="24"/>
          <w:szCs w:val="24"/>
        </w:rPr>
        <w:t>E. Server</w:t>
      </w:r>
      <w:r>
        <w:rPr>
          <w:rFonts w:ascii="Times New Roman" w:hAnsi="Times New Roman" w:cs="Times New Roman"/>
          <w:sz w:val="24"/>
          <w:szCs w:val="24"/>
        </w:rPr>
        <w:t>:</w:t>
      </w:r>
      <w:r>
        <w:rPr>
          <w:rFonts w:hint="default" w:ascii="Times New Roman" w:hAnsi="Times New Roman" w:cs="Times New Roman"/>
          <w:i w:val="0"/>
          <w:iCs w:val="0"/>
          <w:color w:val="auto"/>
          <w:sz w:val="24"/>
          <w:szCs w:val="24"/>
        </w:rPr>
        <w:t>A server is a</w:t>
      </w:r>
      <w:r>
        <w:rPr>
          <w:rFonts w:hint="default" w:ascii="Times New Roman" w:hAnsi="Times New Roman" w:cs="Times New Roman"/>
          <w:i w:val="0"/>
          <w:iCs w:val="0"/>
          <w:color w:val="auto"/>
          <w:sz w:val="24"/>
          <w:szCs w:val="24"/>
          <w:lang w:val="en-US"/>
        </w:rPr>
        <w:t xml:space="preserve"> dedicated computer designed to share resources and a</w:t>
      </w:r>
      <w:r>
        <w:rPr>
          <w:rFonts w:hint="default" w:ascii="Times New Roman" w:hAnsi="Times New Roman" w:cs="Times New Roman"/>
          <w:i w:val="0"/>
          <w:iCs w:val="0"/>
          <w:color w:val="auto"/>
          <w:sz w:val="24"/>
          <w:szCs w:val="24"/>
        </w:rPr>
        <w:t xml:space="preserve"> specialized computer on a network that provides services to other computers, known as clients. While servers use the same hardware as regular computers, their purpose differs in that they offer specific services and programs. Common types of servers include application servers, file servers, print servers, web servers, database servers, mail servers, gaming servers, and many others.</w:t>
      </w:r>
    </w:p>
    <w:p w14:paraId="14C7B760">
      <w:pPr>
        <w:numPr>
          <w:ilvl w:val="0"/>
          <w:numId w:val="0"/>
        </w:numPr>
        <w:spacing w:line="360" w:lineRule="auto"/>
        <w:ind w:leftChars="0"/>
        <w:rPr>
          <w:sz w:val="24"/>
          <w:szCs w:val="24"/>
        </w:rPr>
      </w:pPr>
      <w:r>
        <w:rPr>
          <w:rFonts w:ascii="Times New Roman" w:hAnsi="Times New Roman" w:cs="Times New Roman"/>
          <w:b/>
          <w:bCs/>
          <w:i/>
          <w:iCs/>
          <w:sz w:val="24"/>
          <w:szCs w:val="24"/>
        </w:rPr>
        <w:t>F. Access Point</w:t>
      </w:r>
      <w:r>
        <w:rPr>
          <w:rFonts w:ascii="Times New Roman" w:hAnsi="Times New Roman" w:cs="Times New Roman"/>
          <w:sz w:val="24"/>
          <w:szCs w:val="24"/>
        </w:rPr>
        <w:t xml:space="preserve">: </w:t>
      </w:r>
      <w:r>
        <w:rPr>
          <w:rFonts w:hint="default" w:ascii="Times New Roman" w:hAnsi="Times New Roman" w:cs="Times New Roman"/>
          <w:sz w:val="24"/>
          <w:szCs w:val="24"/>
        </w:rPr>
        <w:t>An access point is a device that creates a wireless local area network (WLAN), typically in offices or large buildings. It connects to a wired router, switch, or hub using an Ethernet cable.</w:t>
      </w:r>
    </w:p>
    <w:p w14:paraId="55B805CA">
      <w:pPr>
        <w:pStyle w:val="11"/>
        <w:spacing w:before="10" w:line="360" w:lineRule="auto"/>
        <w:jc w:val="center"/>
      </w:pPr>
      <w:r>
        <w:t xml:space="preserve">Figure </w:t>
      </w:r>
      <w:r>
        <w:fldChar w:fldCharType="begin"/>
      </w:r>
      <w:r>
        <w:instrText xml:space="preserve"> SEQ Figure \* ARABIC </w:instrText>
      </w:r>
      <w:r>
        <w:fldChar w:fldCharType="separate"/>
      </w:r>
      <w:r>
        <w:t>6</w:t>
      </w:r>
      <w:r>
        <w:fldChar w:fldCharType="end"/>
      </w:r>
      <w:bookmarkStart w:id="353" w:name="_Toc17496"/>
      <w:bookmarkStart w:id="354" w:name="_Toc5845"/>
      <w:bookmarkStart w:id="355" w:name="_Toc4609"/>
      <w:bookmarkStart w:id="356" w:name="_Toc18253"/>
      <w:r>
        <w:drawing>
          <wp:anchor distT="0" distB="0" distL="0" distR="0" simplePos="0" relativeHeight="251663360" behindDoc="0" locked="0" layoutInCell="1" allowOverlap="1">
            <wp:simplePos x="0" y="0"/>
            <wp:positionH relativeFrom="page">
              <wp:posOffset>2640330</wp:posOffset>
            </wp:positionH>
            <wp:positionV relativeFrom="paragraph">
              <wp:posOffset>162560</wp:posOffset>
            </wp:positionV>
            <wp:extent cx="2397125" cy="1337945"/>
            <wp:effectExtent l="0" t="0" r="3175" b="8255"/>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8" cstate="print"/>
                    <a:stretch>
                      <a:fillRect/>
                    </a:stretch>
                  </pic:blipFill>
                  <pic:spPr>
                    <a:xfrm>
                      <a:off x="0" y="0"/>
                      <a:ext cx="2397125" cy="1338262"/>
                    </a:xfrm>
                    <a:prstGeom prst="rect">
                      <a:avLst/>
                    </a:prstGeom>
                  </pic:spPr>
                </pic:pic>
              </a:graphicData>
            </a:graphic>
          </wp:anchor>
        </w:drawing>
      </w:r>
      <w:r>
        <w:rPr>
          <w:lang w:val="en-US"/>
        </w:rPr>
        <w:t>: Access Point</w:t>
      </w:r>
      <w:bookmarkEnd w:id="353"/>
      <w:bookmarkEnd w:id="354"/>
      <w:bookmarkEnd w:id="355"/>
      <w:bookmarkEnd w:id="356"/>
    </w:p>
    <w:p w14:paraId="1EAE1870">
      <w:pPr>
        <w:pStyle w:val="4"/>
        <w:bidi w:val="0"/>
        <w:rPr>
          <w:b/>
          <w:bCs/>
          <w:color w:val="auto"/>
        </w:rPr>
      </w:pPr>
      <w:bookmarkStart w:id="357" w:name="_bookmark30"/>
      <w:bookmarkEnd w:id="357"/>
      <w:bookmarkStart w:id="358" w:name="_bookmark31"/>
      <w:bookmarkEnd w:id="358"/>
      <w:bookmarkStart w:id="359" w:name="_Toc22492"/>
      <w:bookmarkStart w:id="360" w:name="_Toc2991"/>
      <w:bookmarkStart w:id="361" w:name="_Toc15074"/>
      <w:bookmarkStart w:id="362" w:name="_Toc15990"/>
      <w:bookmarkStart w:id="363" w:name="_Toc175871302"/>
      <w:bookmarkStart w:id="364" w:name="_Toc29558"/>
      <w:bookmarkStart w:id="365" w:name="_Toc26189"/>
      <w:bookmarkStart w:id="366" w:name="_Toc3329"/>
      <w:bookmarkStart w:id="367" w:name="_Toc9549"/>
      <w:bookmarkStart w:id="368" w:name="_Toc21629"/>
      <w:bookmarkStart w:id="369" w:name="_Toc23547"/>
      <w:bookmarkStart w:id="370" w:name="_Toc21182"/>
      <w:bookmarkStart w:id="371" w:name="_Toc30149"/>
      <w:bookmarkStart w:id="372" w:name="_Toc1799"/>
      <w:bookmarkStart w:id="373" w:name="_Toc21212"/>
      <w:r>
        <w:rPr>
          <w:b w:val="0"/>
          <w:bCs w:val="0"/>
          <w:color w:val="auto"/>
        </w:rPr>
        <w:t>2.2.2</w:t>
      </w:r>
      <w:r>
        <w:rPr>
          <w:b/>
          <w:bCs/>
          <w:color w:val="auto"/>
        </w:rPr>
        <w:t xml:space="preserve"> Interconnections (Cables and Connectors)</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7F1B9EC1">
      <w:pPr>
        <w:pStyle w:val="10"/>
        <w:spacing w:before="45" w:line="360" w:lineRule="auto"/>
        <w:ind w:right="637"/>
        <w:jc w:val="both"/>
      </w:pPr>
      <w:r>
        <w:t>These</w:t>
      </w:r>
      <w:r>
        <w:rPr>
          <w:spacing w:val="1"/>
        </w:rPr>
        <w:t xml:space="preserve"> </w:t>
      </w:r>
      <w:r>
        <w:t>are</w:t>
      </w:r>
      <w:r>
        <w:rPr>
          <w:spacing w:val="1"/>
        </w:rPr>
        <w:t xml:space="preserve"> </w:t>
      </w:r>
      <w:r>
        <w:t>communication</w:t>
      </w:r>
      <w:r>
        <w:rPr>
          <w:spacing w:val="1"/>
        </w:rPr>
        <w:t xml:space="preserve"> </w:t>
      </w:r>
      <w:r>
        <w:t>channels</w:t>
      </w:r>
      <w:r>
        <w:rPr>
          <w:spacing w:val="1"/>
        </w:rPr>
        <w:t xml:space="preserve"> </w:t>
      </w:r>
      <w:r>
        <w:t>used</w:t>
      </w:r>
      <w:r>
        <w:rPr>
          <w:spacing w:val="1"/>
        </w:rPr>
        <w:t xml:space="preserve"> </w:t>
      </w:r>
      <w:r>
        <w:t>to</w:t>
      </w:r>
      <w:r>
        <w:rPr>
          <w:spacing w:val="1"/>
        </w:rPr>
        <w:t xml:space="preserve"> </w:t>
      </w:r>
      <w:r>
        <w:t>interconnect</w:t>
      </w:r>
      <w:r>
        <w:rPr>
          <w:spacing w:val="1"/>
        </w:rPr>
        <w:t xml:space="preserve"> </w:t>
      </w:r>
      <w:r>
        <w:t>nodes</w:t>
      </w:r>
      <w:r>
        <w:rPr>
          <w:spacing w:val="1"/>
        </w:rPr>
        <w:t xml:space="preserve"> </w:t>
      </w:r>
      <w:r>
        <w:t>on</w:t>
      </w:r>
      <w:r>
        <w:rPr>
          <w:spacing w:val="1"/>
        </w:rPr>
        <w:t xml:space="preserve"> </w:t>
      </w:r>
      <w:r>
        <w:t>a</w:t>
      </w:r>
      <w:r>
        <w:rPr>
          <w:spacing w:val="1"/>
        </w:rPr>
        <w:t xml:space="preserve"> </w:t>
      </w:r>
      <w:r>
        <w:t>computer</w:t>
      </w:r>
      <w:r>
        <w:rPr>
          <w:spacing w:val="1"/>
        </w:rPr>
        <w:t xml:space="preserve"> </w:t>
      </w:r>
      <w:r>
        <w:t>network.</w:t>
      </w:r>
      <w:r>
        <w:rPr>
          <w:spacing w:val="-57"/>
        </w:rPr>
        <w:t xml:space="preserve"> </w:t>
      </w:r>
      <w:r>
        <w:rPr>
          <w:rFonts w:hint="default"/>
          <w:spacing w:val="-57"/>
          <w:lang w:val="en-US"/>
        </w:rPr>
        <w:t xml:space="preserve"> </w:t>
      </w:r>
      <w:r>
        <w:t>Generally, these are physical channel used for transmission in the network. Typically, these</w:t>
      </w:r>
      <w:r>
        <w:rPr>
          <w:spacing w:val="1"/>
        </w:rPr>
        <w:t xml:space="preserve"> </w:t>
      </w:r>
      <w:r>
        <w:t>media</w:t>
      </w:r>
      <w:r>
        <w:rPr>
          <w:spacing w:val="-2"/>
        </w:rPr>
        <w:t xml:space="preserve"> </w:t>
      </w:r>
      <w:r>
        <w:t>are</w:t>
      </w:r>
      <w:r>
        <w:rPr>
          <w:spacing w:val="-2"/>
        </w:rPr>
        <w:t xml:space="preserve"> </w:t>
      </w:r>
      <w:r>
        <w:t>located</w:t>
      </w:r>
      <w:r>
        <w:rPr>
          <w:spacing w:val="-1"/>
        </w:rPr>
        <w:t xml:space="preserve"> </w:t>
      </w:r>
      <w:r>
        <w:t>below</w:t>
      </w:r>
      <w:r>
        <w:rPr>
          <w:spacing w:val="2"/>
        </w:rPr>
        <w:t xml:space="preserve"> </w:t>
      </w:r>
      <w:r>
        <w:t>the physical</w:t>
      </w:r>
      <w:r>
        <w:rPr>
          <w:spacing w:val="-1"/>
        </w:rPr>
        <w:t xml:space="preserve"> </w:t>
      </w:r>
      <w:r>
        <w:t>layer</w:t>
      </w:r>
      <w:r>
        <w:rPr>
          <w:spacing w:val="1"/>
        </w:rPr>
        <w:t xml:space="preserve"> </w:t>
      </w:r>
      <w:r>
        <w:t>and are controlled by</w:t>
      </w:r>
      <w:r>
        <w:rPr>
          <w:spacing w:val="-5"/>
        </w:rPr>
        <w:t xml:space="preserve"> </w:t>
      </w:r>
      <w:r>
        <w:t>the</w:t>
      </w:r>
      <w:r>
        <w:rPr>
          <w:spacing w:val="-2"/>
        </w:rPr>
        <w:t xml:space="preserve"> </w:t>
      </w:r>
      <w:r>
        <w:t>physical layer.</w:t>
      </w:r>
    </w:p>
    <w:p w14:paraId="4B7E4E96">
      <w:pPr>
        <w:pStyle w:val="10"/>
        <w:spacing w:before="200" w:line="360" w:lineRule="auto"/>
        <w:ind w:left="260" w:right="642"/>
        <w:jc w:val="center"/>
        <w:rPr>
          <w:rFonts w:hint="default"/>
          <w:b/>
          <w:bCs/>
          <w:sz w:val="28"/>
          <w:szCs w:val="28"/>
          <w:lang w:val="en-US"/>
        </w:rPr>
      </w:pPr>
      <w:r>
        <w:rPr>
          <w:rFonts w:hint="default"/>
          <w:b/>
          <w:bCs/>
          <w:sz w:val="28"/>
          <w:szCs w:val="28"/>
          <w:lang w:val="en-US"/>
        </w:rPr>
        <w:t>Cables</w:t>
      </w:r>
    </w:p>
    <w:p w14:paraId="53E91CF9">
      <w:pPr>
        <w:pStyle w:val="10"/>
        <w:spacing w:before="200" w:line="360" w:lineRule="auto"/>
        <w:ind w:left="260" w:right="642"/>
        <w:jc w:val="both"/>
        <w:rPr>
          <w:rFonts w:hint="default"/>
          <w:b/>
          <w:bCs/>
          <w:sz w:val="28"/>
          <w:szCs w:val="28"/>
          <w:lang w:val="en-US"/>
        </w:rPr>
      </w:pPr>
      <w:r>
        <w:t>The</w:t>
      </w:r>
      <w:r>
        <w:rPr>
          <w:spacing w:val="1"/>
        </w:rPr>
        <w:t xml:space="preserve"> </w:t>
      </w:r>
      <w:r>
        <w:t>following</w:t>
      </w:r>
      <w:r>
        <w:rPr>
          <w:spacing w:val="1"/>
        </w:rPr>
        <w:t xml:space="preserve"> </w:t>
      </w:r>
      <w:r>
        <w:t>sections</w:t>
      </w:r>
      <w:r>
        <w:rPr>
          <w:spacing w:val="1"/>
        </w:rPr>
        <w:t xml:space="preserve"> </w:t>
      </w:r>
      <w:r>
        <w:t>discuss</w:t>
      </w:r>
      <w:r>
        <w:rPr>
          <w:spacing w:val="1"/>
        </w:rPr>
        <w:t xml:space="preserve"> </w:t>
      </w:r>
      <w:r>
        <w:t>the</w:t>
      </w:r>
      <w:r>
        <w:rPr>
          <w:spacing w:val="1"/>
        </w:rPr>
        <w:t xml:space="preserve"> </w:t>
      </w:r>
      <w:r>
        <w:t>types</w:t>
      </w:r>
      <w:r>
        <w:rPr>
          <w:spacing w:val="1"/>
        </w:rPr>
        <w:t xml:space="preserve"> </w:t>
      </w:r>
      <w:r>
        <w:t>of</w:t>
      </w:r>
      <w:r>
        <w:rPr>
          <w:spacing w:val="1"/>
        </w:rPr>
        <w:t xml:space="preserve"> </w:t>
      </w:r>
      <w:r>
        <w:t>cables</w:t>
      </w:r>
      <w:r>
        <w:rPr>
          <w:spacing w:val="1"/>
        </w:rPr>
        <w:t xml:space="preserve"> </w:t>
      </w:r>
      <w:r>
        <w:t>used</w:t>
      </w:r>
      <w:r>
        <w:rPr>
          <w:spacing w:val="1"/>
        </w:rPr>
        <w:t xml:space="preserve"> </w:t>
      </w:r>
      <w:r>
        <w:t>during</w:t>
      </w:r>
      <w:r>
        <w:rPr>
          <w:spacing w:val="1"/>
        </w:rPr>
        <w:t xml:space="preserve"> </w:t>
      </w:r>
      <w:r>
        <w:rPr>
          <w:rFonts w:hint="default"/>
          <w:lang w:val="en-US"/>
        </w:rPr>
        <w:t xml:space="preserve">our </w:t>
      </w:r>
      <w:r>
        <w:t>internship</w:t>
      </w:r>
      <w:r>
        <w:rPr>
          <w:spacing w:val="60"/>
        </w:rPr>
        <w:t xml:space="preserve"> </w:t>
      </w:r>
      <w:r>
        <w:t>training</w:t>
      </w:r>
      <w:r>
        <w:rPr>
          <w:spacing w:val="1"/>
        </w:rPr>
        <w:t xml:space="preserve"> </w:t>
      </w:r>
      <w:r>
        <w:t>program</w:t>
      </w:r>
      <w:r>
        <w:rPr>
          <w:spacing w:val="-1"/>
        </w:rPr>
        <w:t xml:space="preserve"> </w:t>
      </w:r>
      <w:r>
        <w:t>and other related topics.</w:t>
      </w:r>
    </w:p>
    <w:p w14:paraId="35CC6E30">
      <w:pPr>
        <w:pStyle w:val="23"/>
        <w:numPr>
          <w:ilvl w:val="0"/>
          <w:numId w:val="9"/>
        </w:numPr>
        <w:tabs>
          <w:tab w:val="left" w:pos="981"/>
        </w:tabs>
        <w:spacing w:before="200" w:line="360" w:lineRule="auto"/>
        <w:ind w:right="635" w:rightChars="0"/>
        <w:jc w:val="both"/>
        <w:rPr>
          <w:rFonts w:hint="default" w:ascii="Times New Roman" w:hAnsi="Times New Roman" w:cs="Times New Roman"/>
          <w:sz w:val="24"/>
          <w:szCs w:val="24"/>
        </w:rPr>
      </w:pPr>
      <w:r>
        <w:rPr>
          <w:rFonts w:hint="default" w:ascii="Times New Roman" w:hAnsi="Times New Roman" w:eastAsia="Cambria" w:cs="Times New Roman"/>
          <w:b/>
          <w:bCs/>
          <w:i/>
          <w:iCs/>
          <w:sz w:val="24"/>
          <w:szCs w:val="24"/>
        </w:rPr>
        <w:t>Twisted Pair Cable</w:t>
      </w:r>
      <w:r>
        <w:rPr>
          <w:rFonts w:hint="default" w:ascii="Times New Roman" w:hAnsi="Times New Roman" w:cs="Times New Roman"/>
          <w:b/>
          <w:sz w:val="24"/>
          <w:szCs w:val="24"/>
        </w:rPr>
        <w:t xml:space="preserve">: </w:t>
      </w:r>
      <w:r>
        <w:rPr>
          <w:rFonts w:hint="default" w:ascii="Times New Roman" w:hAnsi="Times New Roman" w:cs="Times New Roman"/>
          <w:sz w:val="24"/>
          <w:szCs w:val="24"/>
        </w:rPr>
        <w:t>It is a high-speed cable that transmits the data over 1Gbps 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more. It comes in two varieties: Shielded (STP) and unshielded (UTP). The standard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connector for UTP is an RJ45. STP is the least expensive cable, and it uses RJ48 as a</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connector.</w:t>
      </w:r>
    </w:p>
    <w:p w14:paraId="45355572">
      <w:pPr>
        <w:pStyle w:val="10"/>
        <w:spacing w:line="360" w:lineRule="auto"/>
        <w:ind w:left="980"/>
        <w:jc w:val="center"/>
      </w:pPr>
      <w:r>
        <w:drawing>
          <wp:inline distT="0" distB="0" distL="0" distR="0">
            <wp:extent cx="2021205" cy="918845"/>
            <wp:effectExtent l="0" t="0" r="10795" b="8255"/>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9" cstate="print"/>
                    <a:stretch>
                      <a:fillRect/>
                    </a:stretch>
                  </pic:blipFill>
                  <pic:spPr>
                    <a:xfrm>
                      <a:off x="0" y="0"/>
                      <a:ext cx="2021427" cy="918972"/>
                    </a:xfrm>
                    <a:prstGeom prst="rect">
                      <a:avLst/>
                    </a:prstGeom>
                  </pic:spPr>
                </pic:pic>
              </a:graphicData>
            </a:graphic>
          </wp:inline>
        </w:drawing>
      </w:r>
      <w:bookmarkStart w:id="374" w:name="_bookmark32"/>
      <w:bookmarkEnd w:id="374"/>
    </w:p>
    <w:p w14:paraId="709D097E">
      <w:pPr>
        <w:pStyle w:val="11"/>
        <w:numPr>
          <w:ilvl w:val="0"/>
          <w:numId w:val="0"/>
        </w:numPr>
        <w:spacing w:line="360" w:lineRule="auto"/>
        <w:ind w:leftChars="0"/>
        <w:jc w:val="center"/>
        <w:rPr>
          <w:rFonts w:hint="default"/>
          <w:b/>
          <w:bCs/>
          <w:i w:val="0"/>
          <w:iCs w:val="0"/>
          <w:sz w:val="24"/>
          <w:szCs w:val="24"/>
          <w:lang w:val="en-US"/>
        </w:rPr>
      </w:pPr>
      <w:r>
        <w:t xml:space="preserve">Figure </w:t>
      </w:r>
      <w:r>
        <w:fldChar w:fldCharType="begin"/>
      </w:r>
      <w:r>
        <w:instrText xml:space="preserve"> SEQ Figure \* ARABIC </w:instrText>
      </w:r>
      <w:r>
        <w:fldChar w:fldCharType="separate"/>
      </w:r>
      <w:r>
        <w:t>7</w:t>
      </w:r>
      <w:r>
        <w:fldChar w:fldCharType="end"/>
      </w:r>
      <w:bookmarkStart w:id="375" w:name="_Toc3965"/>
      <w:bookmarkStart w:id="376" w:name="_Toc7888"/>
      <w:r>
        <w:rPr>
          <w:rFonts w:hint="default"/>
          <w:lang w:val="en-US"/>
        </w:rPr>
        <w:t xml:space="preserve"> </w:t>
      </w:r>
      <w:r>
        <w:rPr>
          <w:b/>
          <w:bCs/>
          <w:i w:val="0"/>
          <w:iCs w:val="0"/>
          <w:color w:val="000000" w:themeColor="text1"/>
          <w:sz w:val="24"/>
          <w:szCs w:val="24"/>
          <w14:textFill>
            <w14:solidFill>
              <w14:schemeClr w14:val="tx1"/>
            </w14:solidFill>
          </w14:textFill>
        </w:rPr>
        <w:t>Twisted</w:t>
      </w:r>
      <w:r>
        <w:rPr>
          <w:b/>
          <w:bCs/>
          <w:i w:val="0"/>
          <w:iCs w:val="0"/>
          <w:color w:val="000000" w:themeColor="text1"/>
          <w:spacing w:val="-2"/>
          <w:sz w:val="24"/>
          <w:szCs w:val="24"/>
          <w14:textFill>
            <w14:solidFill>
              <w14:schemeClr w14:val="tx1"/>
            </w14:solidFill>
          </w14:textFill>
        </w:rPr>
        <w:t xml:space="preserve"> </w:t>
      </w:r>
      <w:r>
        <w:rPr>
          <w:b/>
          <w:bCs/>
          <w:i w:val="0"/>
          <w:iCs w:val="0"/>
          <w:color w:val="000000" w:themeColor="text1"/>
          <w:sz w:val="24"/>
          <w:szCs w:val="24"/>
          <w14:textFill>
            <w14:solidFill>
              <w14:schemeClr w14:val="tx1"/>
            </w14:solidFill>
          </w14:textFill>
        </w:rPr>
        <w:t>Pair</w:t>
      </w:r>
      <w:r>
        <w:rPr>
          <w:b/>
          <w:bCs/>
          <w:i w:val="0"/>
          <w:iCs w:val="0"/>
          <w:color w:val="000000" w:themeColor="text1"/>
          <w:spacing w:val="-2"/>
          <w:sz w:val="24"/>
          <w:szCs w:val="24"/>
          <w14:textFill>
            <w14:solidFill>
              <w14:schemeClr w14:val="tx1"/>
            </w14:solidFill>
          </w14:textFill>
        </w:rPr>
        <w:t xml:space="preserve"> </w:t>
      </w:r>
      <w:r>
        <w:rPr>
          <w:b/>
          <w:bCs/>
          <w:i w:val="0"/>
          <w:iCs w:val="0"/>
          <w:color w:val="000000" w:themeColor="text1"/>
          <w:sz w:val="24"/>
          <w:szCs w:val="24"/>
          <w14:textFill>
            <w14:solidFill>
              <w14:schemeClr w14:val="tx1"/>
            </w14:solidFill>
          </w14:textFill>
        </w:rPr>
        <w:t>Cable</w:t>
      </w:r>
      <w:r>
        <w:rPr>
          <w:b/>
          <w:bCs/>
          <w:i w:val="0"/>
          <w:iCs w:val="0"/>
          <w:color w:val="000000" w:themeColor="text1"/>
          <w:spacing w:val="-2"/>
          <w:sz w:val="24"/>
          <w:szCs w:val="24"/>
          <w14:textFill>
            <w14:solidFill>
              <w14:schemeClr w14:val="tx1"/>
            </w14:solidFill>
          </w14:textFill>
        </w:rPr>
        <w:t xml:space="preserve"> </w:t>
      </w:r>
      <w:r>
        <w:rPr>
          <w:b/>
          <w:bCs/>
          <w:i w:val="0"/>
          <w:iCs w:val="0"/>
          <w:color w:val="000000" w:themeColor="text1"/>
          <w:sz w:val="24"/>
          <w:szCs w:val="24"/>
          <w14:textFill>
            <w14:solidFill>
              <w14:schemeClr w14:val="tx1"/>
            </w14:solidFill>
          </w14:textFill>
        </w:rPr>
        <w:t>Arrangement</w:t>
      </w:r>
      <w:bookmarkEnd w:id="375"/>
      <w:bookmarkEnd w:id="376"/>
    </w:p>
    <w:p w14:paraId="012F8D9A">
      <w:pPr>
        <w:pStyle w:val="11"/>
        <w:numPr>
          <w:ilvl w:val="0"/>
          <w:numId w:val="0"/>
        </w:numPr>
        <w:spacing w:line="360" w:lineRule="auto"/>
        <w:ind w:leftChars="0"/>
        <w:jc w:val="left"/>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i w:val="0"/>
          <w:iCs w:val="0"/>
          <w:color w:val="000000" w:themeColor="text1"/>
          <w:sz w:val="24"/>
          <w:szCs w:val="24"/>
          <w14:textFill>
            <w14:solidFill>
              <w14:schemeClr w14:val="tx1"/>
            </w14:solidFill>
          </w14:textFill>
        </w:rPr>
        <w:t>Twisted Pair cable has 2 different arrangements: straight through and cross over.</w:t>
      </w:r>
      <w:r>
        <w:rPr>
          <w:rFonts w:hint="default" w:ascii="Times New Roman" w:hAnsi="Times New Roman" w:cs="Times New Roman"/>
          <w:i w:val="0"/>
          <w:iCs w:val="0"/>
          <w:color w:val="000000" w:themeColor="text1"/>
          <w:spacing w:val="1"/>
          <w:sz w:val="24"/>
          <w:szCs w:val="24"/>
          <w14:textFill>
            <w14:solidFill>
              <w14:schemeClr w14:val="tx1"/>
            </w14:solidFill>
          </w14:textFill>
        </w:rPr>
        <w:t xml:space="preserve"> </w:t>
      </w:r>
      <w:r>
        <w:rPr>
          <w:rFonts w:hint="default" w:ascii="Times New Roman" w:hAnsi="Times New Roman" w:cs="Times New Roman"/>
          <w:i w:val="0"/>
          <w:iCs w:val="0"/>
          <w:color w:val="000000" w:themeColor="text1"/>
          <w:sz w:val="24"/>
          <w:szCs w:val="24"/>
          <w14:textFill>
            <w14:solidFill>
              <w14:schemeClr w14:val="tx1"/>
            </w14:solidFill>
          </w14:textFill>
        </w:rPr>
        <w:t>The only difference between this arrangement is straight through is used to connect</w:t>
      </w:r>
      <w:r>
        <w:rPr>
          <w:rFonts w:hint="default" w:ascii="Times New Roman" w:hAnsi="Times New Roman" w:cs="Times New Roman"/>
          <w:i w:val="0"/>
          <w:iCs w:val="0"/>
          <w:color w:val="000000" w:themeColor="text1"/>
          <w:spacing w:val="1"/>
          <w:sz w:val="24"/>
          <w:szCs w:val="24"/>
          <w14:textFill>
            <w14:solidFill>
              <w14:schemeClr w14:val="tx1"/>
            </w14:solidFill>
          </w14:textFill>
        </w:rPr>
        <w:t xml:space="preserve"> </w:t>
      </w:r>
      <w:r>
        <w:rPr>
          <w:rFonts w:hint="default" w:ascii="Times New Roman" w:hAnsi="Times New Roman" w:cs="Times New Roman"/>
          <w:i w:val="0"/>
          <w:iCs w:val="0"/>
          <w:color w:val="000000" w:themeColor="text1"/>
          <w:sz w:val="24"/>
          <w:szCs w:val="24"/>
          <w14:textFill>
            <w14:solidFill>
              <w14:schemeClr w14:val="tx1"/>
            </w14:solidFill>
          </w14:textFill>
        </w:rPr>
        <w:t>different</w:t>
      </w:r>
      <w:r>
        <w:rPr>
          <w:rFonts w:hint="default" w:ascii="Times New Roman" w:hAnsi="Times New Roman" w:cs="Times New Roman"/>
          <w:i w:val="0"/>
          <w:iCs w:val="0"/>
          <w:color w:val="000000" w:themeColor="text1"/>
          <w:spacing w:val="-1"/>
          <w:sz w:val="24"/>
          <w:szCs w:val="24"/>
          <w14:textFill>
            <w14:solidFill>
              <w14:schemeClr w14:val="tx1"/>
            </w14:solidFill>
          </w14:textFill>
        </w:rPr>
        <w:t xml:space="preserve"> </w:t>
      </w:r>
      <w:r>
        <w:rPr>
          <w:rFonts w:hint="default" w:ascii="Times New Roman" w:hAnsi="Times New Roman" w:cs="Times New Roman"/>
          <w:i w:val="0"/>
          <w:iCs w:val="0"/>
          <w:color w:val="000000" w:themeColor="text1"/>
          <w:sz w:val="24"/>
          <w:szCs w:val="24"/>
          <w14:textFill>
            <w14:solidFill>
              <w14:schemeClr w14:val="tx1"/>
            </w14:solidFill>
          </w14:textFill>
        </w:rPr>
        <w:t>devices, whereas,</w:t>
      </w:r>
      <w:r>
        <w:rPr>
          <w:rFonts w:hint="default" w:ascii="Times New Roman" w:hAnsi="Times New Roman" w:cs="Times New Roman"/>
          <w:i w:val="0"/>
          <w:iCs w:val="0"/>
          <w:color w:val="000000" w:themeColor="text1"/>
          <w:spacing w:val="-1"/>
          <w:sz w:val="24"/>
          <w:szCs w:val="24"/>
          <w14:textFill>
            <w14:solidFill>
              <w14:schemeClr w14:val="tx1"/>
            </w14:solidFill>
          </w14:textFill>
        </w:rPr>
        <w:t xml:space="preserve"> </w:t>
      </w:r>
      <w:r>
        <w:rPr>
          <w:rFonts w:hint="default" w:ascii="Times New Roman" w:hAnsi="Times New Roman" w:cs="Times New Roman"/>
          <w:i w:val="0"/>
          <w:iCs w:val="0"/>
          <w:color w:val="000000" w:themeColor="text1"/>
          <w:sz w:val="24"/>
          <w:szCs w:val="24"/>
          <w14:textFill>
            <w14:solidFill>
              <w14:schemeClr w14:val="tx1"/>
            </w14:solidFill>
          </w14:textFill>
        </w:rPr>
        <w:t>cross over</w:t>
      </w:r>
      <w:r>
        <w:rPr>
          <w:rFonts w:hint="default" w:ascii="Times New Roman" w:hAnsi="Times New Roman" w:cs="Times New Roman"/>
          <w:i w:val="0"/>
          <w:iCs w:val="0"/>
          <w:color w:val="000000" w:themeColor="text1"/>
          <w:spacing w:val="-2"/>
          <w:sz w:val="24"/>
          <w:szCs w:val="24"/>
          <w14:textFill>
            <w14:solidFill>
              <w14:schemeClr w14:val="tx1"/>
            </w14:solidFill>
          </w14:textFill>
        </w:rPr>
        <w:t xml:space="preserve"> </w:t>
      </w:r>
      <w:r>
        <w:rPr>
          <w:rFonts w:hint="default" w:ascii="Times New Roman" w:hAnsi="Times New Roman" w:cs="Times New Roman"/>
          <w:i w:val="0"/>
          <w:iCs w:val="0"/>
          <w:color w:val="000000" w:themeColor="text1"/>
          <w:sz w:val="24"/>
          <w:szCs w:val="24"/>
          <w14:textFill>
            <w14:solidFill>
              <w14:schemeClr w14:val="tx1"/>
            </w14:solidFill>
          </w14:textFill>
        </w:rPr>
        <w:t>is</w:t>
      </w:r>
      <w:r>
        <w:rPr>
          <w:rFonts w:hint="default" w:ascii="Times New Roman" w:hAnsi="Times New Roman" w:cs="Times New Roman"/>
          <w:i w:val="0"/>
          <w:iCs w:val="0"/>
          <w:color w:val="000000" w:themeColor="text1"/>
          <w:spacing w:val="-1"/>
          <w:sz w:val="24"/>
          <w:szCs w:val="24"/>
          <w14:textFill>
            <w14:solidFill>
              <w14:schemeClr w14:val="tx1"/>
            </w14:solidFill>
          </w14:textFill>
        </w:rPr>
        <w:t xml:space="preserve"> </w:t>
      </w:r>
      <w:r>
        <w:rPr>
          <w:rFonts w:hint="default" w:ascii="Times New Roman" w:hAnsi="Times New Roman" w:cs="Times New Roman"/>
          <w:i w:val="0"/>
          <w:iCs w:val="0"/>
          <w:color w:val="000000" w:themeColor="text1"/>
          <w:sz w:val="24"/>
          <w:szCs w:val="24"/>
          <w14:textFill>
            <w14:solidFill>
              <w14:schemeClr w14:val="tx1"/>
            </w14:solidFill>
          </w14:textFill>
        </w:rPr>
        <w:t>used to connect</w:t>
      </w:r>
      <w:r>
        <w:rPr>
          <w:rFonts w:hint="default" w:ascii="Times New Roman" w:hAnsi="Times New Roman" w:cs="Times New Roman"/>
          <w:i w:val="0"/>
          <w:iCs w:val="0"/>
          <w:color w:val="000000" w:themeColor="text1"/>
          <w:spacing w:val="-1"/>
          <w:sz w:val="24"/>
          <w:szCs w:val="24"/>
          <w14:textFill>
            <w14:solidFill>
              <w14:schemeClr w14:val="tx1"/>
            </w14:solidFill>
          </w14:textFill>
        </w:rPr>
        <w:t xml:space="preserve"> </w:t>
      </w:r>
      <w:r>
        <w:rPr>
          <w:rFonts w:hint="default" w:ascii="Times New Roman" w:hAnsi="Times New Roman" w:cs="Times New Roman"/>
          <w:i w:val="0"/>
          <w:iCs w:val="0"/>
          <w:color w:val="000000" w:themeColor="text1"/>
          <w:sz w:val="24"/>
          <w:szCs w:val="24"/>
          <w14:textFill>
            <w14:solidFill>
              <w14:schemeClr w14:val="tx1"/>
            </w14:solidFill>
          </w14:textFill>
        </w:rPr>
        <w:t>similar</w:t>
      </w:r>
      <w:r>
        <w:rPr>
          <w:rFonts w:hint="default" w:ascii="Times New Roman" w:hAnsi="Times New Roman" w:cs="Times New Roman"/>
          <w:i w:val="0"/>
          <w:iCs w:val="0"/>
          <w:color w:val="000000" w:themeColor="text1"/>
          <w:spacing w:val="-2"/>
          <w:sz w:val="24"/>
          <w:szCs w:val="24"/>
          <w14:textFill>
            <w14:solidFill>
              <w14:schemeClr w14:val="tx1"/>
            </w14:solidFill>
          </w14:textFill>
        </w:rPr>
        <w:t xml:space="preserve"> </w:t>
      </w:r>
      <w:r>
        <w:rPr>
          <w:rFonts w:hint="default" w:ascii="Times New Roman" w:hAnsi="Times New Roman" w:cs="Times New Roman"/>
          <w:i w:val="0"/>
          <w:iCs w:val="0"/>
          <w:color w:val="000000" w:themeColor="text1"/>
          <w:sz w:val="24"/>
          <w:szCs w:val="24"/>
          <w14:textFill>
            <w14:solidFill>
              <w14:schemeClr w14:val="tx1"/>
            </w14:solidFill>
          </w14:textFill>
        </w:rPr>
        <w:t>devices</w:t>
      </w:r>
      <w:r>
        <w:rPr>
          <w:rFonts w:hint="default" w:ascii="Times New Roman" w:hAnsi="Times New Roman" w:cs="Times New Roman"/>
          <w:color w:val="000000" w:themeColor="text1"/>
          <w:sz w:val="24"/>
          <w:szCs w:val="24"/>
          <w14:textFill>
            <w14:solidFill>
              <w14:schemeClr w14:val="tx1"/>
            </w14:solidFill>
          </w14:textFill>
        </w:rPr>
        <w:t>.</w:t>
      </w:r>
    </w:p>
    <w:p w14:paraId="609E3573">
      <w:pPr>
        <w:pStyle w:val="23"/>
        <w:numPr>
          <w:ilvl w:val="0"/>
          <w:numId w:val="10"/>
        </w:numPr>
        <w:tabs>
          <w:tab w:val="left" w:pos="1701"/>
          <w:tab w:val="clear" w:pos="1680"/>
        </w:tabs>
        <w:spacing w:line="360" w:lineRule="auto"/>
        <w:ind w:left="1680" w:leftChars="0" w:right="635" w:rightChars="0" w:hanging="420" w:firstLineChars="0"/>
        <w:jc w:val="both"/>
        <w:rPr>
          <w:sz w:val="24"/>
          <w:szCs w:val="24"/>
        </w:rPr>
      </w:pPr>
      <w:r>
        <w:rPr>
          <w:rFonts w:hint="default" w:ascii="Times New Roman" w:hAnsi="Times New Roman" w:cs="Times New Roman"/>
          <w:b/>
          <w:sz w:val="24"/>
          <w:szCs w:val="24"/>
        </w:rPr>
        <w:t>Straight Through-Cable Arrangement</w:t>
      </w:r>
      <w:r>
        <w:rPr>
          <w:rFonts w:hint="default" w:ascii="Times New Roman" w:hAnsi="Times New Roman" w:cs="Times New Roman"/>
          <w:sz w:val="24"/>
          <w:szCs w:val="24"/>
        </w:rPr>
        <w:t>: This cable arrangement also has 2</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 xml:space="preserve">different category 568-A and 568-B. During </w:t>
      </w:r>
      <w:r>
        <w:rPr>
          <w:rFonts w:hint="default" w:ascii="Times New Roman" w:hAnsi="Times New Roman" w:cs="Times New Roman"/>
          <w:sz w:val="24"/>
          <w:szCs w:val="24"/>
          <w:lang w:val="en-US"/>
        </w:rPr>
        <w:t>our</w:t>
      </w:r>
      <w:r>
        <w:rPr>
          <w:rFonts w:hint="default" w:ascii="Times New Roman" w:hAnsi="Times New Roman" w:cs="Times New Roman"/>
          <w:sz w:val="24"/>
          <w:szCs w:val="24"/>
        </w:rPr>
        <w:t xml:space="preserve"> internship training </w:t>
      </w:r>
      <w:r>
        <w:rPr>
          <w:rFonts w:hint="default" w:ascii="Times New Roman" w:hAnsi="Times New Roman" w:cs="Times New Roman"/>
          <w:sz w:val="24"/>
          <w:szCs w:val="24"/>
          <w:lang w:val="en-US"/>
        </w:rPr>
        <w:t xml:space="preserve">we </w:t>
      </w:r>
      <w:r>
        <w:rPr>
          <w:rFonts w:hint="default" w:ascii="Times New Roman" w:hAnsi="Times New Roman" w:cs="Times New Roman"/>
          <w:sz w:val="24"/>
          <w:szCs w:val="24"/>
        </w:rPr>
        <w:t>used only</w:t>
      </w:r>
      <w:r>
        <w:rPr>
          <w:rFonts w:hint="default" w:ascii="Times New Roman" w:hAnsi="Times New Roman" w:cs="Times New Roman"/>
          <w:spacing w:val="-57"/>
          <w:sz w:val="24"/>
          <w:szCs w:val="24"/>
        </w:rPr>
        <w:t xml:space="preserve"> </w:t>
      </w:r>
      <w:r>
        <w:rPr>
          <w:rFonts w:hint="default" w:ascii="Times New Roman" w:hAnsi="Times New Roman" w:cs="Times New Roman"/>
          <w:sz w:val="24"/>
          <w:szCs w:val="24"/>
        </w:rPr>
        <w:t>the most widely</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used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standard 568-B.</w:t>
      </w:r>
      <w:bookmarkStart w:id="377" w:name="_bookmark33"/>
      <w:bookmarkEnd w:id="377"/>
    </w:p>
    <w:tbl>
      <w:tblPr>
        <w:tblStyle w:val="8"/>
        <w:tblW w:w="0" w:type="auto"/>
        <w:tblInd w:w="18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65"/>
        <w:gridCol w:w="2521"/>
        <w:gridCol w:w="2252"/>
      </w:tblGrid>
      <w:tr w14:paraId="3014C8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165" w:type="dxa"/>
          </w:tcPr>
          <w:p w14:paraId="14A9425F">
            <w:pPr>
              <w:pStyle w:val="25"/>
              <w:keepNext w:val="0"/>
              <w:keepLines w:val="0"/>
              <w:suppressLineNumbers w:val="0"/>
              <w:spacing w:before="0" w:beforeAutospacing="0" w:afterAutospacing="0" w:line="360" w:lineRule="auto"/>
              <w:ind w:right="0"/>
              <w:jc w:val="both"/>
              <w:rPr>
                <w:rFonts w:hint="eastAsia"/>
                <w:sz w:val="24"/>
                <w:szCs w:val="24"/>
              </w:rPr>
            </w:pPr>
            <w:r>
              <w:rPr>
                <w:rFonts w:hint="eastAsia"/>
                <w:sz w:val="24"/>
                <w:szCs w:val="24"/>
              </w:rPr>
              <w:t>Pin</w:t>
            </w:r>
            <w:r>
              <w:rPr>
                <w:rFonts w:hint="eastAsia"/>
                <w:spacing w:val="-1"/>
                <w:sz w:val="24"/>
                <w:szCs w:val="24"/>
              </w:rPr>
              <w:t xml:space="preserve"> </w:t>
            </w:r>
            <w:r>
              <w:rPr>
                <w:rFonts w:hint="eastAsia"/>
                <w:sz w:val="24"/>
                <w:szCs w:val="24"/>
              </w:rPr>
              <w:t>Id</w:t>
            </w:r>
          </w:p>
        </w:tc>
        <w:tc>
          <w:tcPr>
            <w:tcW w:w="2521" w:type="dxa"/>
          </w:tcPr>
          <w:p w14:paraId="432EE291">
            <w:pPr>
              <w:pStyle w:val="25"/>
              <w:keepNext w:val="0"/>
              <w:keepLines w:val="0"/>
              <w:suppressLineNumbers w:val="0"/>
              <w:spacing w:before="0" w:beforeAutospacing="0" w:afterAutospacing="0" w:line="360" w:lineRule="auto"/>
              <w:ind w:right="0"/>
              <w:jc w:val="both"/>
              <w:rPr>
                <w:rFonts w:hint="eastAsia"/>
                <w:sz w:val="24"/>
                <w:szCs w:val="24"/>
              </w:rPr>
            </w:pPr>
            <w:r>
              <w:rPr>
                <w:rFonts w:hint="eastAsia"/>
                <w:sz w:val="24"/>
                <w:szCs w:val="24"/>
              </w:rPr>
              <w:t>Side</w:t>
            </w:r>
            <w:r>
              <w:rPr>
                <w:rFonts w:hint="eastAsia"/>
                <w:spacing w:val="-1"/>
                <w:sz w:val="24"/>
                <w:szCs w:val="24"/>
              </w:rPr>
              <w:t xml:space="preserve"> </w:t>
            </w:r>
            <w:r>
              <w:rPr>
                <w:rFonts w:hint="eastAsia"/>
                <w:sz w:val="24"/>
                <w:szCs w:val="24"/>
              </w:rPr>
              <w:t>A</w:t>
            </w:r>
          </w:p>
        </w:tc>
        <w:tc>
          <w:tcPr>
            <w:tcW w:w="2252" w:type="dxa"/>
          </w:tcPr>
          <w:p w14:paraId="45E63974">
            <w:pPr>
              <w:pStyle w:val="25"/>
              <w:keepNext w:val="0"/>
              <w:keepLines w:val="0"/>
              <w:suppressLineNumbers w:val="0"/>
              <w:spacing w:before="0" w:beforeAutospacing="0" w:afterAutospacing="0" w:line="360" w:lineRule="auto"/>
              <w:ind w:left="106" w:right="0"/>
              <w:jc w:val="both"/>
              <w:rPr>
                <w:rFonts w:hint="eastAsia"/>
                <w:sz w:val="24"/>
                <w:szCs w:val="24"/>
              </w:rPr>
            </w:pPr>
            <w:r>
              <w:rPr>
                <w:rFonts w:hint="eastAsia"/>
                <w:sz w:val="24"/>
                <w:szCs w:val="24"/>
              </w:rPr>
              <w:t>Side</w:t>
            </w:r>
            <w:r>
              <w:rPr>
                <w:rFonts w:hint="eastAsia"/>
                <w:spacing w:val="-1"/>
                <w:sz w:val="24"/>
                <w:szCs w:val="24"/>
              </w:rPr>
              <w:t xml:space="preserve"> </w:t>
            </w:r>
            <w:r>
              <w:rPr>
                <w:rFonts w:hint="eastAsia"/>
                <w:sz w:val="24"/>
                <w:szCs w:val="24"/>
              </w:rPr>
              <w:t>B</w:t>
            </w:r>
          </w:p>
        </w:tc>
      </w:tr>
      <w:tr w14:paraId="23ADCE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65" w:type="dxa"/>
          </w:tcPr>
          <w:p w14:paraId="2BA9ACA6">
            <w:pPr>
              <w:pStyle w:val="25"/>
              <w:keepNext w:val="0"/>
              <w:keepLines w:val="0"/>
              <w:suppressLineNumbers w:val="0"/>
              <w:spacing w:before="0" w:beforeAutospacing="0" w:afterAutospacing="0" w:line="360" w:lineRule="auto"/>
              <w:ind w:right="0"/>
              <w:jc w:val="both"/>
              <w:rPr>
                <w:rFonts w:hint="eastAsia"/>
                <w:b w:val="0"/>
                <w:bCs w:val="0"/>
                <w:sz w:val="24"/>
                <w:szCs w:val="24"/>
              </w:rPr>
            </w:pPr>
            <w:r>
              <w:rPr>
                <w:rFonts w:hint="eastAsia"/>
                <w:b w:val="0"/>
                <w:bCs w:val="0"/>
                <w:sz w:val="24"/>
                <w:szCs w:val="24"/>
              </w:rPr>
              <w:t>1</w:t>
            </w:r>
          </w:p>
        </w:tc>
        <w:tc>
          <w:tcPr>
            <w:tcW w:w="2521" w:type="dxa"/>
          </w:tcPr>
          <w:p w14:paraId="30172B20">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White-Orange</w:t>
            </w:r>
          </w:p>
        </w:tc>
        <w:tc>
          <w:tcPr>
            <w:tcW w:w="2252" w:type="dxa"/>
            <w:vAlign w:val="top"/>
          </w:tcPr>
          <w:p w14:paraId="09AD52E0">
            <w:pPr>
              <w:pStyle w:val="25"/>
              <w:keepNext w:val="0"/>
              <w:keepLines w:val="0"/>
              <w:suppressLineNumbers w:val="0"/>
              <w:spacing w:before="0" w:beforeAutospacing="0" w:afterAutospacing="0" w:line="360" w:lineRule="auto"/>
              <w:ind w:left="107" w:leftChars="0" w:right="0"/>
              <w:jc w:val="both"/>
              <w:rPr>
                <w:rFonts w:hint="eastAsia"/>
                <w:b w:val="0"/>
                <w:bCs w:val="0"/>
                <w:color w:val="auto"/>
                <w:sz w:val="24"/>
                <w:szCs w:val="24"/>
              </w:rPr>
            </w:pPr>
            <w:r>
              <w:rPr>
                <w:rFonts w:hint="eastAsia"/>
                <w:b w:val="0"/>
                <w:bCs w:val="0"/>
                <w:color w:val="auto"/>
                <w:sz w:val="24"/>
                <w:szCs w:val="24"/>
              </w:rPr>
              <w:t>White-Orange</w:t>
            </w:r>
          </w:p>
        </w:tc>
      </w:tr>
      <w:tr w14:paraId="36B29C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165" w:type="dxa"/>
          </w:tcPr>
          <w:p w14:paraId="7D26261B">
            <w:pPr>
              <w:pStyle w:val="25"/>
              <w:keepNext w:val="0"/>
              <w:keepLines w:val="0"/>
              <w:suppressLineNumbers w:val="0"/>
              <w:spacing w:before="0" w:beforeAutospacing="0" w:afterAutospacing="0" w:line="360" w:lineRule="auto"/>
              <w:ind w:right="0"/>
              <w:jc w:val="both"/>
              <w:rPr>
                <w:rFonts w:hint="eastAsia"/>
                <w:b w:val="0"/>
                <w:bCs w:val="0"/>
                <w:sz w:val="24"/>
                <w:szCs w:val="24"/>
              </w:rPr>
            </w:pPr>
            <w:r>
              <w:rPr>
                <w:rFonts w:hint="eastAsia"/>
                <w:b w:val="0"/>
                <w:bCs w:val="0"/>
                <w:sz w:val="24"/>
                <w:szCs w:val="24"/>
              </w:rPr>
              <w:t>2</w:t>
            </w:r>
          </w:p>
        </w:tc>
        <w:tc>
          <w:tcPr>
            <w:tcW w:w="2521" w:type="dxa"/>
          </w:tcPr>
          <w:p w14:paraId="5E027454">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Orange</w:t>
            </w:r>
          </w:p>
        </w:tc>
        <w:tc>
          <w:tcPr>
            <w:tcW w:w="2252" w:type="dxa"/>
            <w:vAlign w:val="top"/>
          </w:tcPr>
          <w:p w14:paraId="44BEC2CE">
            <w:pPr>
              <w:pStyle w:val="25"/>
              <w:keepNext w:val="0"/>
              <w:keepLines w:val="0"/>
              <w:suppressLineNumbers w:val="0"/>
              <w:spacing w:before="0" w:beforeAutospacing="0" w:afterAutospacing="0" w:line="360" w:lineRule="auto"/>
              <w:ind w:left="107" w:leftChars="0" w:right="0"/>
              <w:jc w:val="both"/>
              <w:rPr>
                <w:rFonts w:hint="eastAsia"/>
                <w:b w:val="0"/>
                <w:bCs w:val="0"/>
                <w:color w:val="auto"/>
                <w:sz w:val="24"/>
                <w:szCs w:val="24"/>
              </w:rPr>
            </w:pPr>
            <w:r>
              <w:rPr>
                <w:rFonts w:hint="eastAsia"/>
                <w:b w:val="0"/>
                <w:bCs w:val="0"/>
                <w:color w:val="auto"/>
                <w:sz w:val="24"/>
                <w:szCs w:val="24"/>
              </w:rPr>
              <w:t>Orange</w:t>
            </w:r>
          </w:p>
        </w:tc>
      </w:tr>
      <w:tr w14:paraId="5361B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165" w:type="dxa"/>
            <w:tcBorders>
              <w:bottom w:val="single" w:color="000000" w:sz="6" w:space="0"/>
            </w:tcBorders>
          </w:tcPr>
          <w:p w14:paraId="2097127D">
            <w:pPr>
              <w:pStyle w:val="25"/>
              <w:keepNext w:val="0"/>
              <w:keepLines w:val="0"/>
              <w:suppressLineNumbers w:val="0"/>
              <w:spacing w:before="0" w:beforeAutospacing="0" w:afterAutospacing="0" w:line="360" w:lineRule="auto"/>
              <w:ind w:right="0"/>
              <w:jc w:val="both"/>
              <w:rPr>
                <w:rFonts w:hint="eastAsia"/>
                <w:b w:val="0"/>
                <w:bCs w:val="0"/>
                <w:sz w:val="24"/>
                <w:szCs w:val="24"/>
              </w:rPr>
            </w:pPr>
            <w:r>
              <w:rPr>
                <w:rFonts w:hint="eastAsia"/>
                <w:b w:val="0"/>
                <w:bCs w:val="0"/>
                <w:sz w:val="24"/>
                <w:szCs w:val="24"/>
              </w:rPr>
              <w:t>3</w:t>
            </w:r>
          </w:p>
        </w:tc>
        <w:tc>
          <w:tcPr>
            <w:tcW w:w="2521" w:type="dxa"/>
            <w:tcBorders>
              <w:bottom w:val="single" w:color="000000" w:sz="6" w:space="0"/>
            </w:tcBorders>
          </w:tcPr>
          <w:p w14:paraId="455B6C3E">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White-Green</w:t>
            </w:r>
          </w:p>
        </w:tc>
        <w:tc>
          <w:tcPr>
            <w:tcW w:w="2252" w:type="dxa"/>
            <w:tcBorders>
              <w:bottom w:val="single" w:color="000000" w:sz="6" w:space="0"/>
            </w:tcBorders>
            <w:vAlign w:val="top"/>
          </w:tcPr>
          <w:p w14:paraId="7EA6F426">
            <w:pPr>
              <w:pStyle w:val="25"/>
              <w:keepNext w:val="0"/>
              <w:keepLines w:val="0"/>
              <w:suppressLineNumbers w:val="0"/>
              <w:spacing w:before="0" w:beforeAutospacing="0" w:afterAutospacing="0" w:line="360" w:lineRule="auto"/>
              <w:ind w:left="107" w:leftChars="0" w:right="0"/>
              <w:jc w:val="both"/>
              <w:rPr>
                <w:rFonts w:hint="eastAsia"/>
                <w:b w:val="0"/>
                <w:bCs w:val="0"/>
                <w:color w:val="auto"/>
                <w:sz w:val="24"/>
                <w:szCs w:val="24"/>
              </w:rPr>
            </w:pPr>
            <w:r>
              <w:rPr>
                <w:rFonts w:hint="eastAsia"/>
                <w:b w:val="0"/>
                <w:bCs w:val="0"/>
                <w:color w:val="auto"/>
                <w:sz w:val="24"/>
                <w:szCs w:val="24"/>
              </w:rPr>
              <w:t>White-Green</w:t>
            </w:r>
          </w:p>
        </w:tc>
      </w:tr>
      <w:tr w14:paraId="2FC190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165" w:type="dxa"/>
            <w:tcBorders>
              <w:top w:val="single" w:color="000000" w:sz="6" w:space="0"/>
            </w:tcBorders>
          </w:tcPr>
          <w:p w14:paraId="00E20445">
            <w:pPr>
              <w:pStyle w:val="25"/>
              <w:keepNext w:val="0"/>
              <w:keepLines w:val="0"/>
              <w:suppressLineNumbers w:val="0"/>
              <w:spacing w:before="0" w:beforeAutospacing="0" w:afterAutospacing="0" w:line="360" w:lineRule="auto"/>
              <w:ind w:right="0"/>
              <w:jc w:val="both"/>
              <w:rPr>
                <w:rFonts w:hint="eastAsia"/>
                <w:b w:val="0"/>
                <w:bCs w:val="0"/>
                <w:sz w:val="24"/>
                <w:szCs w:val="24"/>
              </w:rPr>
            </w:pPr>
            <w:r>
              <w:rPr>
                <w:rFonts w:hint="eastAsia"/>
                <w:b w:val="0"/>
                <w:bCs w:val="0"/>
                <w:sz w:val="24"/>
                <w:szCs w:val="24"/>
              </w:rPr>
              <w:t>4</w:t>
            </w:r>
          </w:p>
        </w:tc>
        <w:tc>
          <w:tcPr>
            <w:tcW w:w="2521" w:type="dxa"/>
            <w:tcBorders>
              <w:top w:val="single" w:color="000000" w:sz="6" w:space="0"/>
            </w:tcBorders>
          </w:tcPr>
          <w:p w14:paraId="2B6C79F0">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Blue</w:t>
            </w:r>
          </w:p>
        </w:tc>
        <w:tc>
          <w:tcPr>
            <w:tcW w:w="2252" w:type="dxa"/>
            <w:tcBorders>
              <w:top w:val="single" w:color="000000" w:sz="6" w:space="0"/>
            </w:tcBorders>
            <w:vAlign w:val="top"/>
          </w:tcPr>
          <w:p w14:paraId="0D8F0353">
            <w:pPr>
              <w:pStyle w:val="25"/>
              <w:keepNext w:val="0"/>
              <w:keepLines w:val="0"/>
              <w:suppressLineNumbers w:val="0"/>
              <w:spacing w:before="0" w:beforeAutospacing="0" w:afterAutospacing="0" w:line="360" w:lineRule="auto"/>
              <w:ind w:left="107" w:leftChars="0" w:right="0"/>
              <w:jc w:val="both"/>
              <w:rPr>
                <w:rFonts w:hint="eastAsia"/>
                <w:b w:val="0"/>
                <w:bCs w:val="0"/>
                <w:color w:val="auto"/>
                <w:sz w:val="24"/>
                <w:szCs w:val="24"/>
              </w:rPr>
            </w:pPr>
            <w:r>
              <w:rPr>
                <w:rFonts w:hint="eastAsia"/>
                <w:b w:val="0"/>
                <w:bCs w:val="0"/>
                <w:color w:val="auto"/>
                <w:sz w:val="24"/>
                <w:szCs w:val="24"/>
              </w:rPr>
              <w:t>Blue</w:t>
            </w:r>
          </w:p>
        </w:tc>
      </w:tr>
      <w:tr w14:paraId="12B30D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165" w:type="dxa"/>
          </w:tcPr>
          <w:p w14:paraId="53C6FFFD">
            <w:pPr>
              <w:pStyle w:val="25"/>
              <w:keepNext w:val="0"/>
              <w:keepLines w:val="0"/>
              <w:suppressLineNumbers w:val="0"/>
              <w:spacing w:before="0" w:beforeAutospacing="0" w:afterAutospacing="0" w:line="360" w:lineRule="auto"/>
              <w:ind w:right="0"/>
              <w:jc w:val="both"/>
              <w:rPr>
                <w:rFonts w:hint="eastAsia"/>
                <w:b w:val="0"/>
                <w:bCs w:val="0"/>
                <w:sz w:val="24"/>
                <w:szCs w:val="24"/>
              </w:rPr>
            </w:pPr>
            <w:r>
              <w:rPr>
                <w:rFonts w:hint="eastAsia"/>
                <w:b w:val="0"/>
                <w:bCs w:val="0"/>
                <w:sz w:val="24"/>
                <w:szCs w:val="24"/>
              </w:rPr>
              <w:t>5</w:t>
            </w:r>
          </w:p>
        </w:tc>
        <w:tc>
          <w:tcPr>
            <w:tcW w:w="2521" w:type="dxa"/>
          </w:tcPr>
          <w:p w14:paraId="3C72D356">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White-Blue</w:t>
            </w:r>
          </w:p>
        </w:tc>
        <w:tc>
          <w:tcPr>
            <w:tcW w:w="2252" w:type="dxa"/>
            <w:vAlign w:val="top"/>
          </w:tcPr>
          <w:p w14:paraId="71354890">
            <w:pPr>
              <w:pStyle w:val="25"/>
              <w:keepNext w:val="0"/>
              <w:keepLines w:val="0"/>
              <w:suppressLineNumbers w:val="0"/>
              <w:spacing w:before="0" w:beforeAutospacing="0" w:afterAutospacing="0" w:line="360" w:lineRule="auto"/>
              <w:ind w:left="107" w:leftChars="0" w:right="0"/>
              <w:jc w:val="both"/>
              <w:rPr>
                <w:rFonts w:hint="eastAsia"/>
                <w:b w:val="0"/>
                <w:bCs w:val="0"/>
                <w:color w:val="auto"/>
                <w:sz w:val="24"/>
                <w:szCs w:val="24"/>
              </w:rPr>
            </w:pPr>
            <w:r>
              <w:rPr>
                <w:rFonts w:hint="eastAsia"/>
                <w:b w:val="0"/>
                <w:bCs w:val="0"/>
                <w:color w:val="auto"/>
                <w:sz w:val="24"/>
                <w:szCs w:val="24"/>
              </w:rPr>
              <w:t>White-Blue</w:t>
            </w:r>
          </w:p>
        </w:tc>
      </w:tr>
      <w:tr w14:paraId="3B27E0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65" w:type="dxa"/>
          </w:tcPr>
          <w:p w14:paraId="7210C9D5">
            <w:pPr>
              <w:pStyle w:val="25"/>
              <w:keepNext w:val="0"/>
              <w:keepLines w:val="0"/>
              <w:suppressLineNumbers w:val="0"/>
              <w:spacing w:before="0" w:beforeAutospacing="0" w:afterAutospacing="0" w:line="360" w:lineRule="auto"/>
              <w:ind w:right="0"/>
              <w:jc w:val="both"/>
              <w:rPr>
                <w:rFonts w:hint="eastAsia"/>
                <w:b w:val="0"/>
                <w:bCs w:val="0"/>
                <w:sz w:val="24"/>
                <w:szCs w:val="24"/>
              </w:rPr>
            </w:pPr>
            <w:r>
              <w:rPr>
                <w:rFonts w:hint="eastAsia"/>
                <w:b w:val="0"/>
                <w:bCs w:val="0"/>
                <w:sz w:val="24"/>
                <w:szCs w:val="24"/>
              </w:rPr>
              <w:t>6</w:t>
            </w:r>
          </w:p>
        </w:tc>
        <w:tc>
          <w:tcPr>
            <w:tcW w:w="2521" w:type="dxa"/>
          </w:tcPr>
          <w:p w14:paraId="58AA601E">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Green</w:t>
            </w:r>
          </w:p>
        </w:tc>
        <w:tc>
          <w:tcPr>
            <w:tcW w:w="2252" w:type="dxa"/>
            <w:vAlign w:val="top"/>
          </w:tcPr>
          <w:p w14:paraId="2CC74D27">
            <w:pPr>
              <w:pStyle w:val="25"/>
              <w:keepNext w:val="0"/>
              <w:keepLines w:val="0"/>
              <w:suppressLineNumbers w:val="0"/>
              <w:spacing w:before="0" w:beforeAutospacing="0" w:afterAutospacing="0" w:line="360" w:lineRule="auto"/>
              <w:ind w:left="107" w:leftChars="0" w:right="0"/>
              <w:jc w:val="both"/>
              <w:rPr>
                <w:rFonts w:hint="eastAsia"/>
                <w:b w:val="0"/>
                <w:bCs w:val="0"/>
                <w:color w:val="auto"/>
                <w:sz w:val="24"/>
                <w:szCs w:val="24"/>
              </w:rPr>
            </w:pPr>
            <w:r>
              <w:rPr>
                <w:rFonts w:hint="eastAsia"/>
                <w:b w:val="0"/>
                <w:bCs w:val="0"/>
                <w:color w:val="auto"/>
                <w:sz w:val="24"/>
                <w:szCs w:val="24"/>
              </w:rPr>
              <w:t>Green</w:t>
            </w:r>
          </w:p>
        </w:tc>
      </w:tr>
      <w:tr w14:paraId="31ADFE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65" w:type="dxa"/>
          </w:tcPr>
          <w:p w14:paraId="153ADABC">
            <w:pPr>
              <w:pStyle w:val="25"/>
              <w:keepNext w:val="0"/>
              <w:keepLines w:val="0"/>
              <w:suppressLineNumbers w:val="0"/>
              <w:spacing w:before="0" w:beforeAutospacing="0" w:afterAutospacing="0" w:line="360" w:lineRule="auto"/>
              <w:ind w:right="0"/>
              <w:jc w:val="both"/>
              <w:rPr>
                <w:rFonts w:hint="eastAsia"/>
                <w:b w:val="0"/>
                <w:bCs w:val="0"/>
                <w:sz w:val="24"/>
                <w:szCs w:val="24"/>
              </w:rPr>
            </w:pPr>
            <w:r>
              <w:rPr>
                <w:rFonts w:hint="eastAsia"/>
                <w:b w:val="0"/>
                <w:bCs w:val="0"/>
                <w:sz w:val="24"/>
                <w:szCs w:val="24"/>
              </w:rPr>
              <w:t>7</w:t>
            </w:r>
          </w:p>
        </w:tc>
        <w:tc>
          <w:tcPr>
            <w:tcW w:w="2521" w:type="dxa"/>
          </w:tcPr>
          <w:p w14:paraId="6D3FBF58">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White-Brown</w:t>
            </w:r>
          </w:p>
        </w:tc>
        <w:tc>
          <w:tcPr>
            <w:tcW w:w="2252" w:type="dxa"/>
            <w:vAlign w:val="top"/>
          </w:tcPr>
          <w:p w14:paraId="33EBF052">
            <w:pPr>
              <w:pStyle w:val="25"/>
              <w:keepNext w:val="0"/>
              <w:keepLines w:val="0"/>
              <w:suppressLineNumbers w:val="0"/>
              <w:spacing w:before="0" w:beforeAutospacing="0" w:afterAutospacing="0" w:line="360" w:lineRule="auto"/>
              <w:ind w:left="107" w:leftChars="0" w:right="0"/>
              <w:jc w:val="both"/>
              <w:rPr>
                <w:rFonts w:hint="eastAsia"/>
                <w:b w:val="0"/>
                <w:bCs w:val="0"/>
                <w:color w:val="auto"/>
                <w:sz w:val="24"/>
                <w:szCs w:val="24"/>
              </w:rPr>
            </w:pPr>
            <w:r>
              <w:rPr>
                <w:rFonts w:hint="eastAsia"/>
                <w:b w:val="0"/>
                <w:bCs w:val="0"/>
                <w:color w:val="auto"/>
                <w:sz w:val="24"/>
                <w:szCs w:val="24"/>
              </w:rPr>
              <w:t>White-Brown</w:t>
            </w:r>
          </w:p>
        </w:tc>
      </w:tr>
      <w:tr w14:paraId="593E89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65" w:type="dxa"/>
          </w:tcPr>
          <w:p w14:paraId="5DE8D826">
            <w:pPr>
              <w:pStyle w:val="25"/>
              <w:keepNext w:val="0"/>
              <w:keepLines w:val="0"/>
              <w:suppressLineNumbers w:val="0"/>
              <w:spacing w:before="0" w:beforeAutospacing="0" w:afterAutospacing="0" w:line="360" w:lineRule="auto"/>
              <w:ind w:right="0"/>
              <w:jc w:val="both"/>
              <w:rPr>
                <w:rFonts w:hint="eastAsia"/>
                <w:b w:val="0"/>
                <w:bCs w:val="0"/>
                <w:sz w:val="24"/>
                <w:szCs w:val="24"/>
              </w:rPr>
            </w:pPr>
            <w:r>
              <w:rPr>
                <w:rFonts w:hint="eastAsia"/>
                <w:b w:val="0"/>
                <w:bCs w:val="0"/>
                <w:sz w:val="24"/>
                <w:szCs w:val="24"/>
              </w:rPr>
              <w:t>8</w:t>
            </w:r>
          </w:p>
        </w:tc>
        <w:tc>
          <w:tcPr>
            <w:tcW w:w="2521" w:type="dxa"/>
          </w:tcPr>
          <w:p w14:paraId="3EA1EC61">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Brown</w:t>
            </w:r>
          </w:p>
        </w:tc>
        <w:tc>
          <w:tcPr>
            <w:tcW w:w="2252" w:type="dxa"/>
            <w:vAlign w:val="top"/>
          </w:tcPr>
          <w:p w14:paraId="0010DA11">
            <w:pPr>
              <w:pStyle w:val="25"/>
              <w:keepNext w:val="0"/>
              <w:keepLines w:val="0"/>
              <w:suppressLineNumbers w:val="0"/>
              <w:spacing w:before="0" w:beforeAutospacing="0" w:afterAutospacing="0" w:line="360" w:lineRule="auto"/>
              <w:ind w:left="107" w:leftChars="0" w:right="0"/>
              <w:jc w:val="both"/>
              <w:rPr>
                <w:rFonts w:hint="eastAsia"/>
                <w:b w:val="0"/>
                <w:bCs w:val="0"/>
                <w:color w:val="auto"/>
                <w:sz w:val="24"/>
                <w:szCs w:val="24"/>
              </w:rPr>
            </w:pPr>
            <w:r>
              <w:rPr>
                <w:rFonts w:hint="eastAsia"/>
                <w:b w:val="0"/>
                <w:bCs w:val="0"/>
                <w:color w:val="auto"/>
                <w:sz w:val="24"/>
                <w:szCs w:val="24"/>
              </w:rPr>
              <w:t>Brown</w:t>
            </w:r>
          </w:p>
        </w:tc>
      </w:tr>
    </w:tbl>
    <w:p w14:paraId="3F80EE6C">
      <w:pPr>
        <w:pStyle w:val="11"/>
        <w:jc w:val="center"/>
        <w:rPr>
          <w:color w:val="auto"/>
          <w:sz w:val="20"/>
          <w:szCs w:val="20"/>
          <w:lang w:val="en-US"/>
        </w:rPr>
      </w:pPr>
      <w:r>
        <w:rPr>
          <w:color w:val="auto"/>
          <w:sz w:val="20"/>
          <w:szCs w:val="20"/>
        </w:rPr>
        <w:t xml:space="preserve">Table </w:t>
      </w:r>
      <w:r>
        <w:rPr>
          <w:rFonts w:hint="default"/>
          <w:color w:val="auto"/>
          <w:sz w:val="20"/>
          <w:szCs w:val="20"/>
          <w:lang w:val="en-US"/>
        </w:rPr>
        <w:t>1</w:t>
      </w:r>
      <w:r>
        <w:rPr>
          <w:color w:val="auto"/>
          <w:sz w:val="20"/>
          <w:szCs w:val="20"/>
          <w:lang w:val="en-US"/>
        </w:rPr>
        <w:t>: Straight Through Cable Arrangement</w:t>
      </w:r>
    </w:p>
    <w:p w14:paraId="4F13EF78">
      <w:pPr>
        <w:rPr>
          <w:color w:val="auto"/>
          <w:sz w:val="20"/>
          <w:szCs w:val="20"/>
          <w:lang w:val="en-US"/>
        </w:rPr>
      </w:pPr>
    </w:p>
    <w:p w14:paraId="2F03D091">
      <w:pPr>
        <w:pStyle w:val="11"/>
        <w:spacing w:line="360" w:lineRule="auto"/>
        <w:jc w:val="both"/>
        <w:rPr>
          <w:rFonts w:ascii="Times New Roman" w:hAnsi="Times New Roman" w:cs="Times New Roman"/>
          <w:sz w:val="24"/>
          <w:szCs w:val="24"/>
        </w:rPr>
      </w:pPr>
      <w:r>
        <w:rPr>
          <w:rFonts w:ascii="Times New Roman" w:hAnsi="Times New Roman" w:cs="Times New Roman"/>
          <w:sz w:val="24"/>
          <w:szCs w:val="24"/>
        </w:rPr>
        <w:drawing>
          <wp:anchor distT="0" distB="0" distL="0" distR="0" simplePos="0" relativeHeight="251664384" behindDoc="0" locked="0" layoutInCell="1" allowOverlap="1">
            <wp:simplePos x="0" y="0"/>
            <wp:positionH relativeFrom="page">
              <wp:posOffset>1246505</wp:posOffset>
            </wp:positionH>
            <wp:positionV relativeFrom="paragraph">
              <wp:posOffset>185420</wp:posOffset>
            </wp:positionV>
            <wp:extent cx="4864735" cy="1441450"/>
            <wp:effectExtent l="0" t="0" r="12065" b="635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20" cstate="print"/>
                    <a:stretch>
                      <a:fillRect/>
                    </a:stretch>
                  </pic:blipFill>
                  <pic:spPr>
                    <a:xfrm>
                      <a:off x="0" y="0"/>
                      <a:ext cx="4864585" cy="1441513"/>
                    </a:xfrm>
                    <a:prstGeom prst="rect">
                      <a:avLst/>
                    </a:prstGeom>
                  </pic:spPr>
                </pic:pic>
              </a:graphicData>
            </a:graphic>
          </wp:anchor>
        </w:drawing>
      </w:r>
    </w:p>
    <w:p w14:paraId="65DF6FE4">
      <w:pPr>
        <w:pStyle w:val="11"/>
        <w:jc w:val="center"/>
        <w:rPr>
          <w:rFonts w:hint="default"/>
          <w:lang w:val="en-US"/>
        </w:rPr>
      </w:pPr>
      <w:bookmarkStart w:id="378" w:name="_bookmark34"/>
      <w:bookmarkEnd w:id="378"/>
      <w:r>
        <w:t xml:space="preserve">Figure </w:t>
      </w:r>
      <w:r>
        <w:fldChar w:fldCharType="begin"/>
      </w:r>
      <w:r>
        <w:instrText xml:space="preserve"> SEQ Figure \* ARABIC </w:instrText>
      </w:r>
      <w:r>
        <w:fldChar w:fldCharType="separate"/>
      </w:r>
      <w:r>
        <w:t>8</w:t>
      </w:r>
      <w:r>
        <w:fldChar w:fldCharType="end"/>
      </w:r>
      <w:bookmarkStart w:id="379" w:name="_Toc23075"/>
      <w:bookmarkStart w:id="380" w:name="_Toc11048"/>
      <w:r>
        <w:rPr>
          <w:lang w:val="en-US"/>
        </w:rPr>
        <w:t xml:space="preserve"> straight through cable</w:t>
      </w:r>
      <w:bookmarkEnd w:id="379"/>
      <w:bookmarkEnd w:id="380"/>
    </w:p>
    <w:p w14:paraId="1A0BC8FB">
      <w:pPr>
        <w:pStyle w:val="23"/>
        <w:numPr>
          <w:ilvl w:val="0"/>
          <w:numId w:val="10"/>
        </w:numPr>
        <w:tabs>
          <w:tab w:val="left" w:pos="1700"/>
          <w:tab w:val="left" w:pos="1701"/>
          <w:tab w:val="clear" w:pos="1680"/>
        </w:tabs>
        <w:spacing w:before="102" w:line="360" w:lineRule="auto"/>
        <w:ind w:left="1680" w:leftChars="0" w:right="636" w:rightChars="0" w:hanging="420" w:firstLineChars="0"/>
        <w:jc w:val="both"/>
        <w:rPr>
          <w:rFonts w:hint="default" w:ascii="Times New Roman" w:hAnsi="Times New Roman" w:cs="Times New Roman"/>
        </w:rPr>
      </w:pPr>
      <w:r>
        <w:rPr>
          <w:rFonts w:hint="default" w:ascii="Times New Roman" w:hAnsi="Times New Roman" w:cs="Times New Roman"/>
          <w:b/>
          <w:sz w:val="24"/>
          <w:szCs w:val="24"/>
        </w:rPr>
        <w:t>Cross</w:t>
      </w:r>
      <w:r>
        <w:rPr>
          <w:rFonts w:hint="default" w:ascii="Times New Roman" w:hAnsi="Times New Roman" w:cs="Times New Roman"/>
          <w:b/>
          <w:spacing w:val="11"/>
          <w:sz w:val="24"/>
          <w:szCs w:val="24"/>
        </w:rPr>
        <w:t xml:space="preserve"> </w:t>
      </w:r>
      <w:r>
        <w:rPr>
          <w:rFonts w:hint="default" w:ascii="Times New Roman" w:hAnsi="Times New Roman" w:cs="Times New Roman"/>
          <w:b/>
          <w:sz w:val="24"/>
          <w:szCs w:val="24"/>
        </w:rPr>
        <w:t>Over</w:t>
      </w:r>
      <w:r>
        <w:rPr>
          <w:rFonts w:hint="default" w:ascii="Times New Roman" w:hAnsi="Times New Roman" w:cs="Times New Roman"/>
          <w:b/>
          <w:spacing w:val="12"/>
          <w:sz w:val="24"/>
          <w:szCs w:val="24"/>
        </w:rPr>
        <w:t xml:space="preserve"> </w:t>
      </w:r>
      <w:r>
        <w:rPr>
          <w:rFonts w:hint="default" w:ascii="Times New Roman" w:hAnsi="Times New Roman" w:cs="Times New Roman"/>
          <w:b/>
          <w:sz w:val="24"/>
          <w:szCs w:val="24"/>
        </w:rPr>
        <w:t>Cable</w:t>
      </w:r>
      <w:r>
        <w:rPr>
          <w:rFonts w:hint="default" w:ascii="Times New Roman" w:hAnsi="Times New Roman" w:cs="Times New Roman"/>
          <w:b/>
          <w:spacing w:val="9"/>
          <w:sz w:val="24"/>
          <w:szCs w:val="24"/>
        </w:rPr>
        <w:t xml:space="preserve"> </w:t>
      </w:r>
      <w:r>
        <w:rPr>
          <w:rFonts w:hint="default" w:ascii="Times New Roman" w:hAnsi="Times New Roman" w:cs="Times New Roman"/>
          <w:b/>
          <w:sz w:val="24"/>
          <w:szCs w:val="24"/>
        </w:rPr>
        <w:t>Arrangement:</w:t>
      </w:r>
      <w:r>
        <w:rPr>
          <w:rFonts w:hint="default" w:ascii="Times New Roman" w:hAnsi="Times New Roman" w:cs="Times New Roman"/>
          <w:b/>
          <w:spacing w:val="13"/>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difference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cross</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over</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2</w:t>
      </w:r>
      <w:r>
        <w:rPr>
          <w:rFonts w:hint="default" w:ascii="Times New Roman" w:hAnsi="Times New Roman" w:cs="Times New Roman"/>
          <w:sz w:val="24"/>
          <w:szCs w:val="24"/>
          <w:vertAlign w:val="superscript"/>
        </w:rPr>
        <w:t>nd</w:t>
      </w:r>
      <w:r>
        <w:rPr>
          <w:rFonts w:hint="default" w:ascii="Times New Roman" w:hAnsi="Times New Roman" w:cs="Times New Roman"/>
          <w:spacing w:val="-57"/>
          <w:sz w:val="24"/>
          <w:szCs w:val="24"/>
        </w:rPr>
        <w:t xml:space="preserve"> </w:t>
      </w:r>
      <w:r>
        <w:rPr>
          <w:rFonts w:hint="default" w:ascii="Times New Roman" w:hAnsi="Times New Roman" w:cs="Times New Roman"/>
          <w:sz w:val="24"/>
          <w:szCs w:val="24"/>
        </w:rPr>
        <w:t>side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 cable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is different from the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first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side.</w:t>
      </w:r>
      <w:bookmarkStart w:id="381" w:name="_bookmark35"/>
      <w:bookmarkEnd w:id="381"/>
    </w:p>
    <w:p w14:paraId="7762A7FE">
      <w:pPr>
        <w:pStyle w:val="23"/>
        <w:numPr>
          <w:ilvl w:val="0"/>
          <w:numId w:val="0"/>
        </w:numPr>
        <w:tabs>
          <w:tab w:val="left" w:pos="1700"/>
          <w:tab w:val="left" w:pos="1701"/>
        </w:tabs>
        <w:spacing w:before="102" w:after="200" w:line="360" w:lineRule="auto"/>
        <w:ind w:right="636" w:rightChars="0"/>
        <w:contextualSpacing/>
        <w:jc w:val="both"/>
        <w:rPr>
          <w:rFonts w:hint="default" w:ascii="Times New Roman" w:hAnsi="Times New Roman" w:cs="Times New Roman"/>
          <w:sz w:val="24"/>
          <w:szCs w:val="24"/>
        </w:rPr>
      </w:pPr>
    </w:p>
    <w:p w14:paraId="06AE10A7">
      <w:pPr>
        <w:pStyle w:val="23"/>
        <w:numPr>
          <w:ilvl w:val="0"/>
          <w:numId w:val="0"/>
        </w:numPr>
        <w:tabs>
          <w:tab w:val="left" w:pos="1700"/>
          <w:tab w:val="left" w:pos="1701"/>
        </w:tabs>
        <w:spacing w:before="102" w:after="200" w:line="360" w:lineRule="auto"/>
        <w:ind w:right="636" w:rightChars="0"/>
        <w:contextualSpacing/>
        <w:jc w:val="both"/>
        <w:rPr>
          <w:rFonts w:hint="default" w:ascii="Times New Roman" w:hAnsi="Times New Roman" w:cs="Times New Roman"/>
          <w:sz w:val="24"/>
          <w:szCs w:val="24"/>
        </w:rPr>
      </w:pPr>
    </w:p>
    <w:tbl>
      <w:tblPr>
        <w:tblStyle w:val="8"/>
        <w:tblW w:w="0" w:type="auto"/>
        <w:tblInd w:w="18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65"/>
        <w:gridCol w:w="2521"/>
        <w:gridCol w:w="2252"/>
      </w:tblGrid>
      <w:tr w14:paraId="48051D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165" w:type="dxa"/>
          </w:tcPr>
          <w:p w14:paraId="3CAF84D6">
            <w:pPr>
              <w:pStyle w:val="25"/>
              <w:keepNext w:val="0"/>
              <w:keepLines w:val="0"/>
              <w:suppressLineNumbers w:val="0"/>
              <w:spacing w:before="0" w:beforeAutospacing="0" w:afterAutospacing="0" w:line="360" w:lineRule="auto"/>
              <w:ind w:right="0"/>
              <w:jc w:val="both"/>
              <w:rPr>
                <w:rFonts w:hint="eastAsia"/>
                <w:sz w:val="24"/>
                <w:szCs w:val="24"/>
              </w:rPr>
            </w:pPr>
            <w:r>
              <w:rPr>
                <w:rFonts w:hint="eastAsia"/>
                <w:sz w:val="24"/>
                <w:szCs w:val="24"/>
              </w:rPr>
              <w:t>Pin</w:t>
            </w:r>
            <w:r>
              <w:rPr>
                <w:rFonts w:hint="eastAsia"/>
                <w:spacing w:val="-1"/>
                <w:sz w:val="24"/>
                <w:szCs w:val="24"/>
              </w:rPr>
              <w:t xml:space="preserve"> </w:t>
            </w:r>
            <w:r>
              <w:rPr>
                <w:rFonts w:hint="eastAsia"/>
                <w:sz w:val="24"/>
                <w:szCs w:val="24"/>
              </w:rPr>
              <w:t>Id</w:t>
            </w:r>
          </w:p>
        </w:tc>
        <w:tc>
          <w:tcPr>
            <w:tcW w:w="2521" w:type="dxa"/>
          </w:tcPr>
          <w:p w14:paraId="1AE8EE60">
            <w:pPr>
              <w:pStyle w:val="25"/>
              <w:keepNext w:val="0"/>
              <w:keepLines w:val="0"/>
              <w:suppressLineNumbers w:val="0"/>
              <w:spacing w:before="0" w:beforeAutospacing="0" w:afterAutospacing="0" w:line="360" w:lineRule="auto"/>
              <w:ind w:right="0"/>
              <w:jc w:val="both"/>
              <w:rPr>
                <w:rFonts w:hint="eastAsia"/>
                <w:sz w:val="24"/>
                <w:szCs w:val="24"/>
              </w:rPr>
            </w:pPr>
            <w:r>
              <w:rPr>
                <w:rFonts w:hint="eastAsia"/>
                <w:sz w:val="24"/>
                <w:szCs w:val="24"/>
              </w:rPr>
              <w:t>Side</w:t>
            </w:r>
            <w:r>
              <w:rPr>
                <w:rFonts w:hint="eastAsia"/>
                <w:spacing w:val="-1"/>
                <w:sz w:val="24"/>
                <w:szCs w:val="24"/>
              </w:rPr>
              <w:t xml:space="preserve"> </w:t>
            </w:r>
            <w:r>
              <w:rPr>
                <w:rFonts w:hint="eastAsia"/>
                <w:sz w:val="24"/>
                <w:szCs w:val="24"/>
              </w:rPr>
              <w:t>A</w:t>
            </w:r>
          </w:p>
        </w:tc>
        <w:tc>
          <w:tcPr>
            <w:tcW w:w="2252" w:type="dxa"/>
          </w:tcPr>
          <w:p w14:paraId="0906B30D">
            <w:pPr>
              <w:pStyle w:val="25"/>
              <w:keepNext w:val="0"/>
              <w:keepLines w:val="0"/>
              <w:suppressLineNumbers w:val="0"/>
              <w:spacing w:before="0" w:beforeAutospacing="0" w:afterAutospacing="0" w:line="360" w:lineRule="auto"/>
              <w:ind w:left="106" w:right="0"/>
              <w:jc w:val="both"/>
              <w:rPr>
                <w:rFonts w:hint="eastAsia"/>
                <w:sz w:val="24"/>
                <w:szCs w:val="24"/>
              </w:rPr>
            </w:pPr>
            <w:r>
              <w:rPr>
                <w:rFonts w:hint="eastAsia"/>
                <w:sz w:val="24"/>
                <w:szCs w:val="24"/>
              </w:rPr>
              <w:t>Side</w:t>
            </w:r>
            <w:r>
              <w:rPr>
                <w:rFonts w:hint="eastAsia"/>
                <w:spacing w:val="-1"/>
                <w:sz w:val="24"/>
                <w:szCs w:val="24"/>
              </w:rPr>
              <w:t xml:space="preserve"> </w:t>
            </w:r>
            <w:r>
              <w:rPr>
                <w:rFonts w:hint="eastAsia"/>
                <w:sz w:val="24"/>
                <w:szCs w:val="24"/>
              </w:rPr>
              <w:t>B</w:t>
            </w:r>
          </w:p>
        </w:tc>
      </w:tr>
      <w:tr w14:paraId="5603B9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65" w:type="dxa"/>
          </w:tcPr>
          <w:p w14:paraId="16D3DF1D">
            <w:pPr>
              <w:pStyle w:val="25"/>
              <w:keepNext w:val="0"/>
              <w:keepLines w:val="0"/>
              <w:suppressLineNumbers w:val="0"/>
              <w:spacing w:before="0" w:beforeAutospacing="0" w:afterAutospacing="0" w:line="360" w:lineRule="auto"/>
              <w:ind w:right="0"/>
              <w:jc w:val="both"/>
              <w:rPr>
                <w:rFonts w:hint="eastAsia"/>
                <w:sz w:val="24"/>
                <w:szCs w:val="24"/>
              </w:rPr>
            </w:pPr>
            <w:r>
              <w:rPr>
                <w:rFonts w:hint="eastAsia"/>
                <w:sz w:val="24"/>
                <w:szCs w:val="24"/>
              </w:rPr>
              <w:t>1</w:t>
            </w:r>
          </w:p>
        </w:tc>
        <w:tc>
          <w:tcPr>
            <w:tcW w:w="2521" w:type="dxa"/>
          </w:tcPr>
          <w:p w14:paraId="73BCB621">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White-Orange</w:t>
            </w:r>
          </w:p>
        </w:tc>
        <w:tc>
          <w:tcPr>
            <w:tcW w:w="2252" w:type="dxa"/>
          </w:tcPr>
          <w:p w14:paraId="1736D471">
            <w:pPr>
              <w:pStyle w:val="25"/>
              <w:keepNext w:val="0"/>
              <w:keepLines w:val="0"/>
              <w:suppressLineNumbers w:val="0"/>
              <w:spacing w:before="0" w:beforeAutospacing="0" w:afterAutospacing="0" w:line="360" w:lineRule="auto"/>
              <w:ind w:left="106" w:right="0"/>
              <w:jc w:val="both"/>
              <w:rPr>
                <w:rFonts w:hint="eastAsia"/>
                <w:b w:val="0"/>
                <w:bCs w:val="0"/>
                <w:color w:val="auto"/>
                <w:sz w:val="24"/>
                <w:szCs w:val="24"/>
              </w:rPr>
            </w:pPr>
            <w:r>
              <w:rPr>
                <w:rFonts w:hint="eastAsia"/>
                <w:b w:val="0"/>
                <w:bCs w:val="0"/>
                <w:color w:val="auto"/>
                <w:sz w:val="24"/>
                <w:szCs w:val="24"/>
              </w:rPr>
              <w:t>White-Green</w:t>
            </w:r>
          </w:p>
        </w:tc>
      </w:tr>
      <w:tr w14:paraId="04AEEF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65" w:type="dxa"/>
          </w:tcPr>
          <w:p w14:paraId="45B8FEB7">
            <w:pPr>
              <w:pStyle w:val="25"/>
              <w:keepNext w:val="0"/>
              <w:keepLines w:val="0"/>
              <w:suppressLineNumbers w:val="0"/>
              <w:spacing w:before="0" w:beforeAutospacing="0" w:afterAutospacing="0" w:line="360" w:lineRule="auto"/>
              <w:ind w:right="0"/>
              <w:jc w:val="both"/>
              <w:rPr>
                <w:rFonts w:hint="eastAsia"/>
                <w:sz w:val="24"/>
                <w:szCs w:val="24"/>
              </w:rPr>
            </w:pPr>
            <w:r>
              <w:rPr>
                <w:rFonts w:hint="eastAsia"/>
                <w:sz w:val="24"/>
                <w:szCs w:val="24"/>
              </w:rPr>
              <w:t>2</w:t>
            </w:r>
          </w:p>
        </w:tc>
        <w:tc>
          <w:tcPr>
            <w:tcW w:w="2521" w:type="dxa"/>
          </w:tcPr>
          <w:p w14:paraId="4E29AF07">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Orange</w:t>
            </w:r>
          </w:p>
        </w:tc>
        <w:tc>
          <w:tcPr>
            <w:tcW w:w="2252" w:type="dxa"/>
          </w:tcPr>
          <w:p w14:paraId="5247F644">
            <w:pPr>
              <w:pStyle w:val="25"/>
              <w:keepNext w:val="0"/>
              <w:keepLines w:val="0"/>
              <w:suppressLineNumbers w:val="0"/>
              <w:spacing w:before="0" w:beforeAutospacing="0" w:afterAutospacing="0" w:line="360" w:lineRule="auto"/>
              <w:ind w:left="106" w:right="0"/>
              <w:jc w:val="both"/>
              <w:rPr>
                <w:rFonts w:hint="eastAsia"/>
                <w:b w:val="0"/>
                <w:bCs w:val="0"/>
                <w:color w:val="auto"/>
                <w:sz w:val="24"/>
                <w:szCs w:val="24"/>
              </w:rPr>
            </w:pPr>
            <w:r>
              <w:rPr>
                <w:rFonts w:hint="eastAsia"/>
                <w:b w:val="0"/>
                <w:bCs w:val="0"/>
                <w:color w:val="auto"/>
                <w:sz w:val="24"/>
                <w:szCs w:val="24"/>
              </w:rPr>
              <w:t>Green</w:t>
            </w:r>
          </w:p>
        </w:tc>
      </w:tr>
      <w:tr w14:paraId="1A607B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165" w:type="dxa"/>
          </w:tcPr>
          <w:p w14:paraId="482CDE65">
            <w:pPr>
              <w:pStyle w:val="25"/>
              <w:keepNext w:val="0"/>
              <w:keepLines w:val="0"/>
              <w:suppressLineNumbers w:val="0"/>
              <w:spacing w:before="0" w:beforeAutospacing="0" w:afterAutospacing="0" w:line="360" w:lineRule="auto"/>
              <w:ind w:right="0"/>
              <w:jc w:val="both"/>
              <w:rPr>
                <w:rFonts w:hint="eastAsia"/>
                <w:sz w:val="24"/>
                <w:szCs w:val="24"/>
              </w:rPr>
            </w:pPr>
            <w:r>
              <w:rPr>
                <w:rFonts w:hint="eastAsia"/>
                <w:sz w:val="24"/>
                <w:szCs w:val="24"/>
              </w:rPr>
              <w:t>3</w:t>
            </w:r>
          </w:p>
        </w:tc>
        <w:tc>
          <w:tcPr>
            <w:tcW w:w="2521" w:type="dxa"/>
          </w:tcPr>
          <w:p w14:paraId="0C104152">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White-Green</w:t>
            </w:r>
          </w:p>
        </w:tc>
        <w:tc>
          <w:tcPr>
            <w:tcW w:w="2252" w:type="dxa"/>
          </w:tcPr>
          <w:p w14:paraId="7A45148E">
            <w:pPr>
              <w:pStyle w:val="25"/>
              <w:keepNext w:val="0"/>
              <w:keepLines w:val="0"/>
              <w:suppressLineNumbers w:val="0"/>
              <w:spacing w:before="0" w:beforeAutospacing="0" w:afterAutospacing="0" w:line="360" w:lineRule="auto"/>
              <w:ind w:left="106" w:right="0"/>
              <w:jc w:val="both"/>
              <w:rPr>
                <w:rFonts w:hint="eastAsia"/>
                <w:b w:val="0"/>
                <w:bCs w:val="0"/>
                <w:color w:val="auto"/>
                <w:sz w:val="24"/>
                <w:szCs w:val="24"/>
              </w:rPr>
            </w:pPr>
            <w:r>
              <w:rPr>
                <w:rFonts w:hint="eastAsia"/>
                <w:b w:val="0"/>
                <w:bCs w:val="0"/>
                <w:color w:val="auto"/>
                <w:sz w:val="24"/>
                <w:szCs w:val="24"/>
              </w:rPr>
              <w:t>White-Orange</w:t>
            </w:r>
          </w:p>
        </w:tc>
      </w:tr>
      <w:tr w14:paraId="48C78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65" w:type="dxa"/>
          </w:tcPr>
          <w:p w14:paraId="1973A785">
            <w:pPr>
              <w:pStyle w:val="25"/>
              <w:keepNext w:val="0"/>
              <w:keepLines w:val="0"/>
              <w:suppressLineNumbers w:val="0"/>
              <w:spacing w:before="0" w:beforeAutospacing="0" w:afterAutospacing="0" w:line="360" w:lineRule="auto"/>
              <w:ind w:right="0"/>
              <w:jc w:val="both"/>
              <w:rPr>
                <w:rFonts w:hint="eastAsia"/>
                <w:sz w:val="24"/>
                <w:szCs w:val="24"/>
              </w:rPr>
            </w:pPr>
            <w:r>
              <w:rPr>
                <w:rFonts w:hint="eastAsia"/>
                <w:sz w:val="24"/>
                <w:szCs w:val="24"/>
              </w:rPr>
              <w:t>4</w:t>
            </w:r>
          </w:p>
        </w:tc>
        <w:tc>
          <w:tcPr>
            <w:tcW w:w="2521" w:type="dxa"/>
          </w:tcPr>
          <w:p w14:paraId="35D53AD8">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Blue</w:t>
            </w:r>
          </w:p>
        </w:tc>
        <w:tc>
          <w:tcPr>
            <w:tcW w:w="2252" w:type="dxa"/>
          </w:tcPr>
          <w:p w14:paraId="215A4AEF">
            <w:pPr>
              <w:pStyle w:val="25"/>
              <w:keepNext w:val="0"/>
              <w:keepLines w:val="0"/>
              <w:suppressLineNumbers w:val="0"/>
              <w:spacing w:before="0" w:beforeAutospacing="0" w:afterAutospacing="0" w:line="360" w:lineRule="auto"/>
              <w:ind w:left="106" w:right="0"/>
              <w:jc w:val="both"/>
              <w:rPr>
                <w:rFonts w:hint="eastAsia"/>
                <w:b w:val="0"/>
                <w:bCs w:val="0"/>
                <w:color w:val="auto"/>
                <w:sz w:val="24"/>
                <w:szCs w:val="24"/>
              </w:rPr>
            </w:pPr>
            <w:r>
              <w:rPr>
                <w:rFonts w:hint="eastAsia"/>
                <w:b w:val="0"/>
                <w:bCs w:val="0"/>
                <w:color w:val="auto"/>
                <w:sz w:val="24"/>
                <w:szCs w:val="24"/>
              </w:rPr>
              <w:t>White-Brown</w:t>
            </w:r>
          </w:p>
        </w:tc>
      </w:tr>
      <w:tr w14:paraId="20D99F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65" w:type="dxa"/>
          </w:tcPr>
          <w:p w14:paraId="6BE03934">
            <w:pPr>
              <w:pStyle w:val="25"/>
              <w:keepNext w:val="0"/>
              <w:keepLines w:val="0"/>
              <w:suppressLineNumbers w:val="0"/>
              <w:spacing w:before="0" w:beforeAutospacing="0" w:afterAutospacing="0" w:line="360" w:lineRule="auto"/>
              <w:ind w:right="0"/>
              <w:jc w:val="both"/>
              <w:rPr>
                <w:rFonts w:hint="eastAsia"/>
                <w:sz w:val="24"/>
                <w:szCs w:val="24"/>
              </w:rPr>
            </w:pPr>
            <w:r>
              <w:rPr>
                <w:rFonts w:hint="eastAsia"/>
                <w:sz w:val="24"/>
                <w:szCs w:val="24"/>
              </w:rPr>
              <w:t>5</w:t>
            </w:r>
          </w:p>
        </w:tc>
        <w:tc>
          <w:tcPr>
            <w:tcW w:w="2521" w:type="dxa"/>
          </w:tcPr>
          <w:p w14:paraId="0EC2482C">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White-Blue</w:t>
            </w:r>
          </w:p>
        </w:tc>
        <w:tc>
          <w:tcPr>
            <w:tcW w:w="2252" w:type="dxa"/>
          </w:tcPr>
          <w:p w14:paraId="2168E0EC">
            <w:pPr>
              <w:pStyle w:val="25"/>
              <w:keepNext w:val="0"/>
              <w:keepLines w:val="0"/>
              <w:suppressLineNumbers w:val="0"/>
              <w:spacing w:before="0" w:beforeAutospacing="0" w:afterAutospacing="0" w:line="360" w:lineRule="auto"/>
              <w:ind w:left="106" w:right="0"/>
              <w:jc w:val="both"/>
              <w:rPr>
                <w:rFonts w:hint="eastAsia"/>
                <w:b w:val="0"/>
                <w:bCs w:val="0"/>
                <w:color w:val="auto"/>
                <w:sz w:val="24"/>
                <w:szCs w:val="24"/>
              </w:rPr>
            </w:pPr>
            <w:r>
              <w:rPr>
                <w:rFonts w:hint="eastAsia"/>
                <w:b w:val="0"/>
                <w:bCs w:val="0"/>
                <w:color w:val="auto"/>
                <w:sz w:val="24"/>
                <w:szCs w:val="24"/>
              </w:rPr>
              <w:t>Brown</w:t>
            </w:r>
          </w:p>
        </w:tc>
      </w:tr>
      <w:tr w14:paraId="7BA33C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165" w:type="dxa"/>
          </w:tcPr>
          <w:p w14:paraId="47EB0BCB">
            <w:pPr>
              <w:pStyle w:val="25"/>
              <w:keepNext w:val="0"/>
              <w:keepLines w:val="0"/>
              <w:suppressLineNumbers w:val="0"/>
              <w:spacing w:before="0" w:beforeAutospacing="0" w:afterAutospacing="0" w:line="360" w:lineRule="auto"/>
              <w:ind w:right="0"/>
              <w:jc w:val="both"/>
              <w:rPr>
                <w:rFonts w:hint="eastAsia"/>
                <w:sz w:val="24"/>
                <w:szCs w:val="24"/>
              </w:rPr>
            </w:pPr>
            <w:r>
              <w:rPr>
                <w:rFonts w:hint="eastAsia"/>
                <w:sz w:val="24"/>
                <w:szCs w:val="24"/>
              </w:rPr>
              <w:t>6</w:t>
            </w:r>
          </w:p>
        </w:tc>
        <w:tc>
          <w:tcPr>
            <w:tcW w:w="2521" w:type="dxa"/>
          </w:tcPr>
          <w:p w14:paraId="17D42A4A">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Green</w:t>
            </w:r>
          </w:p>
        </w:tc>
        <w:tc>
          <w:tcPr>
            <w:tcW w:w="2252" w:type="dxa"/>
          </w:tcPr>
          <w:p w14:paraId="624A1CB3">
            <w:pPr>
              <w:pStyle w:val="25"/>
              <w:keepNext w:val="0"/>
              <w:keepLines w:val="0"/>
              <w:suppressLineNumbers w:val="0"/>
              <w:spacing w:before="0" w:beforeAutospacing="0" w:afterAutospacing="0" w:line="360" w:lineRule="auto"/>
              <w:ind w:left="106" w:right="0"/>
              <w:jc w:val="both"/>
              <w:rPr>
                <w:rFonts w:hint="eastAsia"/>
                <w:b w:val="0"/>
                <w:bCs w:val="0"/>
                <w:color w:val="auto"/>
                <w:sz w:val="24"/>
                <w:szCs w:val="24"/>
              </w:rPr>
            </w:pPr>
            <w:r>
              <w:rPr>
                <w:rFonts w:hint="eastAsia"/>
                <w:b w:val="0"/>
                <w:bCs w:val="0"/>
                <w:color w:val="auto"/>
                <w:sz w:val="24"/>
                <w:szCs w:val="24"/>
              </w:rPr>
              <w:t>Orange</w:t>
            </w:r>
          </w:p>
        </w:tc>
      </w:tr>
      <w:tr w14:paraId="2199F9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65" w:type="dxa"/>
          </w:tcPr>
          <w:p w14:paraId="0F39E194">
            <w:pPr>
              <w:pStyle w:val="25"/>
              <w:keepNext w:val="0"/>
              <w:keepLines w:val="0"/>
              <w:suppressLineNumbers w:val="0"/>
              <w:spacing w:before="0" w:beforeAutospacing="0" w:afterAutospacing="0" w:line="360" w:lineRule="auto"/>
              <w:ind w:right="0"/>
              <w:jc w:val="both"/>
              <w:rPr>
                <w:rFonts w:hint="eastAsia"/>
                <w:sz w:val="24"/>
                <w:szCs w:val="24"/>
              </w:rPr>
            </w:pPr>
            <w:r>
              <w:rPr>
                <w:rFonts w:hint="eastAsia"/>
                <w:sz w:val="24"/>
                <w:szCs w:val="24"/>
              </w:rPr>
              <w:t>7</w:t>
            </w:r>
          </w:p>
        </w:tc>
        <w:tc>
          <w:tcPr>
            <w:tcW w:w="2521" w:type="dxa"/>
          </w:tcPr>
          <w:p w14:paraId="4120E575">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White-Brown</w:t>
            </w:r>
          </w:p>
        </w:tc>
        <w:tc>
          <w:tcPr>
            <w:tcW w:w="2252" w:type="dxa"/>
          </w:tcPr>
          <w:p w14:paraId="74A66253">
            <w:pPr>
              <w:pStyle w:val="25"/>
              <w:keepNext w:val="0"/>
              <w:keepLines w:val="0"/>
              <w:suppressLineNumbers w:val="0"/>
              <w:spacing w:before="0" w:beforeAutospacing="0" w:afterAutospacing="0" w:line="360" w:lineRule="auto"/>
              <w:ind w:left="106" w:right="0"/>
              <w:jc w:val="both"/>
              <w:rPr>
                <w:rFonts w:hint="eastAsia"/>
                <w:b w:val="0"/>
                <w:bCs w:val="0"/>
                <w:color w:val="auto"/>
                <w:sz w:val="24"/>
                <w:szCs w:val="24"/>
              </w:rPr>
            </w:pPr>
            <w:r>
              <w:rPr>
                <w:rFonts w:hint="eastAsia"/>
                <w:b w:val="0"/>
                <w:bCs w:val="0"/>
                <w:color w:val="auto"/>
                <w:sz w:val="24"/>
                <w:szCs w:val="24"/>
              </w:rPr>
              <w:t>Blue</w:t>
            </w:r>
          </w:p>
        </w:tc>
      </w:tr>
      <w:tr w14:paraId="6BD595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165" w:type="dxa"/>
          </w:tcPr>
          <w:p w14:paraId="08C78EE3">
            <w:pPr>
              <w:pStyle w:val="25"/>
              <w:keepNext w:val="0"/>
              <w:keepLines w:val="0"/>
              <w:suppressLineNumbers w:val="0"/>
              <w:spacing w:before="0" w:beforeAutospacing="0" w:afterAutospacing="0" w:line="360" w:lineRule="auto"/>
              <w:ind w:right="0"/>
              <w:jc w:val="both"/>
              <w:rPr>
                <w:rFonts w:hint="eastAsia"/>
                <w:sz w:val="24"/>
                <w:szCs w:val="24"/>
              </w:rPr>
            </w:pPr>
            <w:r>
              <w:rPr>
                <w:rFonts w:hint="eastAsia"/>
                <w:sz w:val="24"/>
                <w:szCs w:val="24"/>
              </w:rPr>
              <w:t>8</w:t>
            </w:r>
          </w:p>
        </w:tc>
        <w:tc>
          <w:tcPr>
            <w:tcW w:w="2521" w:type="dxa"/>
          </w:tcPr>
          <w:p w14:paraId="47F893FC">
            <w:pPr>
              <w:pStyle w:val="25"/>
              <w:keepNext w:val="0"/>
              <w:keepLines w:val="0"/>
              <w:suppressLineNumbers w:val="0"/>
              <w:spacing w:before="0" w:beforeAutospacing="0" w:afterAutospacing="0" w:line="360" w:lineRule="auto"/>
              <w:ind w:right="0"/>
              <w:jc w:val="both"/>
              <w:rPr>
                <w:rFonts w:hint="eastAsia"/>
                <w:b w:val="0"/>
                <w:bCs w:val="0"/>
                <w:color w:val="auto"/>
                <w:sz w:val="24"/>
                <w:szCs w:val="24"/>
              </w:rPr>
            </w:pPr>
            <w:r>
              <w:rPr>
                <w:rFonts w:hint="eastAsia"/>
                <w:b w:val="0"/>
                <w:bCs w:val="0"/>
                <w:color w:val="auto"/>
                <w:sz w:val="24"/>
                <w:szCs w:val="24"/>
              </w:rPr>
              <w:t>Brown</w:t>
            </w:r>
          </w:p>
        </w:tc>
        <w:tc>
          <w:tcPr>
            <w:tcW w:w="2252" w:type="dxa"/>
          </w:tcPr>
          <w:p w14:paraId="23B40999">
            <w:pPr>
              <w:pStyle w:val="25"/>
              <w:keepNext w:val="0"/>
              <w:keepLines w:val="0"/>
              <w:suppressLineNumbers w:val="0"/>
              <w:spacing w:before="0" w:beforeAutospacing="0" w:afterAutospacing="0" w:line="360" w:lineRule="auto"/>
              <w:ind w:left="106" w:right="0"/>
              <w:jc w:val="both"/>
              <w:rPr>
                <w:rFonts w:hint="eastAsia"/>
                <w:b w:val="0"/>
                <w:bCs w:val="0"/>
                <w:color w:val="auto"/>
                <w:sz w:val="24"/>
                <w:szCs w:val="24"/>
              </w:rPr>
            </w:pPr>
            <w:r>
              <w:rPr>
                <w:rFonts w:hint="eastAsia"/>
                <w:b w:val="0"/>
                <w:bCs w:val="0"/>
                <w:color w:val="auto"/>
                <w:sz w:val="24"/>
                <w:szCs w:val="24"/>
              </w:rPr>
              <w:t>White-Blue</w:t>
            </w:r>
          </w:p>
        </w:tc>
      </w:tr>
    </w:tbl>
    <w:p w14:paraId="50EE1B34">
      <w:pPr>
        <w:pStyle w:val="11"/>
        <w:spacing w:line="360" w:lineRule="auto"/>
        <w:jc w:val="center"/>
        <w:rPr>
          <w:rFonts w:ascii="Times New Roman" w:hAnsi="Times New Roman" w:cs="Times New Roman"/>
          <w:color w:val="auto"/>
          <w:sz w:val="28"/>
          <w:szCs w:val="28"/>
        </w:rPr>
      </w:pPr>
      <w:bookmarkStart w:id="382" w:name="_Toc174586599"/>
      <w:r>
        <w:rPr>
          <w:color w:val="auto"/>
          <w:sz w:val="20"/>
          <w:szCs w:val="20"/>
        </w:rPr>
        <w:t xml:space="preserve">Table </w:t>
      </w:r>
      <w:r>
        <w:rPr>
          <w:rFonts w:hint="default"/>
          <w:color w:val="auto"/>
          <w:sz w:val="20"/>
          <w:szCs w:val="20"/>
          <w:lang w:val="en-US"/>
        </w:rPr>
        <w:t>2</w:t>
      </w:r>
      <w:r>
        <w:rPr>
          <w:color w:val="auto"/>
          <w:sz w:val="20"/>
          <w:szCs w:val="20"/>
          <w:lang w:val="en-US"/>
        </w:rPr>
        <w:t xml:space="preserve"> Cross Over Cable Arrangement</w:t>
      </w:r>
      <w:r>
        <w:rPr>
          <w:rFonts w:ascii="Times New Roman" w:hAnsi="Times New Roman" w:cs="Times New Roman"/>
          <w:color w:val="auto"/>
          <w:sz w:val="28"/>
          <w:szCs w:val="28"/>
        </w:rPr>
        <w:t>:</w:t>
      </w:r>
      <w:bookmarkEnd w:id="382"/>
    </w:p>
    <w:p w14:paraId="05BC7584">
      <w:pPr>
        <w:pStyle w:val="11"/>
        <w:spacing w:before="2" w:line="360" w:lineRule="auto"/>
        <w:jc w:val="center"/>
        <w:rPr>
          <w:color w:val="auto"/>
          <w:sz w:val="20"/>
          <w:szCs w:val="20"/>
          <w:lang w:val="en-US"/>
        </w:rPr>
      </w:pPr>
      <w:r>
        <w:rPr>
          <w:color w:val="auto"/>
          <w:sz w:val="20"/>
          <w:szCs w:val="20"/>
        </w:rPr>
        <w:drawing>
          <wp:anchor distT="0" distB="0" distL="0" distR="0" simplePos="0" relativeHeight="251665408" behindDoc="0" locked="0" layoutInCell="1" allowOverlap="1">
            <wp:simplePos x="0" y="0"/>
            <wp:positionH relativeFrom="page">
              <wp:posOffset>1261110</wp:posOffset>
            </wp:positionH>
            <wp:positionV relativeFrom="paragraph">
              <wp:posOffset>186690</wp:posOffset>
            </wp:positionV>
            <wp:extent cx="4358005" cy="1544320"/>
            <wp:effectExtent l="0" t="0" r="10795" b="508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21" cstate="print"/>
                    <a:stretch>
                      <a:fillRect/>
                    </a:stretch>
                  </pic:blipFill>
                  <pic:spPr>
                    <a:xfrm>
                      <a:off x="0" y="0"/>
                      <a:ext cx="4358200" cy="1544478"/>
                    </a:xfrm>
                    <a:prstGeom prst="rect">
                      <a:avLst/>
                    </a:prstGeom>
                  </pic:spPr>
                </pic:pic>
              </a:graphicData>
            </a:graphic>
          </wp:anchor>
        </w:drawing>
      </w:r>
      <w:bookmarkStart w:id="383" w:name="_bookmark36"/>
      <w:bookmarkEnd w:id="383"/>
    </w:p>
    <w:p w14:paraId="58F62AD0">
      <w:pPr>
        <w:pStyle w:val="11"/>
        <w:jc w:val="center"/>
        <w:rPr>
          <w:rFonts w:hint="default"/>
          <w:lang w:val="en-US"/>
        </w:rPr>
      </w:pPr>
      <w:r>
        <w:t xml:space="preserve">Figure </w:t>
      </w:r>
      <w:r>
        <w:fldChar w:fldCharType="begin"/>
      </w:r>
      <w:r>
        <w:instrText xml:space="preserve"> SEQ Figure \* ARABIC </w:instrText>
      </w:r>
      <w:r>
        <w:fldChar w:fldCharType="separate"/>
      </w:r>
      <w:r>
        <w:t>9</w:t>
      </w:r>
      <w:r>
        <w:fldChar w:fldCharType="end"/>
      </w:r>
      <w:bookmarkStart w:id="384" w:name="_Toc28091"/>
      <w:r>
        <w:rPr>
          <w:lang w:val="en-US"/>
        </w:rPr>
        <w:t xml:space="preserve"> cross over arrangement</w:t>
      </w:r>
      <w:bookmarkEnd w:id="384"/>
    </w:p>
    <w:p w14:paraId="6DC52FC4">
      <w:pPr>
        <w:pStyle w:val="23"/>
        <w:numPr>
          <w:ilvl w:val="0"/>
          <w:numId w:val="11"/>
        </w:numPr>
        <w:tabs>
          <w:tab w:val="left" w:pos="981"/>
        </w:tabs>
        <w:spacing w:line="360" w:lineRule="auto"/>
        <w:ind w:left="1800" w:leftChars="0" w:right="637" w:rightChars="0" w:hanging="360" w:firstLineChars="0"/>
        <w:jc w:val="both"/>
        <w:rPr>
          <w:rFonts w:hint="default" w:ascii="Times New Roman" w:hAnsi="Times New Roman" w:cs="Times New Roman"/>
          <w:sz w:val="24"/>
          <w:szCs w:val="24"/>
        </w:rPr>
      </w:pPr>
      <w:r>
        <w:rPr>
          <w:rFonts w:hint="default" w:ascii="Times New Roman" w:hAnsi="Times New Roman" w:eastAsia="Cambria" w:cs="Times New Roman"/>
          <w:b/>
          <w:bCs/>
          <w:i/>
          <w:iCs/>
          <w:sz w:val="24"/>
          <w:szCs w:val="24"/>
        </w:rPr>
        <w:t>Coaxial Cable</w:t>
      </w:r>
      <w:r>
        <w:rPr>
          <w:rFonts w:hint="default" w:ascii="Times New Roman" w:hAnsi="Times New Roman" w:cs="Times New Roman"/>
          <w:sz w:val="24"/>
          <w:szCs w:val="24"/>
        </w:rPr>
        <w:t>: Coaxial cable resembles like a TV installation cable. C</w:t>
      </w:r>
      <w:bookmarkStart w:id="385" w:name="_bookmark37"/>
      <w:bookmarkEnd w:id="385"/>
      <w:r>
        <w:rPr>
          <w:rFonts w:hint="default" w:ascii="Times New Roman" w:hAnsi="Times New Roman" w:cs="Times New Roman"/>
          <w:sz w:val="24"/>
          <w:szCs w:val="24"/>
        </w:rPr>
        <w:t>oaxial cable is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more expensive than twisted pair cable, but it provides the high data transmission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speed. In addition to all this it is a single copper conductor at its center. Beyond-Neil-</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Councilman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(BNC) is most widely</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used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connecter 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coaxial cables.</w:t>
      </w:r>
    </w:p>
    <w:p w14:paraId="5DFB72F2">
      <w:pPr>
        <w:pStyle w:val="11"/>
        <w:numPr>
          <w:ilvl w:val="0"/>
          <w:numId w:val="0"/>
        </w:numPr>
        <w:tabs>
          <w:tab w:val="left" w:pos="981"/>
        </w:tabs>
        <w:spacing w:line="360" w:lineRule="auto"/>
        <w:ind w:left="720" w:leftChars="0" w:right="637" w:rightChars="0"/>
        <w:jc w:val="center"/>
        <w:rPr>
          <w:rFonts w:hint="default" w:ascii="Times New Roman" w:hAnsi="Times New Roman" w:cs="Times New Roman"/>
          <w:sz w:val="20"/>
          <w:szCs w:val="20"/>
          <w:lang w:val="en-US"/>
        </w:rPr>
      </w:pPr>
      <w:r>
        <w:rPr>
          <w:rFonts w:hint="default" w:ascii="Times New Roman" w:hAnsi="Times New Roman" w:eastAsia="Cambria" w:cs="Times New Roman"/>
          <w:b/>
          <w:bCs/>
          <w:i/>
          <w:iCs/>
          <w:sz w:val="28"/>
          <w:szCs w:val="28"/>
        </w:rPr>
        <w:drawing>
          <wp:anchor distT="0" distB="0" distL="0" distR="0" simplePos="0" relativeHeight="251667456" behindDoc="0" locked="0" layoutInCell="1" allowOverlap="1">
            <wp:simplePos x="0" y="0"/>
            <wp:positionH relativeFrom="page">
              <wp:posOffset>2268220</wp:posOffset>
            </wp:positionH>
            <wp:positionV relativeFrom="paragraph">
              <wp:posOffset>87630</wp:posOffset>
            </wp:positionV>
            <wp:extent cx="2544445" cy="665480"/>
            <wp:effectExtent l="0" t="0" r="8255" b="762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22" cstate="print"/>
                    <a:stretch>
                      <a:fillRect/>
                    </a:stretch>
                  </pic:blipFill>
                  <pic:spPr>
                    <a:xfrm>
                      <a:off x="0" y="0"/>
                      <a:ext cx="2544445" cy="665480"/>
                    </a:xfrm>
                    <a:prstGeom prst="rect">
                      <a:avLst/>
                    </a:prstGeom>
                  </pic:spPr>
                </pic:pic>
              </a:graphicData>
            </a:graphic>
          </wp:anchor>
        </w:drawing>
      </w:r>
      <w:bookmarkStart w:id="386" w:name="_bookmark38"/>
      <w:bookmarkEnd w:id="386"/>
    </w:p>
    <w:p w14:paraId="1F9DDABF">
      <w:pPr>
        <w:pStyle w:val="11"/>
        <w:jc w:val="center"/>
        <w:rPr>
          <w:rFonts w:hint="default"/>
          <w:lang w:val="en-US"/>
        </w:rPr>
      </w:pPr>
      <w:r>
        <w:t xml:space="preserve">Figure </w:t>
      </w:r>
      <w:r>
        <w:fldChar w:fldCharType="begin"/>
      </w:r>
      <w:r>
        <w:instrText xml:space="preserve"> SEQ Figure \* ARABIC </w:instrText>
      </w:r>
      <w:r>
        <w:fldChar w:fldCharType="separate"/>
      </w:r>
      <w:r>
        <w:t>10</w:t>
      </w:r>
      <w:r>
        <w:fldChar w:fldCharType="end"/>
      </w:r>
      <w:bookmarkStart w:id="387" w:name="_Toc863"/>
      <w:r>
        <w:rPr>
          <w:lang w:val="en-US"/>
        </w:rPr>
        <w:t xml:space="preserve"> coaxial cable</w:t>
      </w:r>
      <w:bookmarkEnd w:id="387"/>
    </w:p>
    <w:p w14:paraId="13B885B4">
      <w:pPr>
        <w:pStyle w:val="23"/>
        <w:numPr>
          <w:ilvl w:val="0"/>
          <w:numId w:val="11"/>
        </w:numPr>
        <w:tabs>
          <w:tab w:val="left" w:pos="981"/>
        </w:tabs>
        <w:spacing w:after="6" w:line="360" w:lineRule="auto"/>
        <w:ind w:left="1800" w:leftChars="0" w:right="637" w:rightChars="0" w:hanging="360" w:firstLineChars="0"/>
        <w:jc w:val="both"/>
        <w:rPr>
          <w:sz w:val="24"/>
          <w:szCs w:val="24"/>
        </w:rPr>
      </w:pPr>
      <w:r>
        <w:rPr>
          <w:rFonts w:eastAsia="Cambria"/>
          <w:b/>
          <w:bCs/>
          <w:i/>
          <w:iCs/>
          <w:sz w:val="24"/>
          <w:szCs w:val="24"/>
        </w:rPr>
        <w:t>Fiber Optic Cable</w:t>
      </w:r>
      <w:r>
        <w:rPr>
          <w:sz w:val="24"/>
          <w:szCs w:val="24"/>
        </w:rPr>
        <w:t xml:space="preserve">: </w:t>
      </w:r>
      <w:r>
        <w:rPr>
          <w:rFonts w:hint="default" w:ascii="Times New Roman" w:hAnsi="Times New Roman" w:cs="Times New Roman"/>
          <w:sz w:val="24"/>
          <w:szCs w:val="24"/>
        </w:rPr>
        <w:t>Fiber optic cable is a high-speed cable that transmits the data</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using light beams. It provides high data transmission speed as compared to other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cables. It is more expensive as compared to other cables, so it is installed at the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government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level.</w:t>
      </w:r>
    </w:p>
    <w:p w14:paraId="20A1156E">
      <w:pPr>
        <w:pStyle w:val="10"/>
        <w:spacing w:line="360" w:lineRule="auto"/>
        <w:ind w:left="980"/>
        <w:jc w:val="center"/>
      </w:pPr>
      <w:r>
        <w:drawing>
          <wp:inline distT="0" distB="0" distL="0" distR="0">
            <wp:extent cx="2731135" cy="1014730"/>
            <wp:effectExtent l="0" t="0" r="12065" b="127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23" cstate="print"/>
                    <a:stretch>
                      <a:fillRect/>
                    </a:stretch>
                  </pic:blipFill>
                  <pic:spPr>
                    <a:xfrm>
                      <a:off x="0" y="0"/>
                      <a:ext cx="2731282" cy="1014984"/>
                    </a:xfrm>
                    <a:prstGeom prst="rect">
                      <a:avLst/>
                    </a:prstGeom>
                  </pic:spPr>
                </pic:pic>
              </a:graphicData>
            </a:graphic>
          </wp:inline>
        </w:drawing>
      </w:r>
      <w:bookmarkStart w:id="388" w:name="_bookmark39"/>
      <w:bookmarkEnd w:id="388"/>
    </w:p>
    <w:p w14:paraId="0DF42E50">
      <w:pPr>
        <w:pStyle w:val="11"/>
        <w:jc w:val="center"/>
        <w:rPr>
          <w:rFonts w:hint="default"/>
          <w:sz w:val="20"/>
          <w:szCs w:val="20"/>
          <w:lang w:val="en-US"/>
        </w:rPr>
      </w:pPr>
      <w:r>
        <w:t xml:space="preserve">Figure </w:t>
      </w:r>
      <w:r>
        <w:fldChar w:fldCharType="begin"/>
      </w:r>
      <w:r>
        <w:instrText xml:space="preserve"> SEQ Figure \* ARABIC </w:instrText>
      </w:r>
      <w:r>
        <w:fldChar w:fldCharType="separate"/>
      </w:r>
      <w:r>
        <w:t>11</w:t>
      </w:r>
      <w:r>
        <w:fldChar w:fldCharType="end"/>
      </w:r>
      <w:bookmarkStart w:id="389" w:name="_Toc25819"/>
      <w:r>
        <w:rPr>
          <w:lang w:val="en-US"/>
        </w:rPr>
        <w:t xml:space="preserve">  fiber optic cable</w:t>
      </w:r>
      <w:bookmarkEnd w:id="389"/>
    </w:p>
    <w:p w14:paraId="1FE6454A">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Connectors</w:t>
      </w:r>
    </w:p>
    <w:p w14:paraId="690D62B8">
      <w:pPr>
        <w:numPr>
          <w:ilvl w:val="0"/>
          <w:numId w:val="12"/>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RJ-45 Connector: the most common connector for Ethernet cable. It is 8-pin connector, often referred to as an “ethernet jack.”</w:t>
      </w:r>
    </w:p>
    <w:p w14:paraId="56451F00">
      <w:pPr>
        <w:numPr>
          <w:ilvl w:val="0"/>
          <w:numId w:val="12"/>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Fiber optic connector there are various types of  fiber optic connector such as ST, SC, FC and LC</w:t>
      </w:r>
    </w:p>
    <w:p w14:paraId="58F2905F">
      <w:pPr>
        <w:numPr>
          <w:ilvl w:val="0"/>
          <w:numId w:val="12"/>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BNC Connector: is used for coaxil cables it’s bayonet style connector that provides a secure connection.</w:t>
      </w:r>
    </w:p>
    <w:p w14:paraId="32DF8B90">
      <w:pPr>
        <w:pStyle w:val="4"/>
        <w:bidi w:val="0"/>
        <w:rPr>
          <w:b/>
          <w:bCs/>
          <w:color w:val="auto"/>
        </w:rPr>
      </w:pPr>
      <w:bookmarkStart w:id="390" w:name="_bookmark41"/>
      <w:bookmarkEnd w:id="390"/>
      <w:bookmarkStart w:id="391" w:name="_Toc27814"/>
      <w:bookmarkStart w:id="392" w:name="_Toc24039"/>
      <w:bookmarkStart w:id="393" w:name="_Toc18852"/>
      <w:bookmarkStart w:id="394" w:name="_Toc26461"/>
      <w:bookmarkStart w:id="395" w:name="_Toc175871303"/>
      <w:bookmarkStart w:id="396" w:name="_Toc15306"/>
      <w:bookmarkStart w:id="397" w:name="_Toc14994"/>
      <w:bookmarkStart w:id="398" w:name="_Toc23810"/>
      <w:bookmarkStart w:id="399" w:name="_Toc23019"/>
      <w:bookmarkStart w:id="400" w:name="_Toc3473"/>
      <w:bookmarkStart w:id="401" w:name="_Toc10434"/>
      <w:bookmarkStart w:id="402" w:name="_Toc11434"/>
      <w:bookmarkStart w:id="403" w:name="_Toc4912"/>
      <w:bookmarkStart w:id="404" w:name="_Toc16660"/>
      <w:bookmarkStart w:id="405" w:name="_Toc29837"/>
      <w:r>
        <w:rPr>
          <w:b w:val="0"/>
          <w:bCs w:val="0"/>
          <w:color w:val="auto"/>
        </w:rPr>
        <w:t>2.2.3</w:t>
      </w:r>
      <w:r>
        <w:rPr>
          <w:b/>
          <w:bCs/>
          <w:color w:val="auto"/>
        </w:rPr>
        <w:t xml:space="preserve"> Installation Tools</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2CB4198D">
      <w:pPr>
        <w:pStyle w:val="10"/>
        <w:spacing w:before="45" w:line="360" w:lineRule="auto"/>
        <w:ind w:left="260" w:right="637"/>
        <w:jc w:val="both"/>
      </w:pPr>
      <w:r>
        <w:t>These</w:t>
      </w:r>
      <w:r>
        <w:rPr>
          <w:spacing w:val="20"/>
        </w:rPr>
        <w:t xml:space="preserve"> </w:t>
      </w:r>
      <w:r>
        <w:t>are</w:t>
      </w:r>
      <w:r>
        <w:rPr>
          <w:spacing w:val="19"/>
        </w:rPr>
        <w:t xml:space="preserve"> </w:t>
      </w:r>
      <w:r>
        <w:t>hardware</w:t>
      </w:r>
      <w:r>
        <w:rPr>
          <w:spacing w:val="19"/>
        </w:rPr>
        <w:t xml:space="preserve"> </w:t>
      </w:r>
      <w:r>
        <w:t>materials</w:t>
      </w:r>
      <w:r>
        <w:rPr>
          <w:spacing w:val="21"/>
        </w:rPr>
        <w:t xml:space="preserve"> </w:t>
      </w:r>
      <w:r>
        <w:t>that</w:t>
      </w:r>
      <w:r>
        <w:rPr>
          <w:spacing w:val="21"/>
        </w:rPr>
        <w:t xml:space="preserve"> </w:t>
      </w:r>
      <w:r>
        <w:t>we</w:t>
      </w:r>
      <w:r>
        <w:rPr>
          <w:spacing w:val="19"/>
        </w:rPr>
        <w:t xml:space="preserve"> </w:t>
      </w:r>
      <w:r>
        <w:t>used</w:t>
      </w:r>
      <w:r>
        <w:rPr>
          <w:spacing w:val="20"/>
        </w:rPr>
        <w:t xml:space="preserve"> </w:t>
      </w:r>
      <w:r>
        <w:t>to</w:t>
      </w:r>
      <w:r>
        <w:rPr>
          <w:spacing w:val="21"/>
        </w:rPr>
        <w:t xml:space="preserve"> </w:t>
      </w:r>
      <w:r>
        <w:t>install</w:t>
      </w:r>
      <w:r>
        <w:rPr>
          <w:spacing w:val="22"/>
        </w:rPr>
        <w:t xml:space="preserve"> </w:t>
      </w:r>
      <w:r>
        <w:t>a</w:t>
      </w:r>
      <w:r>
        <w:rPr>
          <w:spacing w:val="20"/>
        </w:rPr>
        <w:t xml:space="preserve"> </w:t>
      </w:r>
      <w:r>
        <w:t>network</w:t>
      </w:r>
      <w:r>
        <w:rPr>
          <w:spacing w:val="20"/>
        </w:rPr>
        <w:t xml:space="preserve"> </w:t>
      </w:r>
      <w:r>
        <w:t>in</w:t>
      </w:r>
      <w:r>
        <w:rPr>
          <w:spacing w:val="19"/>
        </w:rPr>
        <w:t xml:space="preserve"> </w:t>
      </w:r>
      <w:r>
        <w:t>a</w:t>
      </w:r>
      <w:r>
        <w:rPr>
          <w:spacing w:val="20"/>
        </w:rPr>
        <w:t xml:space="preserve"> </w:t>
      </w:r>
      <w:r>
        <w:t>particular</w:t>
      </w:r>
      <w:r>
        <w:rPr>
          <w:spacing w:val="20"/>
        </w:rPr>
        <w:t xml:space="preserve"> </w:t>
      </w:r>
      <w:r>
        <w:t>area.</w:t>
      </w:r>
      <w:r>
        <w:rPr>
          <w:spacing w:val="-57"/>
        </w:rPr>
        <w:t xml:space="preserve"> </w:t>
      </w:r>
      <w:r>
        <w:t>Installation</w:t>
      </w:r>
      <w:r>
        <w:rPr>
          <w:spacing w:val="-1"/>
        </w:rPr>
        <w:t xml:space="preserve"> </w:t>
      </w:r>
      <w:r>
        <w:t>tools make</w:t>
      </w:r>
      <w:r>
        <w:rPr>
          <w:spacing w:val="-2"/>
        </w:rPr>
        <w:t xml:space="preserve"> </w:t>
      </w:r>
      <w:r>
        <w:t>the</w:t>
      </w:r>
      <w:r>
        <w:rPr>
          <w:spacing w:val="-1"/>
        </w:rPr>
        <w:t xml:space="preserve"> </w:t>
      </w:r>
      <w:r>
        <w:t>network</w:t>
      </w:r>
      <w:r>
        <w:rPr>
          <w:spacing w:val="-1"/>
        </w:rPr>
        <w:t xml:space="preserve"> </w:t>
      </w:r>
      <w:r>
        <w:t>installation</w:t>
      </w:r>
      <w:r>
        <w:rPr>
          <w:spacing w:val="-1"/>
        </w:rPr>
        <w:t xml:space="preserve"> </w:t>
      </w:r>
      <w:r>
        <w:t>easier</w:t>
      </w:r>
      <w:r>
        <w:rPr>
          <w:spacing w:val="-2"/>
        </w:rPr>
        <w:t xml:space="preserve"> </w:t>
      </w:r>
      <w:r>
        <w:t>and manageable.</w:t>
      </w:r>
    </w:p>
    <w:p w14:paraId="3E73F6E8">
      <w:pPr>
        <w:pStyle w:val="10"/>
        <w:spacing w:before="8" w:line="360" w:lineRule="auto"/>
        <w:jc w:val="both"/>
      </w:pPr>
    </w:p>
    <w:p w14:paraId="096A16D4">
      <w:pPr>
        <w:spacing w:line="360" w:lineRule="auto"/>
        <w:jc w:val="both"/>
        <w:rPr>
          <w:rFonts w:ascii="Times New Roman" w:hAnsi="Times New Roman" w:cs="Times New Roman"/>
          <w:sz w:val="24"/>
          <w:szCs w:val="24"/>
        </w:rPr>
        <w:sectPr>
          <w:pgSz w:w="11910" w:h="16840"/>
          <w:pgMar w:top="1340" w:right="800" w:bottom="1260" w:left="1180" w:header="709" w:footer="1062" w:gutter="0"/>
          <w:pgNumType w:fmt="decimal"/>
          <w:cols w:space="720" w:num="1"/>
        </w:sectPr>
      </w:pPr>
    </w:p>
    <w:p w14:paraId="44319268">
      <w:pPr>
        <w:pStyle w:val="23"/>
        <w:numPr>
          <w:ilvl w:val="3"/>
          <w:numId w:val="13"/>
        </w:numPr>
        <w:tabs>
          <w:tab w:val="left" w:pos="981"/>
        </w:tabs>
        <w:spacing w:before="103" w:line="360" w:lineRule="auto"/>
        <w:ind w:right="645"/>
        <w:jc w:val="both"/>
        <w:rPr>
          <w:rFonts w:hint="default" w:ascii="Times New Roman" w:hAnsi="Times New Roman" w:cs="Times New Roman"/>
          <w:sz w:val="24"/>
          <w:szCs w:val="24"/>
        </w:rPr>
      </w:pPr>
      <w:bookmarkStart w:id="406" w:name="_bookmark44"/>
      <w:bookmarkEnd w:id="406"/>
      <w:r>
        <w:rPr>
          <w:rFonts w:eastAsia="Cambria"/>
          <w:b/>
          <w:bCs/>
          <w:i w:val="0"/>
          <w:iCs w:val="0"/>
          <w:sz w:val="24"/>
          <w:szCs w:val="24"/>
        </w:rPr>
        <w:t>Tester</w:t>
      </w:r>
      <w:r>
        <w:rPr>
          <w:b/>
          <w:bCs/>
          <w:i/>
          <w:iCs/>
          <w:sz w:val="24"/>
          <w:szCs w:val="24"/>
        </w:rPr>
        <w:t>:</w:t>
      </w:r>
      <w:r>
        <w:rPr>
          <w:b/>
          <w:sz w:val="24"/>
          <w:szCs w:val="24"/>
        </w:rPr>
        <w:t xml:space="preserve"> </w:t>
      </w:r>
      <w:r>
        <w:rPr>
          <w:rFonts w:hint="default" w:ascii="Times New Roman" w:hAnsi="Times New Roman" w:cs="Times New Roman"/>
          <w:sz w:val="24"/>
          <w:szCs w:val="24"/>
        </w:rPr>
        <w:t>is a device designed to measure and test existing LAN connection. It also</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helps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to test the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strength</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connectivity</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of a</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particular type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cable.</w:t>
      </w:r>
    </w:p>
    <w:p w14:paraId="5E93920D">
      <w:pPr>
        <w:pStyle w:val="10"/>
        <w:spacing w:line="360" w:lineRule="auto"/>
        <w:ind w:left="1052"/>
        <w:jc w:val="center"/>
      </w:pPr>
      <w:bookmarkStart w:id="407" w:name="_bookmark45"/>
      <w:bookmarkEnd w:id="407"/>
      <w:r>
        <w:drawing>
          <wp:inline distT="0" distB="0" distL="0" distR="0">
            <wp:extent cx="2299970" cy="1524000"/>
            <wp:effectExtent l="0" t="0" r="11430" b="0"/>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pic:cNvPicPr>
                      <a:picLocks noChangeAspect="1"/>
                    </pic:cNvPicPr>
                  </pic:nvPicPr>
                  <pic:blipFill>
                    <a:blip r:embed="rId24" cstate="print"/>
                    <a:stretch>
                      <a:fillRect/>
                    </a:stretch>
                  </pic:blipFill>
                  <pic:spPr>
                    <a:xfrm>
                      <a:off x="0" y="0"/>
                      <a:ext cx="2299970" cy="1524000"/>
                    </a:xfrm>
                    <a:prstGeom prst="rect">
                      <a:avLst/>
                    </a:prstGeom>
                  </pic:spPr>
                </pic:pic>
              </a:graphicData>
            </a:graphic>
          </wp:inline>
        </w:drawing>
      </w:r>
    </w:p>
    <w:p w14:paraId="476176F6">
      <w:pPr>
        <w:pStyle w:val="11"/>
        <w:spacing w:line="360" w:lineRule="auto"/>
        <w:jc w:val="center"/>
        <w:rPr>
          <w:rFonts w:hint="default"/>
          <w:lang w:val="en-US"/>
        </w:rPr>
      </w:pPr>
      <w:r>
        <w:t xml:space="preserve">Figure </w:t>
      </w:r>
      <w:r>
        <w:fldChar w:fldCharType="begin"/>
      </w:r>
      <w:r>
        <w:instrText xml:space="preserve"> SEQ Figure \* ARABIC </w:instrText>
      </w:r>
      <w:r>
        <w:fldChar w:fldCharType="separate"/>
      </w:r>
      <w:r>
        <w:t>12</w:t>
      </w:r>
      <w:r>
        <w:fldChar w:fldCharType="end"/>
      </w:r>
      <w:bookmarkStart w:id="408" w:name="_Toc14113"/>
      <w:r>
        <w:rPr>
          <w:lang w:val="en-US"/>
        </w:rPr>
        <w:t xml:space="preserve"> network cable tester</w:t>
      </w:r>
      <w:bookmarkEnd w:id="408"/>
    </w:p>
    <w:p w14:paraId="7A62F1BC">
      <w:pPr>
        <w:pStyle w:val="23"/>
        <w:numPr>
          <w:ilvl w:val="3"/>
          <w:numId w:val="13"/>
        </w:numPr>
        <w:tabs>
          <w:tab w:val="left" w:pos="981"/>
        </w:tabs>
        <w:spacing w:line="360" w:lineRule="auto"/>
        <w:ind w:right="636"/>
        <w:jc w:val="both"/>
        <w:rPr>
          <w:rFonts w:hint="default" w:ascii="Times New Roman" w:hAnsi="Times New Roman" w:cs="Times New Roman"/>
        </w:rPr>
      </w:pPr>
      <w:r>
        <w:rPr>
          <w:rFonts w:eastAsia="Cambria"/>
          <w:b/>
          <w:bCs/>
          <w:i w:val="0"/>
          <w:iCs w:val="0"/>
          <w:sz w:val="24"/>
          <w:szCs w:val="24"/>
        </w:rPr>
        <w:t>Puncher</w:t>
      </w:r>
      <w:r>
        <w:rPr>
          <w:sz w:val="24"/>
          <w:szCs w:val="24"/>
        </w:rPr>
        <w:t xml:space="preserve">: </w:t>
      </w:r>
      <w:r>
        <w:rPr>
          <w:rFonts w:hint="default" w:ascii="Times New Roman" w:hAnsi="Times New Roman" w:cs="Times New Roman"/>
          <w:sz w:val="24"/>
          <w:szCs w:val="24"/>
        </w:rPr>
        <w:t xml:space="preserve">punch down tool, also called a krone tool, is a tool that </w:t>
      </w:r>
      <w:r>
        <w:rPr>
          <w:rFonts w:hint="default" w:ascii="Times New Roman" w:hAnsi="Times New Roman" w:cs="Times New Roman"/>
          <w:sz w:val="24"/>
          <w:szCs w:val="24"/>
          <w:lang w:val="en-US"/>
        </w:rPr>
        <w:t xml:space="preserve">we </w:t>
      </w:r>
      <w:r>
        <w:rPr>
          <w:rFonts w:hint="default" w:ascii="Times New Roman" w:hAnsi="Times New Roman" w:cs="Times New Roman"/>
          <w:sz w:val="24"/>
          <w:szCs w:val="24"/>
        </w:rPr>
        <w:t xml:space="preserve">used during </w:t>
      </w:r>
      <w:r>
        <w:rPr>
          <w:rFonts w:hint="default" w:ascii="Times New Roman" w:hAnsi="Times New Roman" w:cs="Times New Roman"/>
          <w:sz w:val="24"/>
          <w:szCs w:val="24"/>
          <w:lang w:val="en-US"/>
        </w:rPr>
        <w:t>our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installation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period.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used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inserting</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wire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into</w:t>
      </w:r>
      <w:r>
        <w:rPr>
          <w:rFonts w:hint="default" w:ascii="Times New Roman" w:hAnsi="Times New Roman" w:cs="Times New Roman"/>
          <w:spacing w:val="61"/>
          <w:sz w:val="24"/>
          <w:szCs w:val="24"/>
        </w:rPr>
        <w:t xml:space="preserve"> </w:t>
      </w:r>
      <w:r>
        <w:rPr>
          <w:rFonts w:hint="default" w:ascii="Times New Roman" w:hAnsi="Times New Roman" w:cs="Times New Roman"/>
          <w:sz w:val="24"/>
          <w:szCs w:val="24"/>
        </w:rPr>
        <w:t>insulation-displacement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connectors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on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punch</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down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blocks,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patch</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panels,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keystone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modules,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other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devices.</w:t>
      </w:r>
    </w:p>
    <w:p w14:paraId="34692584">
      <w:pPr>
        <w:pStyle w:val="23"/>
        <w:numPr>
          <w:ilvl w:val="0"/>
          <w:numId w:val="0"/>
        </w:numPr>
        <w:tabs>
          <w:tab w:val="left" w:pos="981"/>
        </w:tabs>
        <w:spacing w:after="200" w:line="360" w:lineRule="auto"/>
        <w:ind w:right="636" w:rightChars="0"/>
        <w:contextualSpacing/>
        <w:jc w:val="center"/>
        <w:rPr>
          <w:sz w:val="24"/>
          <w:szCs w:val="24"/>
        </w:rPr>
      </w:pPr>
      <w:r>
        <w:rPr>
          <w:rFonts w:ascii="SimSun" w:hAnsi="SimSun" w:eastAsia="SimSun" w:cs="SimSun"/>
          <w:sz w:val="24"/>
          <w:szCs w:val="24"/>
        </w:rPr>
        <w:drawing>
          <wp:inline distT="0" distB="0" distL="114300" distR="114300">
            <wp:extent cx="1998980" cy="1439545"/>
            <wp:effectExtent l="0" t="0" r="7620" b="8255"/>
            <wp:docPr id="1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1"/>
                    </pic:cNvPicPr>
                  </pic:nvPicPr>
                  <pic:blipFill>
                    <a:blip r:embed="rId25"/>
                    <a:stretch>
                      <a:fillRect/>
                    </a:stretch>
                  </pic:blipFill>
                  <pic:spPr>
                    <a:xfrm>
                      <a:off x="0" y="0"/>
                      <a:ext cx="1998980" cy="1439545"/>
                    </a:xfrm>
                    <a:prstGeom prst="rect">
                      <a:avLst/>
                    </a:prstGeom>
                    <a:noFill/>
                    <a:ln w="9525">
                      <a:noFill/>
                    </a:ln>
                  </pic:spPr>
                </pic:pic>
              </a:graphicData>
            </a:graphic>
          </wp:inline>
        </w:drawing>
      </w:r>
    </w:p>
    <w:p w14:paraId="5CD860AA">
      <w:pPr>
        <w:pStyle w:val="11"/>
        <w:spacing w:line="360" w:lineRule="auto"/>
        <w:jc w:val="center"/>
        <w:rPr>
          <w:rFonts w:hint="default"/>
          <w:lang w:val="en-US"/>
        </w:rPr>
      </w:pPr>
      <w:bookmarkStart w:id="409" w:name="_bookmark46"/>
      <w:bookmarkEnd w:id="409"/>
      <w:r>
        <w:t xml:space="preserve">Figure </w:t>
      </w:r>
      <w:r>
        <w:fldChar w:fldCharType="begin"/>
      </w:r>
      <w:r>
        <w:instrText xml:space="preserve"> SEQ Figure \* ARABIC </w:instrText>
      </w:r>
      <w:r>
        <w:fldChar w:fldCharType="separate"/>
      </w:r>
      <w:r>
        <w:t>13</w:t>
      </w:r>
      <w:r>
        <w:fldChar w:fldCharType="end"/>
      </w:r>
      <w:bookmarkStart w:id="410" w:name="_Toc31811"/>
      <w:r>
        <w:rPr>
          <w:lang w:val="en-US"/>
        </w:rPr>
        <w:t xml:space="preserve"> punch down tool</w:t>
      </w:r>
      <w:bookmarkEnd w:id="410"/>
    </w:p>
    <w:p w14:paraId="448FE52B">
      <w:pPr>
        <w:pStyle w:val="23"/>
        <w:numPr>
          <w:ilvl w:val="3"/>
          <w:numId w:val="13"/>
        </w:numPr>
        <w:tabs>
          <w:tab w:val="left" w:pos="981"/>
        </w:tabs>
        <w:spacing w:line="360" w:lineRule="auto"/>
        <w:ind w:left="980" w:right="643"/>
        <w:jc w:val="both"/>
        <w:rPr>
          <w:rFonts w:ascii="Times New Roman" w:hAnsi="Times New Roman" w:cs="Times New Roman"/>
          <w:sz w:val="24"/>
          <w:szCs w:val="24"/>
        </w:rPr>
      </w:pPr>
      <w:r>
        <w:rPr>
          <w:rFonts w:eastAsia="Cambria"/>
          <w:b/>
          <w:bCs/>
          <w:i w:val="0"/>
          <w:iCs w:val="0"/>
          <w:sz w:val="24"/>
          <w:szCs w:val="24"/>
        </w:rPr>
        <w:t>Crimper</w:t>
      </w:r>
      <w:r>
        <w:rPr>
          <w:b/>
          <w:bCs/>
          <w:i/>
          <w:iCs/>
          <w:sz w:val="24"/>
          <w:szCs w:val="24"/>
        </w:rPr>
        <w:t>:</w:t>
      </w:r>
      <w:r>
        <w:rPr>
          <w:sz w:val="24"/>
          <w:szCs w:val="24"/>
        </w:rPr>
        <w:t xml:space="preserve"> </w:t>
      </w:r>
      <w:r>
        <w:rPr>
          <w:rFonts w:hint="default" w:ascii="Times New Roman" w:hAnsi="Times New Roman" w:cs="Times New Roman"/>
          <w:sz w:val="24"/>
          <w:szCs w:val="24"/>
        </w:rPr>
        <w:t>is a device used to join two pieces of metal by deforming one or both in</w:t>
      </w:r>
      <w:r>
        <w:rPr>
          <w:rFonts w:hint="default" w:ascii="Times New Roman" w:hAnsi="Times New Roman" w:cs="Times New Roman"/>
          <w:sz w:val="24"/>
          <w:szCs w:val="24"/>
          <w:lang w:val="en-US"/>
        </w:rPr>
        <w:t xml:space="preserve"> </w:t>
      </w:r>
      <w:r>
        <w:rPr>
          <w:rFonts w:hint="default" w:ascii="Times New Roman" w:hAnsi="Times New Roman" w:cs="Times New Roman"/>
          <w:spacing w:val="-57"/>
          <w:sz w:val="24"/>
          <w:szCs w:val="24"/>
        </w:rPr>
        <w:t xml:space="preserve"> </w:t>
      </w:r>
      <w:r>
        <w:rPr>
          <w:rFonts w:hint="default" w:ascii="Times New Roman" w:hAnsi="Times New Roman" w:cs="Times New Roman"/>
          <w:sz w:val="24"/>
          <w:szCs w:val="24"/>
        </w:rPr>
        <w:t>a way that caused them to hold each other. The result of the tool’s work is called a</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crimp.</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Mostly,</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lang w:val="en-US"/>
        </w:rPr>
        <w:t xml:space="preserve">we </w:t>
      </w:r>
      <w:r>
        <w:rPr>
          <w:rFonts w:hint="default" w:ascii="Times New Roman" w:hAnsi="Times New Roman" w:cs="Times New Roman"/>
          <w:sz w:val="24"/>
          <w:szCs w:val="24"/>
        </w:rPr>
        <w:t>used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this installation tool to affix a</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RJ45 connector</w:t>
      </w:r>
      <w:r>
        <w:rPr>
          <w:sz w:val="24"/>
          <w:szCs w:val="24"/>
        </w:rPr>
        <w:t>.</w:t>
      </w:r>
    </w:p>
    <w:p w14:paraId="622AD0F7">
      <w:pPr>
        <w:pStyle w:val="10"/>
        <w:spacing w:line="360" w:lineRule="auto"/>
        <w:ind w:left="980"/>
        <w:jc w:val="center"/>
      </w:pPr>
      <w:r>
        <w:drawing>
          <wp:inline distT="0" distB="0" distL="0" distR="0">
            <wp:extent cx="2331720" cy="1153160"/>
            <wp:effectExtent l="0" t="0" r="5080" b="254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jpeg"/>
                    <pic:cNvPicPr>
                      <a:picLocks noChangeAspect="1"/>
                    </pic:cNvPicPr>
                  </pic:nvPicPr>
                  <pic:blipFill>
                    <a:blip r:embed="rId26" cstate="print"/>
                    <a:stretch>
                      <a:fillRect/>
                    </a:stretch>
                  </pic:blipFill>
                  <pic:spPr>
                    <a:xfrm>
                      <a:off x="0" y="0"/>
                      <a:ext cx="2331720" cy="1153160"/>
                    </a:xfrm>
                    <a:prstGeom prst="rect">
                      <a:avLst/>
                    </a:prstGeom>
                  </pic:spPr>
                </pic:pic>
              </a:graphicData>
            </a:graphic>
          </wp:inline>
        </w:drawing>
      </w:r>
    </w:p>
    <w:p w14:paraId="075471D1">
      <w:pPr>
        <w:pStyle w:val="11"/>
        <w:spacing w:line="360" w:lineRule="auto"/>
        <w:jc w:val="center"/>
        <w:rPr>
          <w:rFonts w:hint="default"/>
          <w:lang w:val="en-US"/>
        </w:rPr>
      </w:pPr>
      <w:bookmarkStart w:id="411" w:name="_bookmark47"/>
      <w:bookmarkEnd w:id="411"/>
      <w:r>
        <w:t xml:space="preserve">Figure </w:t>
      </w:r>
      <w:r>
        <w:fldChar w:fldCharType="begin"/>
      </w:r>
      <w:r>
        <w:instrText xml:space="preserve"> SEQ Figure \* ARABIC </w:instrText>
      </w:r>
      <w:r>
        <w:fldChar w:fldCharType="separate"/>
      </w:r>
      <w:r>
        <w:t>14</w:t>
      </w:r>
      <w:r>
        <w:fldChar w:fldCharType="end"/>
      </w:r>
      <w:bookmarkStart w:id="412" w:name="_Toc18715"/>
      <w:r>
        <w:rPr>
          <w:lang w:val="en-US"/>
        </w:rPr>
        <w:t xml:space="preserve"> crimping tool</w:t>
      </w:r>
      <w:bookmarkEnd w:id="412"/>
    </w:p>
    <w:p w14:paraId="57F0AF08">
      <w:pPr>
        <w:pStyle w:val="23"/>
        <w:numPr>
          <w:ilvl w:val="3"/>
          <w:numId w:val="13"/>
        </w:numPr>
        <w:tabs>
          <w:tab w:val="left" w:pos="981"/>
        </w:tabs>
        <w:spacing w:after="6" w:line="360" w:lineRule="auto"/>
        <w:ind w:right="642"/>
        <w:jc w:val="both"/>
        <w:rPr>
          <w:sz w:val="24"/>
          <w:szCs w:val="24"/>
        </w:rPr>
      </w:pPr>
      <w:r>
        <w:rPr>
          <w:rFonts w:eastAsia="Cambria"/>
          <w:b/>
          <w:bCs/>
          <w:i w:val="0"/>
          <w:iCs w:val="0"/>
          <w:sz w:val="24"/>
          <w:szCs w:val="24"/>
          <w:u w:val="none"/>
        </w:rPr>
        <w:t>Stripper and wire cutter</w:t>
      </w:r>
      <w:r>
        <w:rPr>
          <w:sz w:val="24"/>
          <w:szCs w:val="24"/>
        </w:rPr>
        <w:t>: is a cutting and stripping tool that is used to remove the</w:t>
      </w:r>
      <w:r>
        <w:rPr>
          <w:spacing w:val="1"/>
          <w:sz w:val="24"/>
          <w:szCs w:val="24"/>
        </w:rPr>
        <w:t xml:space="preserve"> </w:t>
      </w:r>
      <w:r>
        <w:rPr>
          <w:sz w:val="24"/>
          <w:szCs w:val="24"/>
        </w:rPr>
        <w:t>upper</w:t>
      </w:r>
      <w:r>
        <w:rPr>
          <w:spacing w:val="-1"/>
          <w:sz w:val="24"/>
          <w:szCs w:val="24"/>
        </w:rPr>
        <w:t xml:space="preserve"> </w:t>
      </w:r>
      <w:r>
        <w:rPr>
          <w:sz w:val="24"/>
          <w:szCs w:val="24"/>
        </w:rPr>
        <w:t>part of</w:t>
      </w:r>
      <w:r>
        <w:rPr>
          <w:spacing w:val="1"/>
          <w:sz w:val="24"/>
          <w:szCs w:val="24"/>
        </w:rPr>
        <w:t xml:space="preserve"> </w:t>
      </w:r>
      <w:r>
        <w:rPr>
          <w:sz w:val="24"/>
          <w:szCs w:val="24"/>
        </w:rPr>
        <w:t>network</w:t>
      </w:r>
      <w:r>
        <w:rPr>
          <w:spacing w:val="1"/>
          <w:sz w:val="24"/>
          <w:szCs w:val="24"/>
        </w:rPr>
        <w:t xml:space="preserve"> </w:t>
      </w:r>
      <w:r>
        <w:rPr>
          <w:sz w:val="24"/>
          <w:szCs w:val="24"/>
        </w:rPr>
        <w:t>cable.</w:t>
      </w:r>
    </w:p>
    <w:p w14:paraId="7892D8F1">
      <w:pPr>
        <w:pStyle w:val="10"/>
        <w:spacing w:line="360" w:lineRule="auto"/>
        <w:ind w:left="1091"/>
        <w:jc w:val="center"/>
      </w:pPr>
      <w:r>
        <w:drawing>
          <wp:inline distT="0" distB="0" distL="0" distR="0">
            <wp:extent cx="2123440" cy="1295400"/>
            <wp:effectExtent l="0" t="0" r="1016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jpeg"/>
                    <pic:cNvPicPr>
                      <a:picLocks noChangeAspect="1"/>
                    </pic:cNvPicPr>
                  </pic:nvPicPr>
                  <pic:blipFill>
                    <a:blip r:embed="rId27" cstate="print"/>
                    <a:stretch>
                      <a:fillRect/>
                    </a:stretch>
                  </pic:blipFill>
                  <pic:spPr>
                    <a:xfrm>
                      <a:off x="0" y="0"/>
                      <a:ext cx="2123440" cy="1295400"/>
                    </a:xfrm>
                    <a:prstGeom prst="rect">
                      <a:avLst/>
                    </a:prstGeom>
                  </pic:spPr>
                </pic:pic>
              </a:graphicData>
            </a:graphic>
          </wp:inline>
        </w:drawing>
      </w:r>
    </w:p>
    <w:p w14:paraId="46E2B6E5">
      <w:pPr>
        <w:pStyle w:val="11"/>
        <w:spacing w:line="360" w:lineRule="auto"/>
        <w:jc w:val="center"/>
        <w:rPr>
          <w:rFonts w:hint="default" w:ascii="Times New Roman" w:hAnsi="Times New Roman" w:cs="Times New Roman"/>
          <w:sz w:val="24"/>
          <w:szCs w:val="24"/>
          <w:lang w:val="en-US"/>
        </w:rPr>
      </w:pPr>
      <w:bookmarkStart w:id="413" w:name="_bookmark48"/>
      <w:bookmarkEnd w:id="413"/>
      <w:r>
        <w:t xml:space="preserve">Figure </w:t>
      </w:r>
      <w:r>
        <w:fldChar w:fldCharType="begin"/>
      </w:r>
      <w:r>
        <w:instrText xml:space="preserve"> SEQ Figure \* ARABIC </w:instrText>
      </w:r>
      <w:r>
        <w:fldChar w:fldCharType="separate"/>
      </w:r>
      <w:r>
        <w:t>15</w:t>
      </w:r>
      <w:r>
        <w:fldChar w:fldCharType="end"/>
      </w:r>
      <w:bookmarkStart w:id="414" w:name="_Toc3372"/>
      <w:r>
        <w:rPr>
          <w:lang w:val="en-US"/>
        </w:rPr>
        <w:t xml:space="preserve"> multifunctional cutting &amp; stripping tool</w:t>
      </w:r>
      <w:bookmarkEnd w:id="414"/>
    </w:p>
    <w:p w14:paraId="0A021DA7">
      <w:pPr>
        <w:pStyle w:val="4"/>
        <w:bidi w:val="0"/>
        <w:rPr>
          <w:b/>
          <w:bCs/>
        </w:rPr>
      </w:pPr>
      <w:bookmarkStart w:id="415" w:name="_bookmark51"/>
      <w:bookmarkEnd w:id="415"/>
      <w:bookmarkStart w:id="416" w:name="_Toc24898"/>
      <w:bookmarkStart w:id="417" w:name="_Toc4887"/>
      <w:bookmarkStart w:id="418" w:name="_Toc30993"/>
      <w:bookmarkStart w:id="419" w:name="_Toc29819"/>
      <w:bookmarkStart w:id="420" w:name="_Toc1193"/>
      <w:bookmarkStart w:id="421" w:name="_Toc15284"/>
      <w:bookmarkStart w:id="422" w:name="_Toc19183"/>
      <w:bookmarkStart w:id="423" w:name="_Toc14177"/>
      <w:bookmarkStart w:id="424" w:name="_Toc21525"/>
      <w:bookmarkStart w:id="425" w:name="_Toc8183"/>
      <w:bookmarkStart w:id="426" w:name="_Toc30446"/>
      <w:bookmarkStart w:id="427" w:name="_Toc8993"/>
      <w:bookmarkStart w:id="428" w:name="_Toc175871304"/>
      <w:bookmarkStart w:id="429" w:name="_Toc22844"/>
      <w:bookmarkStart w:id="430" w:name="_Toc32192"/>
      <w:r>
        <w:rPr>
          <w:b/>
          <w:bCs/>
        </w:rPr>
        <w:t>2.2.4 Container Tools</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02BB9D6B">
      <w:pPr>
        <w:pStyle w:val="10"/>
        <w:spacing w:before="47" w:line="360" w:lineRule="auto"/>
        <w:ind w:left="260" w:right="638"/>
        <w:jc w:val="both"/>
      </w:pPr>
      <w:r>
        <w:t>These are network tools that help to arrange and manage different network devices into one.</w:t>
      </w:r>
      <w:r>
        <w:rPr>
          <w:spacing w:val="1"/>
        </w:rPr>
        <w:t xml:space="preserve"> </w:t>
      </w:r>
      <w:r>
        <w:t>Container</w:t>
      </w:r>
      <w:r>
        <w:rPr>
          <w:spacing w:val="1"/>
        </w:rPr>
        <w:t xml:space="preserve"> </w:t>
      </w:r>
      <w:r>
        <w:t>tools</w:t>
      </w:r>
      <w:r>
        <w:rPr>
          <w:spacing w:val="1"/>
        </w:rPr>
        <w:t xml:space="preserve"> </w:t>
      </w:r>
      <w:r>
        <w:t>are</w:t>
      </w:r>
      <w:r>
        <w:rPr>
          <w:spacing w:val="1"/>
        </w:rPr>
        <w:t xml:space="preserve"> </w:t>
      </w:r>
      <w:r>
        <w:t>very</w:t>
      </w:r>
      <w:r>
        <w:rPr>
          <w:spacing w:val="1"/>
        </w:rPr>
        <w:t xml:space="preserve"> </w:t>
      </w:r>
      <w:r>
        <w:t>useful</w:t>
      </w:r>
      <w:r>
        <w:rPr>
          <w:spacing w:val="1"/>
        </w:rPr>
        <w:t xml:space="preserve"> </w:t>
      </w:r>
      <w:r>
        <w:t>in</w:t>
      </w:r>
      <w:r>
        <w:rPr>
          <w:spacing w:val="1"/>
        </w:rPr>
        <w:t xml:space="preserve"> </w:t>
      </w:r>
      <w:r>
        <w:t>network</w:t>
      </w:r>
      <w:r>
        <w:rPr>
          <w:spacing w:val="1"/>
        </w:rPr>
        <w:t xml:space="preserve"> </w:t>
      </w:r>
      <w:r>
        <w:t>environment</w:t>
      </w:r>
      <w:r>
        <w:rPr>
          <w:spacing w:val="1"/>
        </w:rPr>
        <w:t xml:space="preserve"> </w:t>
      </w:r>
      <w:r>
        <w:t>with</w:t>
      </w:r>
      <w:r>
        <w:rPr>
          <w:spacing w:val="1"/>
        </w:rPr>
        <w:t xml:space="preserve"> </w:t>
      </w:r>
      <w:r>
        <w:t>their</w:t>
      </w:r>
      <w:r>
        <w:rPr>
          <w:spacing w:val="1"/>
        </w:rPr>
        <w:t xml:space="preserve"> </w:t>
      </w:r>
      <w:r>
        <w:t>grater</w:t>
      </w:r>
      <w:r>
        <w:rPr>
          <w:spacing w:val="1"/>
        </w:rPr>
        <w:t xml:space="preserve"> </w:t>
      </w:r>
      <w:r>
        <w:t>management</w:t>
      </w:r>
      <w:r>
        <w:rPr>
          <w:spacing w:val="1"/>
        </w:rPr>
        <w:t xml:space="preserve"> </w:t>
      </w:r>
      <w:r>
        <w:t xml:space="preserve">advantage and effective way of structuring devices. The following are container tools that </w:t>
      </w:r>
      <w:r>
        <w:rPr>
          <w:rFonts w:hint="default"/>
          <w:lang w:val="en-US"/>
        </w:rPr>
        <w:t xml:space="preserve">we </w:t>
      </w:r>
      <w:r>
        <w:t>used</w:t>
      </w:r>
      <w:r>
        <w:rPr>
          <w:spacing w:val="-1"/>
        </w:rPr>
        <w:t xml:space="preserve"> </w:t>
      </w:r>
      <w:r>
        <w:t xml:space="preserve">in </w:t>
      </w:r>
      <w:r>
        <w:rPr>
          <w:lang w:val="en-US"/>
        </w:rPr>
        <w:t>our</w:t>
      </w:r>
      <w:r>
        <w:rPr>
          <w:spacing w:val="-5"/>
        </w:rPr>
        <w:t xml:space="preserve"> </w:t>
      </w:r>
      <w:r>
        <w:t>internship training.</w:t>
      </w:r>
    </w:p>
    <w:p w14:paraId="7DF2D5C1">
      <w:pPr>
        <w:pStyle w:val="10"/>
        <w:numPr>
          <w:ilvl w:val="0"/>
          <w:numId w:val="14"/>
        </w:numPr>
        <w:spacing w:before="200" w:line="360" w:lineRule="auto"/>
        <w:ind w:right="637"/>
        <w:jc w:val="both"/>
      </w:pPr>
      <w:r>
        <w:rPr>
          <w:rFonts w:eastAsia="Cambria"/>
          <w:b/>
          <w:bCs/>
          <w:i w:val="0"/>
          <w:iCs w:val="0"/>
        </w:rPr>
        <w:t>Network Rack</w:t>
      </w:r>
      <w:r>
        <w:rPr>
          <w:b/>
        </w:rPr>
        <w:t xml:space="preserve">: </w:t>
      </w:r>
      <w:r>
        <w:t>is a metal frame that holds, organizes, secures and protects various</w:t>
      </w:r>
      <w:r>
        <w:rPr>
          <w:spacing w:val="1"/>
        </w:rPr>
        <w:t xml:space="preserve"> </w:t>
      </w:r>
      <w:r>
        <w:t>computer network devices and server hardware devices.</w:t>
      </w:r>
      <w:r>
        <w:rPr>
          <w:spacing w:val="60"/>
        </w:rPr>
        <w:t xml:space="preserve"> </w:t>
      </w:r>
      <w:r>
        <w:t>Network rack can hold different</w:t>
      </w:r>
      <w:r>
        <w:rPr>
          <w:spacing w:val="1"/>
        </w:rPr>
        <w:t xml:space="preserve"> </w:t>
      </w:r>
      <w:r>
        <w:t>types</w:t>
      </w:r>
      <w:r>
        <w:rPr>
          <w:spacing w:val="-1"/>
        </w:rPr>
        <w:t xml:space="preserve"> </w:t>
      </w:r>
      <w:r>
        <w:t>of</w:t>
      </w:r>
      <w:r>
        <w:rPr>
          <w:spacing w:val="1"/>
        </w:rPr>
        <w:t xml:space="preserve"> </w:t>
      </w:r>
      <w:r>
        <w:t>equipment</w:t>
      </w:r>
      <w:r>
        <w:rPr>
          <w:spacing w:val="-1"/>
        </w:rPr>
        <w:t xml:space="preserve"> </w:t>
      </w:r>
      <w:r>
        <w:t>it can</w:t>
      </w:r>
      <w:r>
        <w:rPr>
          <w:spacing w:val="2"/>
        </w:rPr>
        <w:t xml:space="preserve"> </w:t>
      </w:r>
      <w:r>
        <w:t>hold</w:t>
      </w:r>
      <w:r>
        <w:rPr>
          <w:spacing w:val="-1"/>
        </w:rPr>
        <w:t xml:space="preserve"> </w:t>
      </w:r>
      <w:r>
        <w:t>switches, routers,</w:t>
      </w:r>
      <w:r>
        <w:rPr>
          <w:spacing w:val="1"/>
        </w:rPr>
        <w:t xml:space="preserve"> </w:t>
      </w:r>
      <w:r>
        <w:t>modems,</w:t>
      </w:r>
      <w:r>
        <w:rPr>
          <w:spacing w:val="-1"/>
        </w:rPr>
        <w:t xml:space="preserve"> </w:t>
      </w:r>
      <w:r>
        <w:t>patch panels, etc.</w:t>
      </w:r>
    </w:p>
    <w:p w14:paraId="772A3322">
      <w:pPr>
        <w:pStyle w:val="10"/>
        <w:spacing w:before="5" w:line="360" w:lineRule="auto"/>
        <w:jc w:val="both"/>
      </w:pPr>
      <w:r>
        <w:drawing>
          <wp:anchor distT="0" distB="0" distL="0" distR="0" simplePos="0" relativeHeight="251666432" behindDoc="0" locked="0" layoutInCell="1" allowOverlap="1">
            <wp:simplePos x="0" y="0"/>
            <wp:positionH relativeFrom="page">
              <wp:posOffset>2687320</wp:posOffset>
            </wp:positionH>
            <wp:positionV relativeFrom="paragraph">
              <wp:posOffset>130175</wp:posOffset>
            </wp:positionV>
            <wp:extent cx="2596515" cy="1871345"/>
            <wp:effectExtent l="0" t="0" r="6985" b="8255"/>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jpeg"/>
                    <pic:cNvPicPr>
                      <a:picLocks noChangeAspect="1"/>
                    </pic:cNvPicPr>
                  </pic:nvPicPr>
                  <pic:blipFill>
                    <a:blip r:embed="rId28" cstate="print"/>
                    <a:stretch>
                      <a:fillRect/>
                    </a:stretch>
                  </pic:blipFill>
                  <pic:spPr>
                    <a:xfrm>
                      <a:off x="0" y="0"/>
                      <a:ext cx="2596515" cy="1871345"/>
                    </a:xfrm>
                    <a:prstGeom prst="rect">
                      <a:avLst/>
                    </a:prstGeom>
                  </pic:spPr>
                </pic:pic>
              </a:graphicData>
            </a:graphic>
          </wp:anchor>
        </w:drawing>
      </w:r>
    </w:p>
    <w:p w14:paraId="7A61AA5C">
      <w:pPr>
        <w:pStyle w:val="10"/>
        <w:spacing w:before="4" w:line="360" w:lineRule="auto"/>
        <w:jc w:val="both"/>
      </w:pPr>
    </w:p>
    <w:p w14:paraId="1907A020">
      <w:pPr>
        <w:pStyle w:val="11"/>
        <w:spacing w:line="360" w:lineRule="auto"/>
        <w:jc w:val="center"/>
        <w:rPr>
          <w:rFonts w:hint="default"/>
          <w:lang w:val="en-US"/>
        </w:rPr>
      </w:pPr>
      <w:bookmarkStart w:id="431" w:name="_bookmark52"/>
      <w:bookmarkEnd w:id="431"/>
      <w:r>
        <w:t xml:space="preserve">Figure </w:t>
      </w:r>
      <w:r>
        <w:fldChar w:fldCharType="begin"/>
      </w:r>
      <w:r>
        <w:instrText xml:space="preserve"> SEQ Figure \* ARABIC </w:instrText>
      </w:r>
      <w:r>
        <w:fldChar w:fldCharType="separate"/>
      </w:r>
      <w:r>
        <w:t>16</w:t>
      </w:r>
      <w:r>
        <w:fldChar w:fldCharType="end"/>
      </w:r>
      <w:bookmarkStart w:id="432" w:name="_Toc9858"/>
      <w:r>
        <w:rPr>
          <w:lang w:val="en-US"/>
        </w:rPr>
        <w:t xml:space="preserve"> network rack</w:t>
      </w:r>
      <w:bookmarkEnd w:id="432"/>
    </w:p>
    <w:p w14:paraId="19627A65">
      <w:pPr>
        <w:pStyle w:val="23"/>
        <w:numPr>
          <w:ilvl w:val="0"/>
          <w:numId w:val="14"/>
        </w:numPr>
        <w:tabs>
          <w:tab w:val="left" w:pos="981"/>
        </w:tabs>
        <w:spacing w:line="360" w:lineRule="auto"/>
        <w:ind w:right="640"/>
        <w:jc w:val="both"/>
        <w:rPr>
          <w:sz w:val="24"/>
          <w:szCs w:val="24"/>
        </w:rPr>
      </w:pPr>
      <w:r>
        <w:rPr>
          <w:rFonts w:eastAsia="Cambria"/>
          <w:b/>
          <w:bCs/>
          <w:i w:val="0"/>
          <w:iCs w:val="0"/>
          <w:sz w:val="24"/>
          <w:szCs w:val="24"/>
        </w:rPr>
        <w:t>Patch Panel</w:t>
      </w:r>
      <w:r>
        <w:rPr>
          <w:b/>
          <w:sz w:val="24"/>
          <w:szCs w:val="24"/>
        </w:rPr>
        <w:t xml:space="preserve">: </w:t>
      </w:r>
      <w:r>
        <w:rPr>
          <w:sz w:val="24"/>
          <w:szCs w:val="24"/>
        </w:rPr>
        <w:t>is a collection of many ports on one panel, with each of the ports</w:t>
      </w:r>
      <w:r>
        <w:rPr>
          <w:spacing w:val="1"/>
          <w:sz w:val="24"/>
          <w:szCs w:val="24"/>
        </w:rPr>
        <w:t xml:space="preserve"> </w:t>
      </w:r>
      <w:r>
        <w:rPr>
          <w:sz w:val="24"/>
          <w:szCs w:val="24"/>
        </w:rPr>
        <w:t>connected via a patch cable to another port elsewhere in the house. It allows for easy</w:t>
      </w:r>
      <w:r>
        <w:rPr>
          <w:spacing w:val="1"/>
          <w:sz w:val="24"/>
          <w:szCs w:val="24"/>
        </w:rPr>
        <w:t xml:space="preserve"> </w:t>
      </w:r>
      <w:r>
        <w:rPr>
          <w:sz w:val="24"/>
          <w:szCs w:val="24"/>
        </w:rPr>
        <w:t>management</w:t>
      </w:r>
      <w:r>
        <w:rPr>
          <w:spacing w:val="-1"/>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wired</w:t>
      </w:r>
      <w:r>
        <w:rPr>
          <w:spacing w:val="2"/>
          <w:sz w:val="24"/>
          <w:szCs w:val="24"/>
        </w:rPr>
        <w:t xml:space="preserve"> </w:t>
      </w:r>
      <w:r>
        <w:rPr>
          <w:sz w:val="24"/>
          <w:szCs w:val="24"/>
        </w:rPr>
        <w:t>network</w:t>
      </w:r>
      <w:r>
        <w:rPr>
          <w:spacing w:val="-1"/>
          <w:sz w:val="24"/>
          <w:szCs w:val="24"/>
        </w:rPr>
        <w:t xml:space="preserve"> </w:t>
      </w:r>
      <w:r>
        <w:rPr>
          <w:sz w:val="24"/>
          <w:szCs w:val="24"/>
        </w:rPr>
        <w:t>and</w:t>
      </w:r>
      <w:r>
        <w:rPr>
          <w:spacing w:val="-1"/>
          <w:sz w:val="24"/>
          <w:szCs w:val="24"/>
        </w:rPr>
        <w:t xml:space="preserve"> </w:t>
      </w:r>
      <w:r>
        <w:rPr>
          <w:sz w:val="24"/>
          <w:szCs w:val="24"/>
        </w:rPr>
        <w:t>better organization.</w:t>
      </w:r>
    </w:p>
    <w:p w14:paraId="7F7F2648">
      <w:pPr>
        <w:tabs>
          <w:tab w:val="left" w:pos="6846"/>
        </w:tabs>
        <w:spacing w:line="360" w:lineRule="auto"/>
        <w:jc w:val="both"/>
        <w:rPr>
          <w:rFonts w:ascii="Times New Roman" w:hAnsi="Times New Roman" w:cs="Times New Roman"/>
          <w:b/>
          <w:bCs/>
          <w:sz w:val="24"/>
          <w:szCs w:val="24"/>
        </w:rPr>
      </w:pPr>
    </w:p>
    <w:p w14:paraId="62461450">
      <w:pPr>
        <w:pStyle w:val="10"/>
        <w:spacing w:line="360" w:lineRule="auto"/>
        <w:ind w:left="980"/>
        <w:jc w:val="center"/>
      </w:pPr>
      <w:r>
        <w:drawing>
          <wp:inline distT="0" distB="0" distL="0" distR="0">
            <wp:extent cx="3013710" cy="1560830"/>
            <wp:effectExtent l="0" t="0" r="8890" b="1270"/>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jpeg"/>
                    <pic:cNvPicPr>
                      <a:picLocks noChangeAspect="1"/>
                    </pic:cNvPicPr>
                  </pic:nvPicPr>
                  <pic:blipFill>
                    <a:blip r:embed="rId29" cstate="print"/>
                    <a:stretch>
                      <a:fillRect/>
                    </a:stretch>
                  </pic:blipFill>
                  <pic:spPr>
                    <a:xfrm>
                      <a:off x="0" y="0"/>
                      <a:ext cx="3013710" cy="1560830"/>
                    </a:xfrm>
                    <a:prstGeom prst="rect">
                      <a:avLst/>
                    </a:prstGeom>
                  </pic:spPr>
                </pic:pic>
              </a:graphicData>
            </a:graphic>
          </wp:inline>
        </w:drawing>
      </w:r>
    </w:p>
    <w:p w14:paraId="53A289F1">
      <w:pPr>
        <w:pStyle w:val="11"/>
        <w:spacing w:line="360" w:lineRule="auto"/>
        <w:jc w:val="center"/>
        <w:rPr>
          <w:rFonts w:hint="default"/>
          <w:lang w:val="en-US"/>
        </w:rPr>
      </w:pPr>
      <w:bookmarkStart w:id="433" w:name="_bookmark53"/>
      <w:bookmarkEnd w:id="433"/>
      <w:r>
        <w:t xml:space="preserve">Figure </w:t>
      </w:r>
      <w:r>
        <w:fldChar w:fldCharType="begin"/>
      </w:r>
      <w:r>
        <w:instrText xml:space="preserve"> SEQ Figure \* ARABIC </w:instrText>
      </w:r>
      <w:r>
        <w:fldChar w:fldCharType="separate"/>
      </w:r>
      <w:r>
        <w:t>17</w:t>
      </w:r>
      <w:r>
        <w:fldChar w:fldCharType="end"/>
      </w:r>
      <w:bookmarkStart w:id="434" w:name="_Toc2461"/>
      <w:r>
        <w:rPr>
          <w:lang w:val="en-US"/>
        </w:rPr>
        <w:t xml:space="preserve"> patch panel</w:t>
      </w:r>
      <w:bookmarkEnd w:id="434"/>
    </w:p>
    <w:p w14:paraId="3C7085C4">
      <w:pPr>
        <w:pStyle w:val="3"/>
        <w:bidi w:val="0"/>
      </w:pPr>
      <w:bookmarkStart w:id="435" w:name="_Toc7353"/>
      <w:bookmarkStart w:id="436" w:name="_Toc22481"/>
      <w:bookmarkStart w:id="437" w:name="_Toc28871"/>
      <w:bookmarkStart w:id="438" w:name="_Toc9976"/>
      <w:bookmarkStart w:id="439" w:name="_Toc2795"/>
      <w:bookmarkStart w:id="440" w:name="_Toc1187"/>
      <w:bookmarkStart w:id="441" w:name="_Toc26108"/>
      <w:bookmarkStart w:id="442" w:name="_Toc31248"/>
      <w:bookmarkStart w:id="443" w:name="_Toc23331"/>
      <w:bookmarkStart w:id="444" w:name="_Toc17411"/>
      <w:bookmarkStart w:id="445" w:name="_Toc30499"/>
      <w:bookmarkStart w:id="446" w:name="_Toc29178"/>
      <w:bookmarkStart w:id="447" w:name="_Toc17471"/>
      <w:bookmarkStart w:id="448" w:name="_Toc175871312"/>
      <w:r>
        <w:t>2.3 Activities Done in the Organization</w:t>
      </w:r>
      <w:bookmarkEnd w:id="435"/>
      <w:bookmarkEnd w:id="436"/>
      <w:bookmarkEnd w:id="437"/>
      <w:bookmarkEnd w:id="438"/>
      <w:bookmarkEnd w:id="439"/>
      <w:bookmarkEnd w:id="440"/>
      <w:bookmarkEnd w:id="441"/>
      <w:bookmarkEnd w:id="442"/>
      <w:bookmarkEnd w:id="443"/>
      <w:bookmarkEnd w:id="444"/>
      <w:bookmarkEnd w:id="445"/>
      <w:bookmarkEnd w:id="446"/>
    </w:p>
    <w:p w14:paraId="1D0E087D">
      <w:pPr>
        <w:pStyle w:val="16"/>
        <w:keepNext w:val="0"/>
        <w:keepLines w:val="0"/>
        <w:widowControl/>
        <w:suppressLineNumbers w:val="0"/>
        <w:spacing w:line="360" w:lineRule="auto"/>
      </w:pPr>
      <w:r>
        <w:t>During our internship, we performed several tasks assigned by the supervisor, aimed at improving our network installation and operational skills.</w:t>
      </w:r>
    </w:p>
    <w:p w14:paraId="53EB569F">
      <w:pPr>
        <w:pStyle w:val="4"/>
        <w:bidi w:val="0"/>
      </w:pPr>
      <w:bookmarkStart w:id="449" w:name="_Toc19536"/>
      <w:bookmarkStart w:id="450" w:name="_Toc27041"/>
      <w:bookmarkStart w:id="451" w:name="_Toc4723"/>
      <w:bookmarkStart w:id="452" w:name="_Toc25781"/>
      <w:bookmarkStart w:id="453" w:name="_Toc16124"/>
      <w:bookmarkStart w:id="454" w:name="_Toc19248"/>
      <w:bookmarkStart w:id="455" w:name="_Toc948"/>
      <w:bookmarkStart w:id="456" w:name="_Toc25347"/>
      <w:bookmarkStart w:id="457" w:name="_Toc32360"/>
      <w:bookmarkStart w:id="458" w:name="_Toc13623"/>
      <w:bookmarkStart w:id="459" w:name="_Toc15857"/>
      <w:bookmarkStart w:id="460" w:name="_Toc12938"/>
      <w:r>
        <w:t>2.3.1 Task One: Crimping &amp; Punching UTP Cable</w:t>
      </w:r>
      <w:bookmarkEnd w:id="449"/>
      <w:bookmarkEnd w:id="450"/>
      <w:bookmarkEnd w:id="451"/>
      <w:bookmarkEnd w:id="452"/>
      <w:bookmarkEnd w:id="453"/>
      <w:bookmarkEnd w:id="454"/>
      <w:bookmarkEnd w:id="455"/>
      <w:bookmarkEnd w:id="456"/>
      <w:bookmarkEnd w:id="457"/>
      <w:bookmarkEnd w:id="458"/>
      <w:bookmarkEnd w:id="459"/>
      <w:bookmarkEnd w:id="460"/>
    </w:p>
    <w:p w14:paraId="657F514E">
      <w:pPr>
        <w:pStyle w:val="16"/>
        <w:keepNext w:val="0"/>
        <w:keepLines w:val="0"/>
        <w:widowControl/>
        <w:suppressLineNumbers w:val="0"/>
        <w:spacing w:line="360" w:lineRule="auto"/>
      </w:pPr>
      <w:r>
        <w:t>The first task involved crimping a CAT6 cable and punching it into a UTP patch panel. This helped us develop essential networking skills.</w:t>
      </w:r>
    </w:p>
    <w:p w14:paraId="5F133D34">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17"/>
          <w:rFonts w:hint="default" w:ascii="Times New Roman" w:hAnsi="Times New Roman" w:cs="Times New Roman"/>
          <w:sz w:val="24"/>
          <w:szCs w:val="24"/>
        </w:rPr>
        <w:t>Objective</w:t>
      </w:r>
      <w:r>
        <w:rPr>
          <w:rFonts w:hint="default" w:ascii="Times New Roman" w:hAnsi="Times New Roman" w:cs="Times New Roman"/>
          <w:sz w:val="24"/>
          <w:szCs w:val="24"/>
        </w:rPr>
        <w:t>: Prepare a network cable by cutting it to length, stripping it, and attaching connectors.</w:t>
      </w:r>
    </w:p>
    <w:p w14:paraId="50F6D04E">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17"/>
          <w:rFonts w:hint="default" w:ascii="Times New Roman" w:hAnsi="Times New Roman" w:cs="Times New Roman"/>
          <w:sz w:val="24"/>
          <w:szCs w:val="24"/>
        </w:rPr>
        <w:t>Steps</w:t>
      </w:r>
      <w:r>
        <w:rPr>
          <w:rFonts w:hint="default" w:ascii="Times New Roman" w:hAnsi="Times New Roman" w:cs="Times New Roman"/>
          <w:sz w:val="24"/>
          <w:szCs w:val="24"/>
        </w:rPr>
        <w:t>:</w:t>
      </w:r>
    </w:p>
    <w:p w14:paraId="47CED803">
      <w:pPr>
        <w:keepNext w:val="0"/>
        <w:keepLines w:val="0"/>
        <w:widowControl/>
        <w:numPr>
          <w:ilvl w:val="1"/>
          <w:numId w:val="15"/>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Prepared tools (cable, RJ45 connector, keystone jack, crimper, puncher).</w:t>
      </w:r>
    </w:p>
    <w:p w14:paraId="5C2A334A">
      <w:pPr>
        <w:keepNext w:val="0"/>
        <w:keepLines w:val="0"/>
        <w:widowControl/>
        <w:numPr>
          <w:ilvl w:val="1"/>
          <w:numId w:val="15"/>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Stripped the cable and arranged the wires.</w:t>
      </w:r>
    </w:p>
    <w:p w14:paraId="3BA9DBAA">
      <w:pPr>
        <w:keepNext w:val="0"/>
        <w:keepLines w:val="0"/>
        <w:widowControl/>
        <w:numPr>
          <w:ilvl w:val="1"/>
          <w:numId w:val="15"/>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Cut wires to 13 mm length and inserted them into the connector.</w:t>
      </w:r>
    </w:p>
    <w:p w14:paraId="22A0ED1B">
      <w:pPr>
        <w:keepNext w:val="0"/>
        <w:keepLines w:val="0"/>
        <w:widowControl/>
        <w:numPr>
          <w:ilvl w:val="1"/>
          <w:numId w:val="15"/>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Crimped the connector and tested it with a network tester.</w:t>
      </w:r>
    </w:p>
    <w:p w14:paraId="1A8AF563">
      <w:pPr>
        <w:pStyle w:val="4"/>
        <w:bidi w:val="0"/>
      </w:pPr>
      <w:bookmarkStart w:id="461" w:name="_Toc16767"/>
      <w:bookmarkStart w:id="462" w:name="_Toc29665"/>
      <w:bookmarkStart w:id="463" w:name="_Toc22296"/>
      <w:bookmarkStart w:id="464" w:name="_Toc10712"/>
      <w:bookmarkStart w:id="465" w:name="_Toc16773"/>
      <w:bookmarkStart w:id="466" w:name="_Toc6015"/>
      <w:bookmarkStart w:id="467" w:name="_Toc7487"/>
      <w:bookmarkStart w:id="468" w:name="_Toc3826"/>
      <w:bookmarkStart w:id="469" w:name="_Toc32049"/>
      <w:bookmarkStart w:id="470" w:name="_Toc8243"/>
      <w:bookmarkStart w:id="471" w:name="_Toc6982"/>
      <w:bookmarkStart w:id="472" w:name="_Toc15008"/>
      <w:r>
        <w:t>2.3.2 Task Two: Preparing Network Installation Requirements</w:t>
      </w:r>
      <w:bookmarkEnd w:id="461"/>
      <w:bookmarkEnd w:id="462"/>
      <w:bookmarkEnd w:id="463"/>
      <w:bookmarkEnd w:id="464"/>
      <w:bookmarkEnd w:id="465"/>
      <w:bookmarkEnd w:id="466"/>
      <w:bookmarkEnd w:id="467"/>
      <w:bookmarkEnd w:id="468"/>
      <w:bookmarkEnd w:id="469"/>
      <w:bookmarkEnd w:id="470"/>
      <w:bookmarkEnd w:id="471"/>
      <w:bookmarkEnd w:id="472"/>
    </w:p>
    <w:p w14:paraId="76F74093">
      <w:pPr>
        <w:pStyle w:val="16"/>
        <w:keepNext w:val="0"/>
        <w:keepLines w:val="0"/>
        <w:widowControl/>
        <w:suppressLineNumbers w:val="0"/>
        <w:rPr>
          <w:rFonts w:hint="default" w:ascii="Times New Roman" w:hAnsi="Times New Roman" w:cs="Times New Roman"/>
        </w:rPr>
      </w:pPr>
      <w:r>
        <w:rPr>
          <w:rFonts w:hint="default" w:ascii="Times New Roman" w:hAnsi="Times New Roman" w:cs="Times New Roman"/>
        </w:rPr>
        <w:t>We also organized network installation requirements for a small office, based on its structure and usage needs.</w:t>
      </w:r>
    </w:p>
    <w:p w14:paraId="4E671228">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Objective</w:t>
      </w:r>
      <w:r>
        <w:rPr>
          <w:rFonts w:hint="default" w:ascii="Times New Roman" w:hAnsi="Times New Roman" w:cs="Times New Roman"/>
        </w:rPr>
        <w:t>: Learn how to efficiently prepare network installation requirements.</w:t>
      </w:r>
    </w:p>
    <w:p w14:paraId="6FF9EA78">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Style w:val="17"/>
          <w:rFonts w:hint="default" w:ascii="Times New Roman" w:hAnsi="Times New Roman" w:cs="Times New Roman"/>
        </w:rPr>
        <w:t>Steps</w:t>
      </w:r>
      <w:r>
        <w:rPr>
          <w:rFonts w:hint="default" w:ascii="Times New Roman" w:hAnsi="Times New Roman" w:cs="Times New Roman"/>
        </w:rPr>
        <w:t>:</w:t>
      </w:r>
    </w:p>
    <w:p w14:paraId="04D16198">
      <w:pPr>
        <w:keepNext w:val="0"/>
        <w:keepLines w:val="0"/>
        <w:widowControl/>
        <w:numPr>
          <w:ilvl w:val="1"/>
          <w:numId w:val="17"/>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Analyzed the office’s network topology and user needs.</w:t>
      </w:r>
    </w:p>
    <w:p w14:paraId="3D6402E6">
      <w:pPr>
        <w:keepNext w:val="0"/>
        <w:keepLines w:val="0"/>
        <w:widowControl/>
        <w:numPr>
          <w:ilvl w:val="1"/>
          <w:numId w:val="17"/>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Planned for future scalability.</w:t>
      </w:r>
    </w:p>
    <w:p w14:paraId="74A8C01F">
      <w:pPr>
        <w:keepNext w:val="0"/>
        <w:keepLines w:val="0"/>
        <w:widowControl/>
        <w:numPr>
          <w:ilvl w:val="1"/>
          <w:numId w:val="17"/>
        </w:numPr>
        <w:suppressLineNumbers w:val="0"/>
        <w:tabs>
          <w:tab w:val="left" w:pos="1440"/>
        </w:tabs>
        <w:spacing w:before="0" w:beforeAutospacing="1" w:after="0" w:afterAutospacing="1" w:line="360" w:lineRule="auto"/>
        <w:ind w:left="1440" w:hanging="360"/>
        <w:rPr>
          <w:rFonts w:hint="default" w:ascii="Times New Roman" w:hAnsi="Times New Roman" w:cs="Times New Roman"/>
        </w:rPr>
      </w:pPr>
      <w:r>
        <w:rPr>
          <w:rFonts w:hint="default" w:ascii="Times New Roman" w:hAnsi="Times New Roman" w:cs="Times New Roman"/>
        </w:rPr>
        <w:t>Identified and listed required materials, factoring in cost and specifications</w:t>
      </w:r>
    </w:p>
    <w:p w14:paraId="537EF46B">
      <w:pPr>
        <w:pStyle w:val="3"/>
        <w:spacing w:line="360" w:lineRule="auto"/>
        <w:jc w:val="center"/>
        <w:rPr>
          <w:rFonts w:hint="default" w:ascii="Times New Roman" w:hAnsi="Times New Roman" w:cs="Times New Roman"/>
          <w:b/>
          <w:bCs/>
        </w:rPr>
        <w:sectPr>
          <w:pgSz w:w="11910" w:h="16840"/>
          <w:pgMar w:top="1340" w:right="800" w:bottom="1260" w:left="1180" w:header="709" w:footer="1062" w:gutter="0"/>
          <w:pgNumType w:fmt="decimal"/>
          <w:cols w:space="720" w:num="1"/>
        </w:sectPr>
      </w:pPr>
    </w:p>
    <w:p w14:paraId="6D0383F3">
      <w:pPr>
        <w:pStyle w:val="2"/>
        <w:bidi w:val="0"/>
        <w:jc w:val="center"/>
      </w:pPr>
      <w:bookmarkStart w:id="473" w:name="_Toc22271"/>
      <w:bookmarkStart w:id="474" w:name="_Toc28948"/>
      <w:bookmarkStart w:id="475" w:name="_Toc3911"/>
      <w:bookmarkStart w:id="476" w:name="_Toc32237"/>
      <w:bookmarkStart w:id="477" w:name="_Toc5608"/>
      <w:bookmarkStart w:id="478" w:name="_Toc17892"/>
      <w:bookmarkStart w:id="479" w:name="_Toc8523"/>
      <w:bookmarkStart w:id="480" w:name="_Toc20389"/>
      <w:bookmarkStart w:id="481" w:name="_Toc13072"/>
      <w:bookmarkStart w:id="482" w:name="_Toc6581"/>
      <w:bookmarkStart w:id="483" w:name="_Toc2249"/>
      <w:bookmarkStart w:id="484" w:name="_Toc17788"/>
      <w:bookmarkStart w:id="485" w:name="_Toc25144"/>
      <w:r>
        <w:t>CHAPTER THREE</w:t>
      </w:r>
      <w:bookmarkEnd w:id="447"/>
      <w:bookmarkEnd w:id="448"/>
      <w:bookmarkEnd w:id="473"/>
      <w:bookmarkEnd w:id="474"/>
      <w:bookmarkEnd w:id="475"/>
      <w:bookmarkEnd w:id="476"/>
      <w:bookmarkEnd w:id="477"/>
      <w:bookmarkEnd w:id="478"/>
      <w:bookmarkEnd w:id="479"/>
      <w:bookmarkEnd w:id="480"/>
      <w:bookmarkEnd w:id="481"/>
      <w:bookmarkEnd w:id="482"/>
      <w:bookmarkEnd w:id="483"/>
      <w:bookmarkEnd w:id="484"/>
      <w:bookmarkEnd w:id="485"/>
    </w:p>
    <w:p w14:paraId="3D01A088">
      <w:pPr>
        <w:pStyle w:val="2"/>
        <w:spacing w:line="360" w:lineRule="auto"/>
        <w:jc w:val="center"/>
        <w:rPr>
          <w:rStyle w:val="26"/>
        </w:rPr>
      </w:pPr>
      <w:bookmarkStart w:id="486" w:name="_Toc26336"/>
      <w:bookmarkStart w:id="487" w:name="_Toc22192"/>
      <w:bookmarkStart w:id="488" w:name="_Toc11932"/>
      <w:bookmarkStart w:id="489" w:name="_Toc21521"/>
      <w:bookmarkStart w:id="490" w:name="_Toc8257"/>
      <w:bookmarkStart w:id="491" w:name="_Toc21779"/>
      <w:bookmarkStart w:id="492" w:name="_Toc21190"/>
      <w:bookmarkStart w:id="493" w:name="_Toc19877"/>
      <w:bookmarkStart w:id="494" w:name="_Toc20613"/>
      <w:bookmarkStart w:id="495" w:name="_Toc9"/>
      <w:bookmarkStart w:id="496" w:name="_Toc175871313"/>
      <w:bookmarkStart w:id="497" w:name="_Toc21529"/>
      <w:bookmarkStart w:id="498" w:name="_Toc2363"/>
      <w:bookmarkStart w:id="499" w:name="_Toc4074"/>
      <w:bookmarkStart w:id="500" w:name="_Toc10450"/>
      <w:r>
        <w:rPr>
          <w:rFonts w:ascii="Times New Roman" w:hAnsi="Times New Roman" w:cs="Times New Roman"/>
          <w:sz w:val="28"/>
          <w:szCs w:val="28"/>
        </w:rPr>
        <w:t>3</w:t>
      </w:r>
      <w:r>
        <w:rPr>
          <w:rFonts w:ascii="Times New Roman" w:hAnsi="Times New Roman" w:cs="Times New Roman"/>
          <w:b/>
          <w:bCs/>
          <w:sz w:val="28"/>
          <w:szCs w:val="28"/>
        </w:rPr>
        <w:t>.</w:t>
      </w:r>
      <w:r>
        <w:rPr>
          <w:rStyle w:val="26"/>
        </w:rPr>
        <w:t xml:space="preserve"> SHORT SUMMARY OF THE INTERNSHIP</w:t>
      </w:r>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14:paraId="4D4E0D88">
      <w:pPr>
        <w:pStyle w:val="3"/>
        <w:spacing w:line="360" w:lineRule="auto"/>
        <w:jc w:val="center"/>
        <w:rPr>
          <w:rFonts w:ascii="Times New Roman" w:hAnsi="Times New Roman" w:cs="Times New Roman"/>
          <w:sz w:val="24"/>
          <w:szCs w:val="24"/>
        </w:rPr>
      </w:pPr>
      <w:bookmarkStart w:id="501" w:name="_Toc24734"/>
      <w:bookmarkStart w:id="502" w:name="_Toc31295"/>
      <w:bookmarkStart w:id="503" w:name="_Toc14348"/>
      <w:bookmarkStart w:id="504" w:name="_Toc11736"/>
      <w:bookmarkStart w:id="505" w:name="_Toc17121"/>
      <w:bookmarkStart w:id="506" w:name="_Toc21055"/>
      <w:bookmarkStart w:id="507" w:name="_Toc10948"/>
      <w:bookmarkStart w:id="508" w:name="_Toc8668"/>
      <w:bookmarkStart w:id="509" w:name="_Toc23287"/>
      <w:bookmarkStart w:id="510" w:name="_Toc20288"/>
      <w:bookmarkStart w:id="511" w:name="_Toc23973"/>
      <w:bookmarkStart w:id="512" w:name="_Toc30974"/>
      <w:bookmarkStart w:id="513" w:name="_Toc175871314"/>
      <w:bookmarkStart w:id="514" w:name="_Toc8119"/>
      <w:bookmarkStart w:id="515" w:name="_Toc24628"/>
      <w:r>
        <w:rPr>
          <w:rFonts w:ascii="Times New Roman" w:hAnsi="Times New Roman" w:cs="Times New Roman"/>
          <w:b/>
          <w:bCs/>
          <w:sz w:val="28"/>
          <w:szCs w:val="28"/>
        </w:rPr>
        <w:t>3.1 Introduction</w:t>
      </w:r>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p w14:paraId="1D67CD23">
      <w:pPr>
        <w:tabs>
          <w:tab w:val="left" w:pos="6846"/>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transition from the theoretical world of </w:t>
      </w:r>
      <w:r>
        <w:rPr>
          <w:rFonts w:hint="default" w:ascii="Times New Roman" w:hAnsi="Times New Roman" w:cs="Times New Roman"/>
          <w:sz w:val="24"/>
          <w:szCs w:val="24"/>
          <w:lang w:val="en-US"/>
        </w:rPr>
        <w:t>network</w:t>
      </w:r>
      <w:r>
        <w:rPr>
          <w:rFonts w:ascii="Times New Roman" w:hAnsi="Times New Roman" w:cs="Times New Roman"/>
          <w:sz w:val="24"/>
          <w:szCs w:val="24"/>
        </w:rPr>
        <w:t xml:space="preserve"> textbooks to the dynamic environment of a real-world internship was a truly interesting experience. While </w:t>
      </w:r>
      <w:r>
        <w:rPr>
          <w:rFonts w:hint="default" w:ascii="Times New Roman" w:hAnsi="Times New Roman" w:cs="Times New Roman"/>
          <w:sz w:val="24"/>
          <w:szCs w:val="24"/>
          <w:lang w:val="en-US"/>
        </w:rPr>
        <w:t>we</w:t>
      </w:r>
      <w:r>
        <w:rPr>
          <w:rFonts w:ascii="Times New Roman" w:hAnsi="Times New Roman" w:cs="Times New Roman"/>
          <w:sz w:val="24"/>
          <w:szCs w:val="24"/>
        </w:rPr>
        <w:t xml:space="preserve"> had a solid grasp of the concepts, </w:t>
      </w:r>
      <w:r>
        <w:rPr>
          <w:rFonts w:hint="default" w:ascii="Times New Roman" w:hAnsi="Times New Roman" w:cs="Times New Roman"/>
          <w:sz w:val="24"/>
          <w:szCs w:val="24"/>
          <w:lang w:val="en-US"/>
        </w:rPr>
        <w:t xml:space="preserve"> we </w:t>
      </w:r>
      <w:r>
        <w:rPr>
          <w:rFonts w:ascii="Times New Roman" w:hAnsi="Times New Roman" w:cs="Times New Roman"/>
          <w:sz w:val="24"/>
          <w:szCs w:val="24"/>
        </w:rPr>
        <w:t xml:space="preserve">quickly realized that the practical application of those concepts presented a whole new set of challenges. This internship at </w:t>
      </w:r>
      <w:r>
        <w:rPr>
          <w:rFonts w:hint="default" w:ascii="Times New Roman" w:hAnsi="Times New Roman" w:cs="Times New Roman"/>
          <w:sz w:val="24"/>
          <w:szCs w:val="24"/>
          <w:lang w:val="en-US"/>
        </w:rPr>
        <w:t>Siinqee Bank is</w:t>
      </w:r>
      <w:r>
        <w:rPr>
          <w:rFonts w:ascii="Times New Roman" w:hAnsi="Times New Roman" w:cs="Times New Roman"/>
          <w:sz w:val="24"/>
          <w:szCs w:val="24"/>
        </w:rPr>
        <w:t xml:space="preserve"> not only deepened </w:t>
      </w:r>
      <w:r>
        <w:rPr>
          <w:rFonts w:hint="default" w:ascii="Times New Roman" w:hAnsi="Times New Roman" w:cs="Times New Roman"/>
          <w:sz w:val="24"/>
          <w:szCs w:val="24"/>
          <w:lang w:val="en-US"/>
        </w:rPr>
        <w:t xml:space="preserve">our </w:t>
      </w:r>
      <w:r>
        <w:rPr>
          <w:rFonts w:ascii="Times New Roman" w:hAnsi="Times New Roman" w:cs="Times New Roman"/>
          <w:sz w:val="24"/>
          <w:szCs w:val="24"/>
        </w:rPr>
        <w:t>understanding of network, but also sharpened essential skills like communication, teamwork, and problem-solving, proving invaluable for any successful career in the field</w:t>
      </w:r>
    </w:p>
    <w:p w14:paraId="082F1C77">
      <w:pPr>
        <w:pStyle w:val="3"/>
        <w:spacing w:line="360" w:lineRule="auto"/>
        <w:jc w:val="both"/>
        <w:rPr>
          <w:rFonts w:ascii="Times New Roman" w:hAnsi="Times New Roman" w:cs="Times New Roman"/>
          <w:b/>
          <w:bCs/>
          <w:sz w:val="28"/>
          <w:szCs w:val="28"/>
        </w:rPr>
      </w:pPr>
      <w:bookmarkStart w:id="516" w:name="_Toc5091"/>
      <w:bookmarkStart w:id="517" w:name="_Toc5686"/>
      <w:bookmarkStart w:id="518" w:name="_Toc5879"/>
      <w:bookmarkStart w:id="519" w:name="_Toc21611"/>
      <w:bookmarkStart w:id="520" w:name="_Toc10353"/>
      <w:bookmarkStart w:id="521" w:name="_Toc15735"/>
      <w:bookmarkStart w:id="522" w:name="_Toc5890"/>
      <w:bookmarkStart w:id="523" w:name="_Toc30841"/>
      <w:bookmarkStart w:id="524" w:name="_Toc30705"/>
      <w:bookmarkStart w:id="525" w:name="_Toc175871315"/>
      <w:bookmarkStart w:id="526" w:name="_Toc10125"/>
      <w:bookmarkStart w:id="527" w:name="_Toc14426"/>
      <w:bookmarkStart w:id="528" w:name="_Toc32093"/>
      <w:bookmarkStart w:id="529" w:name="_Toc8590"/>
      <w:bookmarkStart w:id="530" w:name="_Toc13760"/>
      <w:r>
        <w:rPr>
          <w:rFonts w:ascii="Times New Roman" w:hAnsi="Times New Roman" w:cs="Times New Roman"/>
          <w:b/>
          <w:bCs/>
          <w:sz w:val="28"/>
          <w:szCs w:val="28"/>
        </w:rPr>
        <w:t>3.2 Problem Statement</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14:paraId="1B76A6E3">
      <w:pPr>
        <w:pStyle w:val="23"/>
        <w:numPr>
          <w:ilvl w:val="0"/>
          <w:numId w:val="18"/>
        </w:numPr>
        <w:tabs>
          <w:tab w:val="left" w:pos="1045"/>
          <w:tab w:val="left" w:pos="1046"/>
          <w:tab w:val="clear" w:pos="1680"/>
        </w:tabs>
        <w:spacing w:before="138" w:line="360" w:lineRule="auto"/>
        <w:ind w:left="1680" w:leftChars="0" w:hanging="420" w:firstLineChars="0"/>
        <w:jc w:val="left"/>
        <w:rPr>
          <w:rFonts w:hint="default" w:ascii="Times New Roman" w:hAnsi="Times New Roman" w:eastAsia="SimSun" w:cs="Times New Roman"/>
          <w:sz w:val="24"/>
          <w:szCs w:val="24"/>
        </w:rPr>
      </w:pPr>
      <w:r>
        <w:rPr>
          <w:rStyle w:val="17"/>
          <w:rFonts w:hint="default" w:ascii="Times New Roman" w:hAnsi="Times New Roman" w:eastAsia="SimSun" w:cs="Times New Roman"/>
          <w:sz w:val="24"/>
          <w:szCs w:val="24"/>
        </w:rPr>
        <w:t>Resource Constraints</w:t>
      </w:r>
      <w:r>
        <w:rPr>
          <w:rFonts w:hint="default" w:ascii="Times New Roman" w:hAnsi="Times New Roman" w:eastAsia="SimSun" w:cs="Times New Roman"/>
          <w:sz w:val="24"/>
          <w:szCs w:val="24"/>
        </w:rPr>
        <w:t>: Access to key resources (network materials, tools, or data) might be limited, affecting the ability to complete certain tasks effectively</w:t>
      </w:r>
    </w:p>
    <w:p w14:paraId="226E5976">
      <w:pPr>
        <w:pStyle w:val="23"/>
        <w:numPr>
          <w:ilvl w:val="0"/>
          <w:numId w:val="18"/>
        </w:numPr>
        <w:tabs>
          <w:tab w:val="left" w:pos="1045"/>
          <w:tab w:val="left" w:pos="1046"/>
          <w:tab w:val="clear" w:pos="1680"/>
        </w:tabs>
        <w:spacing w:before="138" w:line="360" w:lineRule="auto"/>
        <w:ind w:left="1680" w:leftChars="0" w:right="645" w:rightChars="0" w:hanging="420" w:firstLineChars="0"/>
        <w:jc w:val="left"/>
        <w:rPr>
          <w:rFonts w:hint="default" w:ascii="Times New Roman" w:hAnsi="Times New Roman" w:eastAsia="SimSun" w:cs="Times New Roman"/>
          <w:sz w:val="24"/>
          <w:szCs w:val="24"/>
        </w:rPr>
      </w:pPr>
      <w:r>
        <w:rPr>
          <w:rStyle w:val="17"/>
          <w:rFonts w:hint="default" w:ascii="Times New Roman" w:hAnsi="Times New Roman" w:eastAsia="SimSun" w:cs="Times New Roman"/>
          <w:sz w:val="24"/>
          <w:szCs w:val="24"/>
        </w:rPr>
        <w:t>Time Management</w:t>
      </w:r>
      <w:r>
        <w:rPr>
          <w:rFonts w:hint="default" w:ascii="Times New Roman" w:hAnsi="Times New Roman" w:eastAsia="SimSun" w:cs="Times New Roman"/>
          <w:sz w:val="24"/>
          <w:szCs w:val="24"/>
        </w:rPr>
        <w:t>: Balancing multiple tasks or managing work deadlines can be overwhelming</w:t>
      </w:r>
    </w:p>
    <w:p w14:paraId="524A5B77">
      <w:pPr>
        <w:pStyle w:val="23"/>
        <w:numPr>
          <w:ilvl w:val="0"/>
          <w:numId w:val="18"/>
        </w:numPr>
        <w:tabs>
          <w:tab w:val="left" w:pos="1045"/>
          <w:tab w:val="left" w:pos="1046"/>
          <w:tab w:val="clear" w:pos="1680"/>
        </w:tabs>
        <w:spacing w:before="138" w:line="360" w:lineRule="auto"/>
        <w:ind w:left="1680" w:leftChars="0" w:right="645" w:rightChars="0" w:hanging="420" w:firstLineChars="0"/>
        <w:jc w:val="left"/>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en-US"/>
        </w:rPr>
        <w:t>Insufficient support</w:t>
      </w:r>
      <w:r>
        <w:rPr>
          <w:rFonts w:hint="default" w:ascii="Times New Roman" w:hAnsi="Times New Roman" w:cs="Times New Roman"/>
          <w:color w:val="auto"/>
          <w:sz w:val="24"/>
          <w:szCs w:val="24"/>
          <w:lang w:val="en-US"/>
        </w:rPr>
        <w:t xml:space="preserve"> : </w:t>
      </w:r>
      <w:r>
        <w:rPr>
          <w:rFonts w:hint="default" w:ascii="Times New Roman" w:hAnsi="Times New Roman" w:cs="Times New Roman"/>
          <w:color w:val="auto"/>
          <w:sz w:val="24"/>
          <w:szCs w:val="24"/>
        </w:rPr>
        <w:t>Since</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the employees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were fully</w:t>
      </w:r>
      <w:r>
        <w:rPr>
          <w:rFonts w:hint="default" w:ascii="Times New Roman" w:hAnsi="Times New Roman" w:cs="Times New Roman"/>
          <w:color w:val="auto"/>
          <w:spacing w:val="-4"/>
          <w:sz w:val="24"/>
          <w:szCs w:val="24"/>
        </w:rPr>
        <w:t xml:space="preserve"> </w:t>
      </w:r>
      <w:r>
        <w:rPr>
          <w:rFonts w:hint="default" w:ascii="Times New Roman" w:hAnsi="Times New Roman" w:cs="Times New Roman"/>
          <w:color w:val="auto"/>
          <w:sz w:val="24"/>
          <w:szCs w:val="24"/>
        </w:rPr>
        <w:t>engaged</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in</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different</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works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it</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is</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a little hard to</w:t>
      </w:r>
      <w:r>
        <w:rPr>
          <w:rFonts w:hint="default" w:ascii="Times New Roman" w:hAnsi="Times New Roman" w:cs="Times New Roman"/>
          <w:color w:val="auto"/>
          <w:spacing w:val="1"/>
          <w:sz w:val="24"/>
          <w:szCs w:val="24"/>
        </w:rPr>
        <w:t xml:space="preserve"> </w:t>
      </w:r>
      <w:r>
        <w:rPr>
          <w:rFonts w:hint="default" w:ascii="Times New Roman" w:hAnsi="Times New Roman" w:cs="Times New Roman"/>
          <w:color w:val="auto"/>
          <w:sz w:val="24"/>
          <w:szCs w:val="24"/>
        </w:rPr>
        <w:t>get</w:t>
      </w:r>
      <w:r>
        <w:rPr>
          <w:rFonts w:hint="default" w:ascii="Times New Roman" w:hAnsi="Times New Roman" w:cs="Times New Roman"/>
          <w:color w:val="auto"/>
          <w:spacing w:val="2"/>
          <w:sz w:val="24"/>
          <w:szCs w:val="24"/>
        </w:rPr>
        <w:t xml:space="preserve"> </w:t>
      </w:r>
      <w:r>
        <w:rPr>
          <w:rFonts w:hint="default" w:ascii="Times New Roman" w:hAnsi="Times New Roman" w:cs="Times New Roman"/>
          <w:color w:val="auto"/>
          <w:sz w:val="24"/>
          <w:szCs w:val="24"/>
        </w:rPr>
        <w:t>full</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pacing w:val="-57"/>
          <w:sz w:val="24"/>
          <w:szCs w:val="24"/>
        </w:rPr>
        <w:t xml:space="preserve"> </w:t>
      </w:r>
      <w:r>
        <w:rPr>
          <w:rFonts w:hint="default" w:ascii="Times New Roman" w:hAnsi="Times New Roman" w:cs="Times New Roman"/>
          <w:color w:val="auto"/>
          <w:sz w:val="24"/>
          <w:szCs w:val="24"/>
        </w:rPr>
        <w:t>support.</w:t>
      </w:r>
    </w:p>
    <w:p w14:paraId="47C259B6">
      <w:pPr>
        <w:pStyle w:val="23"/>
        <w:numPr>
          <w:ilvl w:val="0"/>
          <w:numId w:val="18"/>
        </w:numPr>
        <w:tabs>
          <w:tab w:val="left" w:pos="1045"/>
          <w:tab w:val="left" w:pos="1046"/>
          <w:tab w:val="clear" w:pos="1680"/>
        </w:tabs>
        <w:spacing w:before="138" w:line="360" w:lineRule="auto"/>
        <w:ind w:left="1680" w:leftChars="0" w:right="645" w:rightChars="0" w:hanging="420" w:firstLineChars="0"/>
        <w:jc w:val="left"/>
        <w:rPr>
          <w:rFonts w:hint="default" w:ascii="Times New Roman" w:hAnsi="Times New Roman" w:cs="Times New Roman"/>
          <w:color w:val="FF0000"/>
          <w:sz w:val="24"/>
          <w:szCs w:val="24"/>
        </w:rPr>
      </w:pPr>
      <w:r>
        <w:rPr>
          <w:rStyle w:val="17"/>
          <w:rFonts w:ascii="SimSun" w:hAnsi="SimSun" w:eastAsia="SimSun" w:cs="SimSun"/>
          <w:sz w:val="24"/>
          <w:szCs w:val="24"/>
        </w:rPr>
        <w:t>L</w:t>
      </w:r>
      <w:r>
        <w:rPr>
          <w:rStyle w:val="17"/>
          <w:rFonts w:hint="default" w:ascii="Times New Roman" w:hAnsi="Times New Roman" w:eastAsia="SimSun" w:cs="Times New Roman"/>
          <w:sz w:val="24"/>
          <w:szCs w:val="24"/>
        </w:rPr>
        <w:t>ack of Guidance</w:t>
      </w:r>
      <w:r>
        <w:rPr>
          <w:rFonts w:hint="default" w:ascii="Times New Roman" w:hAnsi="Times New Roman" w:eastAsia="SimSun" w:cs="Times New Roman"/>
          <w:sz w:val="24"/>
          <w:szCs w:val="24"/>
        </w:rPr>
        <w:t>: Interns may struggle with insufficient direction or mentorship, leading to uncertainty in task execution.</w:t>
      </w:r>
    </w:p>
    <w:p w14:paraId="14E332CE">
      <w:pPr>
        <w:pStyle w:val="23"/>
        <w:numPr>
          <w:ilvl w:val="0"/>
          <w:numId w:val="0"/>
        </w:numPr>
        <w:tabs>
          <w:tab w:val="left" w:pos="6846"/>
        </w:tabs>
        <w:spacing w:after="200" w:line="360" w:lineRule="auto"/>
        <w:contextualSpacing/>
        <w:jc w:val="both"/>
        <w:rPr>
          <w:sz w:val="24"/>
          <w:szCs w:val="24"/>
        </w:rPr>
      </w:pPr>
    </w:p>
    <w:p w14:paraId="43973370">
      <w:pPr>
        <w:pStyle w:val="3"/>
        <w:bidi w:val="0"/>
        <w:jc w:val="center"/>
        <w:rPr>
          <w:rFonts w:hint="default"/>
          <w:b/>
          <w:bCs/>
          <w:lang w:val="en-US"/>
        </w:rPr>
      </w:pPr>
      <w:bookmarkStart w:id="531" w:name="_Toc4920"/>
      <w:bookmarkStart w:id="532" w:name="_Toc28026"/>
      <w:bookmarkStart w:id="533" w:name="_Toc14811"/>
      <w:bookmarkStart w:id="534" w:name="_Toc7146"/>
      <w:bookmarkStart w:id="535" w:name="_Toc21625"/>
      <w:bookmarkStart w:id="536" w:name="_Toc8893"/>
      <w:bookmarkStart w:id="537" w:name="_Toc19451"/>
      <w:bookmarkStart w:id="538" w:name="_Toc16520"/>
      <w:bookmarkStart w:id="539" w:name="_Toc15822"/>
      <w:bookmarkStart w:id="540" w:name="_Toc32397"/>
      <w:bookmarkStart w:id="541" w:name="_Toc16069"/>
      <w:bookmarkStart w:id="542" w:name="_Toc1260"/>
      <w:bookmarkStart w:id="543" w:name="_Toc4212"/>
      <w:r>
        <w:rPr>
          <w:rFonts w:hint="default"/>
          <w:b/>
          <w:bCs/>
          <w:lang w:val="en-US"/>
        </w:rPr>
        <w:t>3.3. Objective of the project</w:t>
      </w:r>
      <w:bookmarkEnd w:id="531"/>
      <w:bookmarkEnd w:id="532"/>
      <w:bookmarkEnd w:id="533"/>
      <w:bookmarkEnd w:id="534"/>
      <w:bookmarkEnd w:id="535"/>
      <w:bookmarkEnd w:id="536"/>
      <w:bookmarkEnd w:id="537"/>
      <w:bookmarkEnd w:id="538"/>
      <w:bookmarkEnd w:id="539"/>
      <w:bookmarkEnd w:id="540"/>
      <w:bookmarkEnd w:id="541"/>
      <w:bookmarkEnd w:id="542"/>
      <w:bookmarkEnd w:id="543"/>
    </w:p>
    <w:p w14:paraId="60898F3B">
      <w:pPr>
        <w:pStyle w:val="4"/>
        <w:bidi w:val="0"/>
        <w:jc w:val="center"/>
        <w:rPr>
          <w:b/>
          <w:bCs/>
        </w:rPr>
      </w:pPr>
      <w:bookmarkStart w:id="544" w:name="_Toc24189"/>
      <w:bookmarkStart w:id="545" w:name="_Toc23385"/>
      <w:bookmarkStart w:id="546" w:name="_Toc6599"/>
      <w:bookmarkStart w:id="547" w:name="_Toc7887"/>
      <w:bookmarkStart w:id="548" w:name="_Toc175871316"/>
      <w:bookmarkStart w:id="549" w:name="_Toc12869"/>
      <w:bookmarkStart w:id="550" w:name="_Toc20782"/>
      <w:bookmarkStart w:id="551" w:name="_Toc9746"/>
      <w:bookmarkStart w:id="552" w:name="_Toc23291"/>
      <w:bookmarkStart w:id="553" w:name="_Toc12523"/>
      <w:bookmarkStart w:id="554" w:name="_Toc25263"/>
      <w:bookmarkStart w:id="555" w:name="_Toc27283"/>
      <w:bookmarkStart w:id="556" w:name="_Toc3951"/>
      <w:bookmarkStart w:id="557" w:name="_Toc23064"/>
      <w:bookmarkStart w:id="558" w:name="_Toc31666"/>
      <w:r>
        <w:t>3.3</w:t>
      </w:r>
      <w:r>
        <w:rPr>
          <w:rFonts w:hint="default"/>
          <w:lang w:val="en-US"/>
        </w:rPr>
        <w:t xml:space="preserve">.1. </w:t>
      </w:r>
      <w:r>
        <w:rPr>
          <w:b/>
          <w:bCs/>
        </w:rPr>
        <w:t>General objective</w:t>
      </w:r>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14:paraId="0739F8B1">
      <w:pPr>
        <w:bidi w:val="0"/>
        <w:rPr>
          <w:rFonts w:hint="default"/>
        </w:rPr>
      </w:pPr>
      <w:bookmarkStart w:id="559" w:name="_Toc13861"/>
      <w:bookmarkStart w:id="560" w:name="_Toc9302"/>
      <w:bookmarkStart w:id="561" w:name="_Toc22610"/>
      <w:bookmarkStart w:id="562" w:name="_Toc20463"/>
      <w:bookmarkStart w:id="563" w:name="_Toc31944"/>
      <w:bookmarkStart w:id="564" w:name="_Toc12572"/>
      <w:bookmarkStart w:id="565" w:name="_Toc175871317"/>
      <w:bookmarkStart w:id="566" w:name="_Toc26946"/>
      <w:bookmarkStart w:id="567" w:name="_Toc31499"/>
      <w:r>
        <w:rPr>
          <w:rFonts w:hint="default"/>
        </w:rPr>
        <w:t>The main objective of the project was to gain practical experience in network installation.</w:t>
      </w:r>
      <w:bookmarkEnd w:id="559"/>
      <w:bookmarkEnd w:id="560"/>
      <w:bookmarkEnd w:id="561"/>
      <w:bookmarkEnd w:id="562"/>
      <w:bookmarkEnd w:id="563"/>
      <w:bookmarkEnd w:id="564"/>
    </w:p>
    <w:p w14:paraId="41404202">
      <w:pPr>
        <w:pStyle w:val="4"/>
        <w:bidi w:val="0"/>
        <w:jc w:val="center"/>
        <w:rPr>
          <w:b/>
          <w:bCs/>
        </w:rPr>
      </w:pPr>
      <w:bookmarkStart w:id="568" w:name="_Toc8384"/>
      <w:bookmarkStart w:id="569" w:name="_Toc27474"/>
      <w:bookmarkStart w:id="570" w:name="_Toc5910"/>
      <w:bookmarkStart w:id="571" w:name="_Toc25691"/>
      <w:bookmarkStart w:id="572" w:name="_Toc5016"/>
      <w:bookmarkStart w:id="573" w:name="_Toc24083"/>
      <w:bookmarkStart w:id="574" w:name="_Toc7089"/>
      <w:bookmarkStart w:id="575" w:name="_Toc2181"/>
      <w:bookmarkStart w:id="576" w:name="_Toc13485"/>
      <w:bookmarkStart w:id="577" w:name="_Toc24691"/>
      <w:bookmarkStart w:id="578" w:name="_Toc6738"/>
      <w:bookmarkStart w:id="579" w:name="_Toc12150"/>
      <w:r>
        <w:rPr>
          <w:b/>
          <w:bCs/>
        </w:rPr>
        <w:t>3.</w:t>
      </w:r>
      <w:r>
        <w:rPr>
          <w:rFonts w:hint="default"/>
          <w:b/>
          <w:bCs/>
          <w:lang w:val="en-US"/>
        </w:rPr>
        <w:t>3.2.</w:t>
      </w:r>
      <w:r>
        <w:rPr>
          <w:b/>
          <w:bCs/>
        </w:rPr>
        <w:t xml:space="preserve"> Specific Objectives</w:t>
      </w:r>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p>
    <w:p w14:paraId="7F644A27">
      <w:pPr>
        <w:pStyle w:val="10"/>
        <w:spacing w:before="44" w:line="360" w:lineRule="auto"/>
        <w:ind w:left="260" w:right="636"/>
        <w:jc w:val="both"/>
      </w:pPr>
      <w:r>
        <w:t xml:space="preserve">There were Different tasks. </w:t>
      </w:r>
      <w:r>
        <w:rPr>
          <w:rFonts w:hint="default"/>
          <w:lang w:val="en-US"/>
        </w:rPr>
        <w:t>which</w:t>
      </w:r>
      <w:r>
        <w:t xml:space="preserve"> have been given to </w:t>
      </w:r>
      <w:r>
        <w:rPr>
          <w:rFonts w:hint="default"/>
          <w:lang w:val="en-US"/>
        </w:rPr>
        <w:t xml:space="preserve">us </w:t>
      </w:r>
      <w:r>
        <w:t>during the internship and the main</w:t>
      </w:r>
      <w:r>
        <w:rPr>
          <w:spacing w:val="1"/>
        </w:rPr>
        <w:t xml:space="preserve"> </w:t>
      </w:r>
      <w:r>
        <w:t>objective</w:t>
      </w:r>
      <w:r>
        <w:rPr>
          <w:spacing w:val="-1"/>
        </w:rPr>
        <w:t xml:space="preserve"> </w:t>
      </w:r>
      <w:r>
        <w:t>of those</w:t>
      </w:r>
      <w:r>
        <w:rPr>
          <w:spacing w:val="-1"/>
        </w:rPr>
        <w:t xml:space="preserve"> </w:t>
      </w:r>
      <w:r>
        <w:t xml:space="preserve">tasks </w:t>
      </w:r>
      <w:r>
        <w:rPr>
          <w:rFonts w:hint="default"/>
          <w:lang w:val="en-US"/>
        </w:rPr>
        <w:t>are</w:t>
      </w:r>
      <w:r>
        <w:t>:</w:t>
      </w:r>
    </w:p>
    <w:p w14:paraId="2182AC50">
      <w:pPr>
        <w:pStyle w:val="16"/>
        <w:keepNext w:val="0"/>
        <w:keepLines w:val="0"/>
        <w:widowControl/>
        <w:numPr>
          <w:ilvl w:val="0"/>
          <w:numId w:val="19"/>
        </w:numPr>
        <w:suppressLineNumbers w:val="0"/>
        <w:spacing w:line="360" w:lineRule="auto"/>
        <w:ind w:left="420" w:leftChars="0" w:hanging="420" w:firstLineChars="0"/>
      </w:pPr>
      <w:r>
        <w:rPr>
          <w:rStyle w:val="17"/>
        </w:rPr>
        <w:t>Install Network Hardware</w:t>
      </w:r>
      <w:r>
        <w:t>: Learn to properly install and configure hardware such as routers, switches, firewalls, and access points in various locations within the bank.</w:t>
      </w:r>
    </w:p>
    <w:p w14:paraId="74826DEE">
      <w:pPr>
        <w:pStyle w:val="16"/>
        <w:keepNext w:val="0"/>
        <w:keepLines w:val="0"/>
        <w:widowControl/>
        <w:numPr>
          <w:ilvl w:val="0"/>
          <w:numId w:val="19"/>
        </w:numPr>
        <w:suppressLineNumbers w:val="0"/>
        <w:spacing w:line="360" w:lineRule="auto"/>
        <w:ind w:left="420" w:leftChars="0" w:hanging="420" w:firstLineChars="0"/>
      </w:pPr>
      <w:r>
        <w:rPr>
          <w:rStyle w:val="17"/>
        </w:rPr>
        <w:t>Cable Installation and Management</w:t>
      </w:r>
      <w:r>
        <w:t>: Gain expertise in laying, crimping, and organizing different types of network cables (e.g., Ethernet, fiber optic) to ensure efficient and reliable connectivity.</w:t>
      </w:r>
    </w:p>
    <w:p w14:paraId="4F77FF5C">
      <w:pPr>
        <w:pStyle w:val="16"/>
        <w:keepNext w:val="0"/>
        <w:keepLines w:val="0"/>
        <w:widowControl/>
        <w:numPr>
          <w:ilvl w:val="0"/>
          <w:numId w:val="19"/>
        </w:numPr>
        <w:suppressLineNumbers w:val="0"/>
        <w:spacing w:line="360" w:lineRule="auto"/>
        <w:ind w:left="420" w:leftChars="0" w:hanging="420" w:firstLineChars="0"/>
      </w:pPr>
      <w:r>
        <w:rPr>
          <w:rStyle w:val="17"/>
        </w:rPr>
        <w:t>Test and Validate Connectivity</w:t>
      </w:r>
      <w:r>
        <w:t>: Use tools like network testers and cable certifiers to verify that all installed network components are functioning correctly and meet performance standards.</w:t>
      </w:r>
    </w:p>
    <w:p w14:paraId="165B8ADB">
      <w:pPr>
        <w:pStyle w:val="16"/>
        <w:keepNext w:val="0"/>
        <w:keepLines w:val="0"/>
        <w:widowControl/>
        <w:numPr>
          <w:ilvl w:val="0"/>
          <w:numId w:val="19"/>
        </w:numPr>
        <w:suppressLineNumbers w:val="0"/>
        <w:spacing w:line="360" w:lineRule="auto"/>
        <w:ind w:left="420" w:leftChars="0" w:hanging="420" w:firstLineChars="0"/>
        <w:rPr>
          <w:rFonts w:hint="default" w:ascii="Times New Roman" w:hAnsi="Times New Roman" w:cs="Times New Roman"/>
        </w:rPr>
      </w:pPr>
      <w:r>
        <w:rPr>
          <w:rStyle w:val="17"/>
          <w:rFonts w:hint="default" w:ascii="Times New Roman" w:hAnsi="Times New Roman" w:eastAsia="SimSun" w:cs="Times New Roman"/>
          <w:sz w:val="24"/>
          <w:szCs w:val="24"/>
        </w:rPr>
        <w:t>Troubleshoot Installation Issues</w:t>
      </w:r>
      <w:r>
        <w:rPr>
          <w:rFonts w:hint="default" w:ascii="Times New Roman" w:hAnsi="Times New Roman" w:eastAsia="SimSun" w:cs="Times New Roman"/>
          <w:sz w:val="24"/>
          <w:szCs w:val="24"/>
        </w:rPr>
        <w:t>: Develop problem-solving skills to address any issues that arise during or after installation, such as connection problems or hardware malfunctions.</w:t>
      </w:r>
    </w:p>
    <w:p w14:paraId="65339AE4">
      <w:pPr>
        <w:pStyle w:val="3"/>
        <w:bidi w:val="0"/>
        <w:jc w:val="center"/>
        <w:rPr>
          <w:b/>
          <w:bCs/>
        </w:rPr>
      </w:pPr>
      <w:bookmarkStart w:id="580" w:name="_Toc29495"/>
      <w:bookmarkStart w:id="581" w:name="_Toc23923"/>
      <w:bookmarkStart w:id="582" w:name="_Toc3354"/>
      <w:bookmarkStart w:id="583" w:name="_Toc2289"/>
      <w:bookmarkStart w:id="584" w:name="_Toc14277"/>
      <w:bookmarkStart w:id="585" w:name="_Toc26772"/>
      <w:bookmarkStart w:id="586" w:name="_Toc167"/>
      <w:bookmarkStart w:id="587" w:name="_Toc175871318"/>
      <w:bookmarkStart w:id="588" w:name="_Toc8224"/>
      <w:bookmarkStart w:id="589" w:name="_Toc9033"/>
      <w:bookmarkStart w:id="590" w:name="_Toc20348"/>
      <w:bookmarkStart w:id="591" w:name="_Toc1896"/>
      <w:bookmarkStart w:id="592" w:name="_Toc32300"/>
      <w:bookmarkStart w:id="593" w:name="_Toc5591"/>
      <w:bookmarkStart w:id="594" w:name="_Toc10784"/>
      <w:r>
        <w:rPr>
          <w:b/>
          <w:bCs/>
        </w:rPr>
        <w:t>3.</w:t>
      </w:r>
      <w:r>
        <w:rPr>
          <w:rFonts w:hint="default"/>
          <w:b/>
          <w:bCs/>
          <w:lang w:val="en-US"/>
        </w:rPr>
        <w:t xml:space="preserve">4. </w:t>
      </w:r>
      <w:r>
        <w:rPr>
          <w:b/>
          <w:bCs/>
        </w:rPr>
        <w:t xml:space="preserve"> Methodology</w:t>
      </w:r>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14:paraId="7F3D02DC">
      <w:pPr>
        <w:pStyle w:val="16"/>
        <w:keepNext w:val="0"/>
        <w:keepLines w:val="0"/>
        <w:widowControl/>
        <w:suppressLineNumbers w:val="0"/>
        <w:rPr>
          <w:rFonts w:hint="default" w:ascii="Times New Roman" w:hAnsi="Times New Roman" w:cs="Times New Roman"/>
        </w:rPr>
      </w:pPr>
      <w:bookmarkStart w:id="595" w:name="_Toc15280"/>
      <w:bookmarkStart w:id="596" w:name="_Toc175871325"/>
      <w:r>
        <w:rPr>
          <w:rStyle w:val="17"/>
          <w:rFonts w:hint="default" w:ascii="Times New Roman" w:hAnsi="Times New Roman" w:cs="Times New Roman"/>
        </w:rPr>
        <w:t>Planning</w:t>
      </w:r>
    </w:p>
    <w:p w14:paraId="288B89B3">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Assess bank needs and survey the site for installation.</w:t>
      </w:r>
    </w:p>
    <w:p w14:paraId="2751170F">
      <w:pPr>
        <w:pStyle w:val="1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7"/>
          <w:rFonts w:hint="default" w:ascii="Times New Roman" w:hAnsi="Times New Roman" w:cs="Times New Roman"/>
        </w:rPr>
        <w:t>Design</w:t>
      </w:r>
    </w:p>
    <w:p w14:paraId="2E1FF854">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Create a network layout and select appropriate devices.</w:t>
      </w:r>
    </w:p>
    <w:p w14:paraId="5BB1D5AC">
      <w:pPr>
        <w:pStyle w:val="1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7"/>
          <w:rFonts w:hint="default" w:ascii="Times New Roman" w:hAnsi="Times New Roman" w:cs="Times New Roman"/>
        </w:rPr>
        <w:t>Preparation</w:t>
      </w:r>
    </w:p>
    <w:p w14:paraId="7ECEF38B">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Gather all necessary tools and materials.</w:t>
      </w:r>
    </w:p>
    <w:p w14:paraId="70A22161">
      <w:pPr>
        <w:pStyle w:val="1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7"/>
          <w:rFonts w:hint="default" w:ascii="Times New Roman" w:hAnsi="Times New Roman" w:cs="Times New Roman"/>
        </w:rPr>
        <w:t>Cable Installation</w:t>
      </w:r>
    </w:p>
    <w:p w14:paraId="41FEAB59">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Lay and connect cables neatly.</w:t>
      </w:r>
    </w:p>
    <w:p w14:paraId="42E99819">
      <w:pPr>
        <w:pStyle w:val="1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7"/>
          <w:rFonts w:hint="default" w:ascii="Times New Roman" w:hAnsi="Times New Roman" w:cs="Times New Roman"/>
        </w:rPr>
        <w:t>Device Setup</w:t>
      </w:r>
    </w:p>
    <w:p w14:paraId="6A57D382">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Install and connect routers, switches, and other devices.</w:t>
      </w:r>
    </w:p>
    <w:p w14:paraId="151E8CA0">
      <w:pPr>
        <w:pStyle w:val="1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7"/>
          <w:rFonts w:hint="default" w:ascii="Times New Roman" w:hAnsi="Times New Roman" w:cs="Times New Roman"/>
        </w:rPr>
        <w:t>Testing</w:t>
      </w:r>
    </w:p>
    <w:p w14:paraId="00BBF28F">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Check connectivity to ensure everything works.</w:t>
      </w:r>
    </w:p>
    <w:p w14:paraId="7BA731B6">
      <w:pPr>
        <w:pStyle w:val="16"/>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7"/>
          <w:rFonts w:hint="default" w:ascii="Times New Roman" w:hAnsi="Times New Roman" w:cs="Times New Roman"/>
        </w:rPr>
        <w:t>Documentation</w:t>
      </w:r>
    </w:p>
    <w:p w14:paraId="54A2011A">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Record configurations and network layouts for future reference.</w:t>
      </w:r>
    </w:p>
    <w:p w14:paraId="4E1AA8EF">
      <w:pPr>
        <w:pStyle w:val="2"/>
        <w:spacing w:line="360" w:lineRule="auto"/>
        <w:jc w:val="center"/>
        <w:rPr>
          <w:rFonts w:ascii="Times New Roman" w:hAnsi="Times New Roman" w:eastAsia="Times New Roman" w:cs="Times New Roman"/>
          <w:sz w:val="24"/>
          <w:szCs w:val="24"/>
        </w:rPr>
      </w:pPr>
      <w:bookmarkStart w:id="597" w:name="_Toc27166"/>
      <w:bookmarkStart w:id="598" w:name="_Toc19348"/>
      <w:bookmarkStart w:id="599" w:name="_Toc9721"/>
      <w:bookmarkStart w:id="600" w:name="_Toc7502"/>
      <w:bookmarkStart w:id="601" w:name="_Toc21498"/>
      <w:bookmarkStart w:id="602" w:name="_Toc28043"/>
      <w:bookmarkStart w:id="603" w:name="_Toc21222"/>
      <w:bookmarkStart w:id="604" w:name="_Toc18365"/>
      <w:bookmarkStart w:id="605" w:name="_Toc16927"/>
      <w:bookmarkStart w:id="606" w:name="_Toc11083"/>
      <w:bookmarkStart w:id="607" w:name="_Toc16437"/>
      <w:bookmarkStart w:id="608" w:name="_Toc13691"/>
      <w:bookmarkStart w:id="609" w:name="_Toc14777"/>
      <w:r>
        <w:rPr>
          <w:rFonts w:ascii="Times New Roman" w:hAnsi="Times New Roman" w:cs="Times New Roman"/>
          <w:b/>
          <w:bCs/>
          <w:sz w:val="28"/>
          <w:szCs w:val="28"/>
        </w:rPr>
        <w:t>3.</w:t>
      </w:r>
      <w:r>
        <w:rPr>
          <w:rFonts w:hint="default" w:ascii="Times New Roman" w:hAnsi="Times New Roman" w:cs="Times New Roman"/>
          <w:b/>
          <w:bCs/>
          <w:sz w:val="28"/>
          <w:szCs w:val="28"/>
          <w:lang w:val="en-US"/>
        </w:rPr>
        <w:t xml:space="preserve">5. </w:t>
      </w:r>
      <w:r>
        <w:rPr>
          <w:rFonts w:ascii="Times New Roman" w:hAnsi="Times New Roman" w:cs="Times New Roman"/>
          <w:b/>
          <w:bCs/>
          <w:sz w:val="28"/>
          <w:szCs w:val="28"/>
        </w:rPr>
        <w:t xml:space="preserve"> Results &amp; Conclusions</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14:paraId="011012BA">
      <w:pPr>
        <w:tabs>
          <w:tab w:val="left" w:pos="6846"/>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our</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one</w:t>
      </w:r>
      <w:r>
        <w:rPr>
          <w:rFonts w:ascii="Times New Roman" w:hAnsi="Times New Roman" w:eastAsia="Times New Roman" w:cs="Times New Roman"/>
          <w:sz w:val="24"/>
          <w:szCs w:val="24"/>
        </w:rPr>
        <w:t>-month internship at  Siinqee</w:t>
      </w:r>
      <w:r>
        <w:rPr>
          <w:rFonts w:hint="default" w:ascii="Times New Roman" w:hAnsi="Times New Roman" w:eastAsia="Times New Roman" w:cs="Times New Roman"/>
          <w:sz w:val="24"/>
          <w:szCs w:val="24"/>
          <w:lang w:val="en-US"/>
        </w:rPr>
        <w:t xml:space="preserve"> Bank,</w:t>
      </w:r>
      <w:r>
        <w:rPr>
          <w:rFonts w:ascii="Times New Roman" w:hAnsi="Times New Roman" w:eastAsia="Times New Roman" w:cs="Times New Roman"/>
          <w:sz w:val="24"/>
          <w:szCs w:val="24"/>
        </w:rPr>
        <w:t xml:space="preserve"> Tulu Bolo </w:t>
      </w:r>
      <w:r>
        <w:rPr>
          <w:rFonts w:hint="default" w:ascii="Times New Roman" w:hAnsi="Times New Roman" w:eastAsia="Times New Roman" w:cs="Times New Roman"/>
          <w:sz w:val="24"/>
          <w:szCs w:val="24"/>
          <w:lang w:val="en-US"/>
        </w:rPr>
        <w:t>branch</w:t>
      </w:r>
      <w:r>
        <w:rPr>
          <w:rFonts w:ascii="Times New Roman" w:hAnsi="Times New Roman" w:eastAsia="Times New Roman" w:cs="Times New Roman"/>
          <w:sz w:val="24"/>
          <w:szCs w:val="24"/>
        </w:rPr>
        <w:t xml:space="preserve"> was an incredible learning experience. It transformed </w:t>
      </w:r>
      <w:r>
        <w:rPr>
          <w:rFonts w:ascii="Times New Roman" w:hAnsi="Times New Roman" w:eastAsia="Times New Roman" w:cs="Times New Roman"/>
          <w:sz w:val="24"/>
          <w:szCs w:val="24"/>
          <w:lang w:val="en-US"/>
        </w:rPr>
        <w:t>our</w:t>
      </w:r>
      <w:r>
        <w:rPr>
          <w:rFonts w:ascii="Times New Roman" w:hAnsi="Times New Roman" w:eastAsia="Times New Roman" w:cs="Times New Roman"/>
          <w:sz w:val="24"/>
          <w:szCs w:val="24"/>
        </w:rPr>
        <w:t xml:space="preserve"> theoretical knowledge into practical skills, pushing</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lang w:val="en-US"/>
        </w:rPr>
        <w:t>us</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to apply </w:t>
      </w:r>
      <w:r>
        <w:rPr>
          <w:rFonts w:ascii="Times New Roman" w:hAnsi="Times New Roman" w:eastAsia="Times New Roman" w:cs="Times New Roman"/>
          <w:sz w:val="24"/>
          <w:szCs w:val="24"/>
          <w:lang w:val="en-US"/>
        </w:rPr>
        <w:t>our</w:t>
      </w:r>
      <w:r>
        <w:rPr>
          <w:rFonts w:ascii="Times New Roman" w:hAnsi="Times New Roman" w:eastAsia="Times New Roman" w:cs="Times New Roman"/>
          <w:sz w:val="24"/>
          <w:szCs w:val="24"/>
        </w:rPr>
        <w:t xml:space="preserve"> understanding of networking in a real-world setting. </w:t>
      </w:r>
    </w:p>
    <w:p w14:paraId="4EED2E85">
      <w:pPr>
        <w:tabs>
          <w:tab w:val="left" w:pos="6846"/>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our</w:t>
      </w:r>
      <w:r>
        <w:rPr>
          <w:rFonts w:ascii="Times New Roman" w:hAnsi="Times New Roman" w:eastAsia="Times New Roman" w:cs="Times New Roman"/>
          <w:sz w:val="24"/>
          <w:szCs w:val="24"/>
        </w:rPr>
        <w:t xml:space="preserve"> primary role was supporting network installation. </w:t>
      </w:r>
      <w:r>
        <w:rPr>
          <w:rFonts w:hint="default" w:ascii="Times New Roman" w:hAnsi="Times New Roman" w:eastAsia="Times New Roman" w:cs="Times New Roman"/>
          <w:sz w:val="24"/>
          <w:szCs w:val="24"/>
          <w:lang w:val="en-US"/>
        </w:rPr>
        <w:t xml:space="preserve">We </w:t>
      </w:r>
      <w:r>
        <w:rPr>
          <w:rFonts w:ascii="Times New Roman" w:hAnsi="Times New Roman" w:eastAsia="Times New Roman" w:cs="Times New Roman"/>
          <w:sz w:val="24"/>
          <w:szCs w:val="24"/>
        </w:rPr>
        <w:t xml:space="preserve">gained hands-on experience working with network devices, cables, and tools. From identifying different cable types and crimping CAT6 cables to testing network connections and ensuring proper functioning, </w:t>
      </w:r>
      <w:r>
        <w:rPr>
          <w:rFonts w:hint="default" w:ascii="Times New Roman" w:hAnsi="Times New Roman" w:eastAsia="Times New Roman" w:cs="Times New Roman"/>
          <w:sz w:val="24"/>
          <w:szCs w:val="24"/>
          <w:lang w:val="en-US"/>
        </w:rPr>
        <w:t xml:space="preserve">we </w:t>
      </w:r>
      <w:r>
        <w:rPr>
          <w:rFonts w:ascii="Times New Roman" w:hAnsi="Times New Roman" w:eastAsia="Times New Roman" w:cs="Times New Roman"/>
          <w:sz w:val="24"/>
          <w:szCs w:val="24"/>
        </w:rPr>
        <w:t xml:space="preserve">became more comfortable with practical applications. </w:t>
      </w:r>
      <w:r>
        <w:rPr>
          <w:rFonts w:hint="default" w:ascii="Times New Roman" w:hAnsi="Times New Roman" w:eastAsia="Times New Roman" w:cs="Times New Roman"/>
          <w:sz w:val="24"/>
          <w:szCs w:val="24"/>
          <w:lang w:val="en-US"/>
        </w:rPr>
        <w:t xml:space="preserve">We </w:t>
      </w:r>
      <w:r>
        <w:rPr>
          <w:rFonts w:ascii="Times New Roman" w:hAnsi="Times New Roman" w:eastAsia="Times New Roman" w:cs="Times New Roman"/>
          <w:sz w:val="24"/>
          <w:szCs w:val="24"/>
        </w:rPr>
        <w:t>also learned to analyze network issues, identify solutions, and implement them effectively.</w:t>
      </w:r>
    </w:p>
    <w:p w14:paraId="6D796229">
      <w:pPr>
        <w:tabs>
          <w:tab w:val="left" w:pos="6846"/>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One of the biggest challenges was adapting to a fast-paced work environment. Initially, </w:t>
      </w:r>
      <w:r>
        <w:rPr>
          <w:rFonts w:hint="default" w:ascii="Times New Roman" w:hAnsi="Times New Roman" w:eastAsia="Times New Roman" w:cs="Times New Roman"/>
          <w:sz w:val="24"/>
          <w:szCs w:val="24"/>
          <w:lang w:val="en-US"/>
        </w:rPr>
        <w:t xml:space="preserve">we </w:t>
      </w:r>
      <w:r>
        <w:rPr>
          <w:rFonts w:ascii="Times New Roman" w:hAnsi="Times New Roman" w:eastAsia="Times New Roman" w:cs="Times New Roman"/>
          <w:sz w:val="24"/>
          <w:szCs w:val="24"/>
        </w:rPr>
        <w:t xml:space="preserve">was hesitant to ask questions, but </w:t>
      </w:r>
      <w:r>
        <w:rPr>
          <w:rFonts w:hint="default" w:ascii="Times New Roman" w:hAnsi="Times New Roman" w:eastAsia="Times New Roman" w:cs="Times New Roman"/>
          <w:sz w:val="24"/>
          <w:szCs w:val="24"/>
          <w:lang w:val="en-US"/>
        </w:rPr>
        <w:t xml:space="preserve">we </w:t>
      </w:r>
      <w:r>
        <w:rPr>
          <w:rFonts w:ascii="Times New Roman" w:hAnsi="Times New Roman" w:eastAsia="Times New Roman" w:cs="Times New Roman"/>
          <w:sz w:val="24"/>
          <w:szCs w:val="24"/>
        </w:rPr>
        <w:t xml:space="preserve">realized the importance of seeking guidance to ensure </w:t>
      </w:r>
      <w:r>
        <w:rPr>
          <w:rFonts w:hint="default" w:ascii="Times New Roman" w:hAnsi="Times New Roman" w:eastAsia="Times New Roman" w:cs="Times New Roman"/>
          <w:sz w:val="24"/>
          <w:szCs w:val="24"/>
          <w:lang w:val="en-US"/>
        </w:rPr>
        <w:t xml:space="preserve">we </w:t>
      </w:r>
      <w:r>
        <w:rPr>
          <w:rFonts w:ascii="Times New Roman" w:hAnsi="Times New Roman" w:eastAsia="Times New Roman" w:cs="Times New Roman"/>
          <w:sz w:val="24"/>
          <w:szCs w:val="24"/>
        </w:rPr>
        <w:t xml:space="preserve">understood tasks and procedures accurately. </w:t>
      </w:r>
      <w:r>
        <w:rPr>
          <w:rFonts w:hint="default" w:ascii="Times New Roman" w:hAnsi="Times New Roman" w:eastAsia="Times New Roman" w:cs="Times New Roman"/>
          <w:sz w:val="24"/>
          <w:szCs w:val="24"/>
          <w:lang w:val="en-US"/>
        </w:rPr>
        <w:t xml:space="preserve">We </w:t>
      </w:r>
      <w:r>
        <w:rPr>
          <w:rFonts w:ascii="Times New Roman" w:hAnsi="Times New Roman" w:eastAsia="Times New Roman" w:cs="Times New Roman"/>
          <w:sz w:val="24"/>
          <w:szCs w:val="24"/>
        </w:rPr>
        <w:t xml:space="preserve">learned to communicate effectively with senior employees, fostering a collaborative learning environment. </w:t>
      </w:r>
    </w:p>
    <w:p w14:paraId="17EBEE88">
      <w:pPr>
        <w:tabs>
          <w:tab w:val="left" w:pos="6846"/>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internship has significantly improved </w:t>
      </w:r>
      <w:r>
        <w:rPr>
          <w:rFonts w:ascii="Times New Roman" w:hAnsi="Times New Roman" w:eastAsia="Times New Roman" w:cs="Times New Roman"/>
          <w:sz w:val="24"/>
          <w:szCs w:val="24"/>
          <w:lang w:val="en-US"/>
        </w:rPr>
        <w:t>our</w:t>
      </w:r>
      <w:r>
        <w:rPr>
          <w:rFonts w:ascii="Times New Roman" w:hAnsi="Times New Roman" w:eastAsia="Times New Roman" w:cs="Times New Roman"/>
          <w:sz w:val="24"/>
          <w:szCs w:val="24"/>
        </w:rPr>
        <w:t xml:space="preserve"> technical skills and strengthened </w:t>
      </w:r>
      <w:r>
        <w:rPr>
          <w:rFonts w:ascii="Times New Roman" w:hAnsi="Times New Roman" w:eastAsia="Times New Roman" w:cs="Times New Roman"/>
          <w:sz w:val="24"/>
          <w:szCs w:val="24"/>
          <w:lang w:val="en-US"/>
        </w:rPr>
        <w:t>our</w:t>
      </w:r>
      <w:r>
        <w:rPr>
          <w:rFonts w:ascii="Times New Roman" w:hAnsi="Times New Roman" w:eastAsia="Times New Roman" w:cs="Times New Roman"/>
          <w:sz w:val="24"/>
          <w:szCs w:val="24"/>
        </w:rPr>
        <w:t xml:space="preserve"> ability to work effectively</w:t>
      </w:r>
      <w:r>
        <w:rPr>
          <w:rFonts w:hint="default" w:ascii="Times New Roman" w:hAnsi="Times New Roman" w:eastAsia="Times New Roman" w:cs="Times New Roman"/>
          <w:sz w:val="24"/>
          <w:szCs w:val="24"/>
          <w:lang w:val="en-US"/>
        </w:rPr>
        <w:t>.</w:t>
      </w:r>
      <w:r>
        <w:rPr>
          <w:rFonts w:ascii="Times New Roman" w:hAnsi="Times New Roman" w:eastAsia="Times New Roman" w:cs="Times New Roman"/>
          <w:sz w:val="24"/>
          <w:szCs w:val="24"/>
        </w:rPr>
        <w:t xml:space="preserve"> It has also shown</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lang w:val="en-US"/>
        </w:rPr>
        <w:t>us</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 xml:space="preserve">the importance of continuous learning, problem-solving, and communication in a dynamic information technology field. </w:t>
      </w:r>
      <w:r>
        <w:rPr>
          <w:rFonts w:hint="default" w:ascii="Times New Roman" w:hAnsi="Times New Roman" w:eastAsia="Times New Roman" w:cs="Times New Roman"/>
          <w:sz w:val="24"/>
          <w:szCs w:val="24"/>
          <w:lang w:val="en-US"/>
        </w:rPr>
        <w:t>We are</w:t>
      </w:r>
      <w:r>
        <w:rPr>
          <w:rFonts w:ascii="Times New Roman" w:hAnsi="Times New Roman" w:eastAsia="Times New Roman" w:cs="Times New Roman"/>
          <w:sz w:val="24"/>
          <w:szCs w:val="24"/>
        </w:rPr>
        <w:t xml:space="preserve"> confident that the skills and experiences </w:t>
      </w:r>
      <w:r>
        <w:rPr>
          <w:rFonts w:hint="default" w:ascii="Times New Roman" w:hAnsi="Times New Roman" w:eastAsia="Times New Roman" w:cs="Times New Roman"/>
          <w:sz w:val="24"/>
          <w:szCs w:val="24"/>
          <w:lang w:val="en-US"/>
        </w:rPr>
        <w:t>we</w:t>
      </w:r>
      <w:r>
        <w:rPr>
          <w:rFonts w:ascii="Times New Roman" w:hAnsi="Times New Roman" w:eastAsia="Times New Roman" w:cs="Times New Roman"/>
          <w:sz w:val="24"/>
          <w:szCs w:val="24"/>
        </w:rPr>
        <w:t xml:space="preserve"> gained will be valuable as </w:t>
      </w:r>
      <w:r>
        <w:rPr>
          <w:rFonts w:hint="default" w:ascii="Times New Roman" w:hAnsi="Times New Roman" w:eastAsia="Times New Roman" w:cs="Times New Roman"/>
          <w:sz w:val="24"/>
          <w:szCs w:val="24"/>
          <w:lang w:val="en-US"/>
        </w:rPr>
        <w:t>we</w:t>
      </w:r>
      <w:r>
        <w:rPr>
          <w:rFonts w:ascii="Times New Roman" w:hAnsi="Times New Roman" w:eastAsia="Times New Roman" w:cs="Times New Roman"/>
          <w:sz w:val="24"/>
          <w:szCs w:val="24"/>
        </w:rPr>
        <w:t xml:space="preserve"> pursue a career in the exciting world of network technology</w:t>
      </w:r>
    </w:p>
    <w:p w14:paraId="00D7B3B1">
      <w:pPr>
        <w:tabs>
          <w:tab w:val="left" w:pos="6846"/>
        </w:tabs>
        <w:spacing w:line="360" w:lineRule="auto"/>
        <w:jc w:val="both"/>
        <w:rPr>
          <w:rFonts w:ascii="Times New Roman" w:hAnsi="Times New Roman" w:cs="Times New Roman"/>
          <w:sz w:val="24"/>
          <w:szCs w:val="24"/>
        </w:rPr>
      </w:pPr>
    </w:p>
    <w:p w14:paraId="6A35ECD0">
      <w:pPr>
        <w:tabs>
          <w:tab w:val="left" w:pos="6846"/>
        </w:tabs>
        <w:spacing w:line="360" w:lineRule="auto"/>
        <w:jc w:val="both"/>
        <w:rPr>
          <w:rFonts w:ascii="Times New Roman" w:hAnsi="Times New Roman" w:cs="Times New Roman"/>
          <w:sz w:val="24"/>
          <w:szCs w:val="24"/>
        </w:rPr>
      </w:pPr>
    </w:p>
    <w:p w14:paraId="4A52354E">
      <w:pPr>
        <w:tabs>
          <w:tab w:val="left" w:pos="6846"/>
        </w:tabs>
        <w:spacing w:line="360" w:lineRule="auto"/>
        <w:jc w:val="both"/>
        <w:rPr>
          <w:rFonts w:ascii="Times New Roman" w:hAnsi="Times New Roman" w:cs="Times New Roman"/>
          <w:sz w:val="24"/>
          <w:szCs w:val="24"/>
        </w:rPr>
      </w:pPr>
    </w:p>
    <w:p w14:paraId="0B5A360F">
      <w:pPr>
        <w:tabs>
          <w:tab w:val="left" w:pos="6846"/>
        </w:tabs>
        <w:spacing w:line="360" w:lineRule="auto"/>
        <w:jc w:val="both"/>
        <w:rPr>
          <w:rFonts w:ascii="Times New Roman" w:hAnsi="Times New Roman" w:cs="Times New Roman"/>
          <w:sz w:val="24"/>
          <w:szCs w:val="24"/>
        </w:rPr>
      </w:pPr>
    </w:p>
    <w:p w14:paraId="6FB3818B">
      <w:pPr>
        <w:tabs>
          <w:tab w:val="left" w:pos="6846"/>
        </w:tabs>
        <w:spacing w:line="360" w:lineRule="auto"/>
        <w:jc w:val="both"/>
        <w:rPr>
          <w:rFonts w:ascii="Times New Roman" w:hAnsi="Times New Roman" w:cs="Times New Roman"/>
          <w:sz w:val="24"/>
          <w:szCs w:val="24"/>
        </w:rPr>
      </w:pPr>
    </w:p>
    <w:p w14:paraId="6B62BB3B">
      <w:pPr>
        <w:tabs>
          <w:tab w:val="left" w:pos="6846"/>
        </w:tabs>
        <w:spacing w:line="360" w:lineRule="auto"/>
        <w:jc w:val="both"/>
        <w:rPr>
          <w:rFonts w:ascii="Times New Roman" w:hAnsi="Times New Roman" w:cs="Times New Roman"/>
          <w:sz w:val="24"/>
          <w:szCs w:val="24"/>
        </w:rPr>
      </w:pPr>
    </w:p>
    <w:p w14:paraId="06BC5752">
      <w:pPr>
        <w:tabs>
          <w:tab w:val="left" w:pos="6846"/>
        </w:tabs>
        <w:spacing w:line="360" w:lineRule="auto"/>
        <w:jc w:val="both"/>
        <w:rPr>
          <w:rFonts w:ascii="Times New Roman" w:hAnsi="Times New Roman" w:cs="Times New Roman"/>
          <w:sz w:val="24"/>
          <w:szCs w:val="24"/>
        </w:rPr>
      </w:pPr>
    </w:p>
    <w:p w14:paraId="7EE89460">
      <w:pPr>
        <w:tabs>
          <w:tab w:val="left" w:pos="6846"/>
        </w:tabs>
        <w:spacing w:line="360" w:lineRule="auto"/>
        <w:jc w:val="both"/>
        <w:rPr>
          <w:rFonts w:ascii="Times New Roman" w:hAnsi="Times New Roman" w:cs="Times New Roman"/>
          <w:sz w:val="24"/>
          <w:szCs w:val="24"/>
        </w:rPr>
      </w:pPr>
    </w:p>
    <w:p w14:paraId="243788E1">
      <w:pPr>
        <w:tabs>
          <w:tab w:val="left" w:pos="6846"/>
        </w:tabs>
        <w:spacing w:line="360" w:lineRule="auto"/>
        <w:jc w:val="both"/>
        <w:rPr>
          <w:rFonts w:ascii="Times New Roman" w:hAnsi="Times New Roman" w:cs="Times New Roman"/>
          <w:sz w:val="24"/>
          <w:szCs w:val="24"/>
        </w:rPr>
      </w:pPr>
    </w:p>
    <w:p w14:paraId="2F298191">
      <w:pPr>
        <w:tabs>
          <w:tab w:val="left" w:pos="6846"/>
        </w:tabs>
        <w:spacing w:line="360" w:lineRule="auto"/>
        <w:jc w:val="both"/>
        <w:rPr>
          <w:rFonts w:ascii="Times New Roman" w:hAnsi="Times New Roman" w:cs="Times New Roman"/>
          <w:sz w:val="24"/>
          <w:szCs w:val="24"/>
        </w:rPr>
      </w:pPr>
    </w:p>
    <w:p w14:paraId="42EC4E6E">
      <w:pPr>
        <w:tabs>
          <w:tab w:val="left" w:pos="6846"/>
        </w:tabs>
        <w:spacing w:line="360" w:lineRule="auto"/>
        <w:jc w:val="both"/>
        <w:rPr>
          <w:rFonts w:ascii="Times New Roman" w:hAnsi="Times New Roman" w:cs="Times New Roman"/>
          <w:sz w:val="24"/>
          <w:szCs w:val="24"/>
        </w:rPr>
      </w:pPr>
    </w:p>
    <w:p w14:paraId="6E4C7486">
      <w:pPr>
        <w:pStyle w:val="2"/>
        <w:bidi w:val="0"/>
        <w:jc w:val="center"/>
        <w:rPr>
          <w:b/>
          <w:bCs/>
          <w:color w:val="auto"/>
        </w:rPr>
      </w:pPr>
      <w:bookmarkStart w:id="610" w:name="_Toc20011"/>
      <w:bookmarkStart w:id="611" w:name="_Toc2170"/>
      <w:bookmarkStart w:id="612" w:name="_Toc6341"/>
      <w:bookmarkStart w:id="613" w:name="_Toc23980"/>
      <w:bookmarkStart w:id="614" w:name="_Toc8452"/>
      <w:bookmarkStart w:id="615" w:name="_Toc18628"/>
      <w:bookmarkStart w:id="616" w:name="_Toc32245"/>
      <w:bookmarkStart w:id="617" w:name="_Toc5144"/>
      <w:bookmarkStart w:id="618" w:name="_Toc17156"/>
      <w:bookmarkStart w:id="619" w:name="_Toc19937"/>
      <w:bookmarkStart w:id="620" w:name="_Toc15658"/>
      <w:bookmarkStart w:id="621" w:name="_Toc12080"/>
      <w:bookmarkStart w:id="622" w:name="_Toc100"/>
      <w:bookmarkStart w:id="623" w:name="_Toc28873"/>
      <w:bookmarkStart w:id="624" w:name="_Toc175871326"/>
      <w:r>
        <w:rPr>
          <w:b/>
          <w:bCs/>
          <w:color w:val="auto"/>
        </w:rPr>
        <w:t>CHAPTER FOUR</w:t>
      </w:r>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00AEAA1F">
      <w:pPr>
        <w:pStyle w:val="2"/>
        <w:bidi w:val="0"/>
        <w:spacing w:line="360" w:lineRule="auto"/>
        <w:jc w:val="center"/>
        <w:rPr>
          <w:rFonts w:hint="default" w:ascii="Times New Roman" w:hAnsi="Times New Roman" w:cs="Times New Roman"/>
          <w:b/>
          <w:bCs/>
          <w:color w:val="auto"/>
          <w:sz w:val="24"/>
          <w:szCs w:val="24"/>
        </w:rPr>
      </w:pPr>
      <w:bookmarkStart w:id="625" w:name="_Toc22903"/>
      <w:bookmarkStart w:id="626" w:name="_Toc4290"/>
      <w:bookmarkStart w:id="627" w:name="_Toc24410"/>
      <w:bookmarkStart w:id="628" w:name="_Toc19675"/>
      <w:bookmarkStart w:id="629" w:name="_Toc6301"/>
      <w:bookmarkStart w:id="630" w:name="_Toc18130"/>
      <w:bookmarkStart w:id="631" w:name="_Toc32541"/>
      <w:bookmarkStart w:id="632" w:name="_Toc15073"/>
      <w:bookmarkStart w:id="633" w:name="_Toc10328"/>
      <w:bookmarkStart w:id="634" w:name="_Toc21177"/>
      <w:bookmarkStart w:id="635" w:name="_Toc30553"/>
      <w:bookmarkStart w:id="636" w:name="_Toc28882"/>
      <w:r>
        <w:rPr>
          <w:rFonts w:hint="default" w:ascii="Times New Roman" w:hAnsi="Times New Roman" w:cs="Times New Roman"/>
          <w:b/>
          <w:bCs/>
          <w:color w:val="auto"/>
          <w:sz w:val="24"/>
          <w:szCs w:val="24"/>
        </w:rPr>
        <w:t>SKILLS AND KNOWLEDGE GAINED FROM THE INTERNSHIP</w:t>
      </w:r>
      <w:bookmarkEnd w:id="625"/>
      <w:bookmarkEnd w:id="626"/>
      <w:bookmarkEnd w:id="627"/>
      <w:bookmarkEnd w:id="628"/>
      <w:bookmarkEnd w:id="629"/>
      <w:bookmarkEnd w:id="630"/>
      <w:bookmarkEnd w:id="631"/>
      <w:bookmarkEnd w:id="632"/>
      <w:bookmarkEnd w:id="633"/>
      <w:bookmarkEnd w:id="634"/>
      <w:bookmarkEnd w:id="635"/>
      <w:bookmarkEnd w:id="636"/>
    </w:p>
    <w:p w14:paraId="3FCB92AA">
      <w:pPr>
        <w:pStyle w:val="3"/>
        <w:bidi w:val="0"/>
        <w:spacing w:line="360" w:lineRule="auto"/>
        <w:rPr>
          <w:b/>
          <w:bCs/>
          <w:color w:val="auto"/>
        </w:rPr>
      </w:pPr>
      <w:bookmarkStart w:id="637" w:name="_Toc14578"/>
      <w:bookmarkStart w:id="638" w:name="_Toc25567"/>
      <w:bookmarkStart w:id="639" w:name="_Toc1441"/>
      <w:bookmarkStart w:id="640" w:name="_Toc175871327"/>
      <w:bookmarkStart w:id="641" w:name="_Toc2983"/>
      <w:bookmarkStart w:id="642" w:name="_Toc14486"/>
      <w:bookmarkStart w:id="643" w:name="_Toc29338"/>
      <w:bookmarkStart w:id="644" w:name="_Toc11806"/>
      <w:bookmarkStart w:id="645" w:name="_Toc11473"/>
      <w:bookmarkStart w:id="646" w:name="_Toc13194"/>
      <w:bookmarkStart w:id="647" w:name="_Toc5065"/>
      <w:bookmarkStart w:id="648" w:name="_Toc260"/>
      <w:bookmarkStart w:id="649" w:name="_Toc28240"/>
      <w:bookmarkStart w:id="650" w:name="_Toc2082"/>
      <w:bookmarkStart w:id="651" w:name="_Toc18753"/>
      <w:r>
        <w:rPr>
          <w:b/>
          <w:bCs/>
          <w:color w:val="auto"/>
        </w:rPr>
        <w:t>4.1</w:t>
      </w:r>
      <w:r>
        <w:rPr>
          <w:rFonts w:hint="default" w:ascii="Times New Roman" w:hAnsi="Times New Roman" w:cs="Times New Roman"/>
          <w:b/>
          <w:bCs/>
          <w:color w:val="auto"/>
        </w:rPr>
        <w:t xml:space="preserve"> Overall benefits </w:t>
      </w:r>
      <w:r>
        <w:rPr>
          <w:rFonts w:hint="default" w:ascii="Times New Roman" w:hAnsi="Times New Roman" w:cs="Times New Roman"/>
          <w:b/>
          <w:bCs/>
          <w:color w:val="auto"/>
          <w:lang w:val="en-US"/>
        </w:rPr>
        <w:t>we</w:t>
      </w:r>
      <w:r>
        <w:rPr>
          <w:rFonts w:hint="default" w:ascii="Times New Roman" w:hAnsi="Times New Roman" w:cs="Times New Roman"/>
          <w:b/>
          <w:bCs/>
          <w:color w:val="auto"/>
        </w:rPr>
        <w:t xml:space="preserve"> gained from an internship</w:t>
      </w:r>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704C8EF8">
      <w:pPr>
        <w:pStyle w:val="10"/>
        <w:spacing w:before="47" w:line="360" w:lineRule="auto"/>
        <w:ind w:left="260" w:right="637"/>
        <w:jc w:val="both"/>
      </w:pPr>
      <w:r>
        <w:t xml:space="preserve">An internship is a good introduction to the career </w:t>
      </w:r>
      <w:r>
        <w:rPr>
          <w:rFonts w:hint="default"/>
          <w:lang w:val="en-US"/>
        </w:rPr>
        <w:t xml:space="preserve">we </w:t>
      </w:r>
      <w:r>
        <w:t>may want to pursue. Internships are</w:t>
      </w:r>
      <w:r>
        <w:rPr>
          <w:spacing w:val="1"/>
        </w:rPr>
        <w:t xml:space="preserve"> </w:t>
      </w:r>
      <w:r>
        <w:t>typically arranged through an educational counselor who can help match</w:t>
      </w:r>
      <w:r>
        <w:rPr>
          <w:rFonts w:hint="default"/>
          <w:lang w:val="en-US"/>
        </w:rPr>
        <w:t xml:space="preserve"> </w:t>
      </w:r>
      <w:r>
        <w:rPr>
          <w:lang w:val="en-US"/>
        </w:rPr>
        <w:t>us</w:t>
      </w:r>
      <w:r>
        <w:rPr>
          <w:rFonts w:hint="default"/>
          <w:lang w:val="en-US"/>
        </w:rPr>
        <w:t xml:space="preserve"> </w:t>
      </w:r>
      <w:r>
        <w:t>to a company</w:t>
      </w:r>
      <w:r>
        <w:rPr>
          <w:spacing w:val="1"/>
        </w:rPr>
        <w:t xml:space="preserve"> </w:t>
      </w:r>
      <w:r>
        <w:t xml:space="preserve">that fits </w:t>
      </w:r>
      <w:r>
        <w:rPr>
          <w:lang w:val="en-US"/>
        </w:rPr>
        <w:t>our</w:t>
      </w:r>
      <w:r>
        <w:t xml:space="preserve"> career goals. Because companies typically have to meet educational requirements</w:t>
      </w:r>
      <w:r>
        <w:rPr>
          <w:spacing w:val="-57"/>
        </w:rPr>
        <w:t xml:space="preserve"> </w:t>
      </w:r>
      <w:r>
        <w:t>for internships. Information technology provided</w:t>
      </w:r>
      <w:r>
        <w:rPr>
          <w:rFonts w:hint="default"/>
          <w:lang w:val="en-US"/>
        </w:rPr>
        <w:t xml:space="preserve"> </w:t>
      </w:r>
      <w:r>
        <w:rPr>
          <w:lang w:val="en-US"/>
        </w:rPr>
        <w:t>us</w:t>
      </w:r>
      <w:r>
        <w:rPr>
          <w:rFonts w:hint="default"/>
          <w:lang w:val="en-US"/>
        </w:rPr>
        <w:t xml:space="preserve"> </w:t>
      </w:r>
      <w:r>
        <w:t>with professional work experience in a safe and structured</w:t>
      </w:r>
      <w:r>
        <w:rPr>
          <w:spacing w:val="1"/>
        </w:rPr>
        <w:t xml:space="preserve"> </w:t>
      </w:r>
      <w:r>
        <w:t>environment with help from experts.</w:t>
      </w:r>
      <w:r>
        <w:rPr>
          <w:spacing w:val="1"/>
        </w:rPr>
        <w:t xml:space="preserve"> </w:t>
      </w:r>
      <w:r>
        <w:t xml:space="preserve">At the internship, </w:t>
      </w:r>
      <w:r>
        <w:rPr>
          <w:rFonts w:hint="default"/>
          <w:lang w:val="en-US"/>
        </w:rPr>
        <w:t>we</w:t>
      </w:r>
      <w:r>
        <w:t xml:space="preserve"> practiced and improved </w:t>
      </w:r>
      <w:r>
        <w:rPr>
          <w:lang w:val="en-US"/>
        </w:rPr>
        <w:t>our</w:t>
      </w:r>
      <w:r>
        <w:t xml:space="preserve"> office</w:t>
      </w:r>
      <w:r>
        <w:rPr>
          <w:spacing w:val="1"/>
        </w:rPr>
        <w:t xml:space="preserve"> </w:t>
      </w:r>
      <w:r>
        <w:t xml:space="preserve">skills while also learning how to work. </w:t>
      </w:r>
      <w:r>
        <w:rPr>
          <w:rFonts w:hint="default"/>
          <w:lang w:val="en-US"/>
        </w:rPr>
        <w:t>we</w:t>
      </w:r>
      <w:r>
        <w:t xml:space="preserve"> also learnt what the roles and responsibilities of a</w:t>
      </w:r>
      <w:r>
        <w:rPr>
          <w:spacing w:val="1"/>
        </w:rPr>
        <w:t xml:space="preserve"> </w:t>
      </w:r>
      <w:r>
        <w:t xml:space="preserve">particular career are from people working in the field. It was a real confidence builder for </w:t>
      </w:r>
      <w:r>
        <w:rPr>
          <w:rFonts w:hint="default"/>
          <w:lang w:val="en-US"/>
        </w:rPr>
        <w:t>us</w:t>
      </w:r>
      <w:r>
        <w:t>.</w:t>
      </w:r>
      <w:r>
        <w:rPr>
          <w:spacing w:val="-57"/>
        </w:rPr>
        <w:t xml:space="preserve"> </w:t>
      </w:r>
      <w:r>
        <w:t xml:space="preserve">It helped </w:t>
      </w:r>
      <w:r>
        <w:rPr>
          <w:rFonts w:hint="default"/>
          <w:lang w:val="en-US"/>
        </w:rPr>
        <w:t xml:space="preserve">us to </w:t>
      </w:r>
      <w:r>
        <w:t xml:space="preserve">decide if a particular career is a good match for </w:t>
      </w:r>
      <w:r>
        <w:rPr>
          <w:lang w:val="en-US"/>
        </w:rPr>
        <w:t>our</w:t>
      </w:r>
      <w:r>
        <w:t xml:space="preserve"> personality,</w:t>
      </w:r>
      <w:r>
        <w:rPr>
          <w:spacing w:val="1"/>
        </w:rPr>
        <w:t xml:space="preserve"> </w:t>
      </w:r>
      <w:r>
        <w:t>lifestyle,</w:t>
      </w:r>
      <w:r>
        <w:rPr>
          <w:spacing w:val="1"/>
        </w:rPr>
        <w:t xml:space="preserve"> </w:t>
      </w:r>
      <w:r>
        <w:t>passions</w:t>
      </w:r>
      <w:r>
        <w:rPr>
          <w:spacing w:val="-1"/>
        </w:rPr>
        <w:t xml:space="preserve"> </w:t>
      </w:r>
      <w:r>
        <w:t>and goals.</w:t>
      </w:r>
      <w:bookmarkStart w:id="652" w:name="_Hlk174334166"/>
    </w:p>
    <w:p w14:paraId="28A50EBE">
      <w:pPr>
        <w:pStyle w:val="10"/>
        <w:spacing w:before="47" w:line="360" w:lineRule="auto"/>
        <w:ind w:left="260" w:right="637" w:firstLine="180"/>
        <w:jc w:val="both"/>
      </w:pPr>
    </w:p>
    <w:p w14:paraId="41530FBC">
      <w:pPr>
        <w:pStyle w:val="4"/>
        <w:bidi w:val="0"/>
        <w:rPr>
          <w:b/>
          <w:bCs/>
          <w:color w:val="auto"/>
        </w:rPr>
      </w:pPr>
      <w:bookmarkStart w:id="653" w:name="_Toc28235"/>
      <w:bookmarkStart w:id="654" w:name="_Toc27651"/>
      <w:bookmarkStart w:id="655" w:name="_Toc20483"/>
      <w:bookmarkStart w:id="656" w:name="_Toc30472"/>
      <w:bookmarkStart w:id="657" w:name="_Toc15467"/>
      <w:bookmarkStart w:id="658" w:name="_Toc25603"/>
      <w:bookmarkStart w:id="659" w:name="_Toc8832"/>
      <w:bookmarkStart w:id="660" w:name="_Toc11120"/>
      <w:bookmarkStart w:id="661" w:name="_Toc29794"/>
      <w:bookmarkStart w:id="662" w:name="_Toc175871328"/>
      <w:bookmarkStart w:id="663" w:name="_Toc2703"/>
      <w:bookmarkStart w:id="664" w:name="_Toc20597"/>
      <w:bookmarkStart w:id="665" w:name="_Toc14626"/>
      <w:bookmarkStart w:id="666" w:name="_Toc23334"/>
      <w:bookmarkStart w:id="667" w:name="_Toc7157"/>
      <w:r>
        <w:rPr>
          <w:b/>
          <w:bCs/>
          <w:color w:val="auto"/>
        </w:rPr>
        <w:t xml:space="preserve">4.1.1 What </w:t>
      </w:r>
      <w:r>
        <w:rPr>
          <w:rFonts w:hint="default"/>
          <w:b/>
          <w:bCs/>
          <w:color w:val="auto"/>
          <w:lang w:val="en-US"/>
        </w:rPr>
        <w:t>we</w:t>
      </w:r>
      <w:r>
        <w:rPr>
          <w:b/>
          <w:bCs/>
          <w:color w:val="auto"/>
        </w:rPr>
        <w:t xml:space="preserve"> gained in terms of improving </w:t>
      </w:r>
      <w:r>
        <w:rPr>
          <w:b/>
          <w:bCs/>
          <w:color w:val="auto"/>
          <w:lang w:val="en-US"/>
        </w:rPr>
        <w:t>our</w:t>
      </w:r>
      <w:r>
        <w:rPr>
          <w:b/>
          <w:bCs/>
          <w:color w:val="auto"/>
        </w:rPr>
        <w:t xml:space="preserve"> practical skills</w:t>
      </w:r>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1E377A6C">
      <w:pPr>
        <w:pStyle w:val="6"/>
        <w:spacing w:line="360" w:lineRule="auto"/>
        <w:jc w:val="both"/>
        <w:rPr>
          <w:sz w:val="24"/>
          <w:szCs w:val="24"/>
        </w:rPr>
      </w:pPr>
    </w:p>
    <w:p w14:paraId="7F747FB7">
      <w:pPr>
        <w:pStyle w:val="10"/>
        <w:spacing w:before="45" w:line="360" w:lineRule="auto"/>
        <w:ind w:left="260" w:right="641" w:firstLine="60"/>
        <w:jc w:val="both"/>
      </w:pPr>
      <w:r>
        <w:t>Before</w:t>
      </w:r>
      <w:r>
        <w:rPr>
          <w:spacing w:val="9"/>
        </w:rPr>
        <w:t xml:space="preserve"> </w:t>
      </w:r>
      <w:r>
        <w:t>the</w:t>
      </w:r>
      <w:r>
        <w:rPr>
          <w:spacing w:val="10"/>
        </w:rPr>
        <w:t xml:space="preserve"> </w:t>
      </w:r>
      <w:r>
        <w:t>internship</w:t>
      </w:r>
      <w:r>
        <w:rPr>
          <w:spacing w:val="11"/>
        </w:rPr>
        <w:t xml:space="preserve"> </w:t>
      </w:r>
      <w:r>
        <w:t>program</w:t>
      </w:r>
      <w:r>
        <w:rPr>
          <w:spacing w:val="11"/>
        </w:rPr>
        <w:t xml:space="preserve"> </w:t>
      </w:r>
      <w:r>
        <w:t>most</w:t>
      </w:r>
      <w:r>
        <w:rPr>
          <w:spacing w:val="11"/>
        </w:rPr>
        <w:t xml:space="preserve"> </w:t>
      </w:r>
      <w:r>
        <w:t>of</w:t>
      </w:r>
      <w:r>
        <w:rPr>
          <w:spacing w:val="11"/>
        </w:rPr>
        <w:t xml:space="preserve"> </w:t>
      </w:r>
      <w:r>
        <w:rPr>
          <w:lang w:val="en-US"/>
        </w:rPr>
        <w:t>our</w:t>
      </w:r>
      <w:r>
        <w:rPr>
          <w:spacing w:val="5"/>
        </w:rPr>
        <w:t xml:space="preserve"> </w:t>
      </w:r>
      <w:r>
        <w:t>knowledge</w:t>
      </w:r>
      <w:r>
        <w:rPr>
          <w:spacing w:val="10"/>
        </w:rPr>
        <w:t xml:space="preserve"> </w:t>
      </w:r>
      <w:r>
        <w:t>was</w:t>
      </w:r>
      <w:r>
        <w:rPr>
          <w:spacing w:val="15"/>
        </w:rPr>
        <w:t xml:space="preserve"> </w:t>
      </w:r>
      <w:r>
        <w:t>based</w:t>
      </w:r>
      <w:r>
        <w:rPr>
          <w:spacing w:val="10"/>
        </w:rPr>
        <w:t xml:space="preserve"> </w:t>
      </w:r>
      <w:r>
        <w:t>on</w:t>
      </w:r>
      <w:r>
        <w:rPr>
          <w:spacing w:val="11"/>
        </w:rPr>
        <w:t xml:space="preserve"> </w:t>
      </w:r>
      <w:r>
        <w:t>theoretical</w:t>
      </w:r>
      <w:r>
        <w:rPr>
          <w:spacing w:val="11"/>
        </w:rPr>
        <w:t xml:space="preserve"> </w:t>
      </w:r>
      <w:r>
        <w:t>basis.</w:t>
      </w:r>
      <w:r>
        <w:rPr>
          <w:spacing w:val="11"/>
        </w:rPr>
        <w:t xml:space="preserve"> </w:t>
      </w:r>
      <w:r>
        <w:t>When</w:t>
      </w:r>
      <w:r>
        <w:rPr>
          <w:spacing w:val="-57"/>
        </w:rPr>
        <w:t xml:space="preserve"> </w:t>
      </w:r>
      <w:r>
        <w:t>it</w:t>
      </w:r>
      <w:r>
        <w:rPr>
          <w:spacing w:val="45"/>
        </w:rPr>
        <w:t xml:space="preserve"> </w:t>
      </w:r>
      <w:r>
        <w:t>comes</w:t>
      </w:r>
      <w:r>
        <w:rPr>
          <w:spacing w:val="45"/>
        </w:rPr>
        <w:t xml:space="preserve"> </w:t>
      </w:r>
      <w:r>
        <w:t>to</w:t>
      </w:r>
      <w:r>
        <w:rPr>
          <w:spacing w:val="45"/>
        </w:rPr>
        <w:t xml:space="preserve"> </w:t>
      </w:r>
      <w:r>
        <w:t>the</w:t>
      </w:r>
      <w:r>
        <w:rPr>
          <w:spacing w:val="44"/>
        </w:rPr>
        <w:t xml:space="preserve"> </w:t>
      </w:r>
      <w:r>
        <w:t>internship</w:t>
      </w:r>
      <w:r>
        <w:rPr>
          <w:spacing w:val="45"/>
        </w:rPr>
        <w:t xml:space="preserve"> </w:t>
      </w:r>
      <w:r>
        <w:t>program</w:t>
      </w:r>
      <w:r>
        <w:rPr>
          <w:spacing w:val="48"/>
        </w:rPr>
        <w:t xml:space="preserve"> </w:t>
      </w:r>
      <w:r>
        <w:t>it</w:t>
      </w:r>
      <w:r>
        <w:rPr>
          <w:spacing w:val="46"/>
        </w:rPr>
        <w:t xml:space="preserve"> </w:t>
      </w:r>
      <w:r>
        <w:t>opened</w:t>
      </w:r>
      <w:r>
        <w:rPr>
          <w:spacing w:val="46"/>
        </w:rPr>
        <w:t xml:space="preserve"> </w:t>
      </w:r>
      <w:r>
        <w:t>a</w:t>
      </w:r>
      <w:r>
        <w:rPr>
          <w:spacing w:val="46"/>
        </w:rPr>
        <w:t xml:space="preserve"> </w:t>
      </w:r>
      <w:r>
        <w:t>great</w:t>
      </w:r>
      <w:r>
        <w:rPr>
          <w:spacing w:val="45"/>
        </w:rPr>
        <w:t xml:space="preserve"> </w:t>
      </w:r>
      <w:r>
        <w:t>opportunity</w:t>
      </w:r>
      <w:r>
        <w:rPr>
          <w:spacing w:val="40"/>
        </w:rPr>
        <w:t xml:space="preserve"> </w:t>
      </w:r>
      <w:r>
        <w:t>to</w:t>
      </w:r>
      <w:r>
        <w:rPr>
          <w:spacing w:val="45"/>
        </w:rPr>
        <w:t xml:space="preserve"> </w:t>
      </w:r>
      <w:r>
        <w:t>bring</w:t>
      </w:r>
      <w:r>
        <w:rPr>
          <w:spacing w:val="43"/>
        </w:rPr>
        <w:t xml:space="preserve"> </w:t>
      </w:r>
      <w:r>
        <w:t>the</w:t>
      </w:r>
      <w:r>
        <w:rPr>
          <w:spacing w:val="47"/>
        </w:rPr>
        <w:t xml:space="preserve"> </w:t>
      </w:r>
      <w:r>
        <w:t>theoretical knowledge in to the real world and practice knowledge in to the real world and practice.</w:t>
      </w:r>
      <w:bookmarkEnd w:id="652"/>
    </w:p>
    <w:p w14:paraId="2F557E3C">
      <w:pPr>
        <w:pStyle w:val="16"/>
        <w:keepNext w:val="0"/>
        <w:keepLines w:val="0"/>
        <w:widowControl/>
        <w:suppressLineNumbers w:val="0"/>
      </w:pPr>
      <w:r>
        <w:t>During the internship, we enhanced our practical skills in several areas:</w:t>
      </w:r>
    </w:p>
    <w:p w14:paraId="6BDF4B33">
      <w:pPr>
        <w:pStyle w:val="16"/>
        <w:keepNext w:val="0"/>
        <w:keepLines w:val="0"/>
        <w:widowControl/>
        <w:suppressLineNumbers w:val="0"/>
        <w:ind w:left="720"/>
      </w:pPr>
      <w:r>
        <w:rPr>
          <w:rStyle w:val="17"/>
        </w:rPr>
        <w:t>Tool Proficiency</w:t>
      </w:r>
      <w:r>
        <w:t>: Gained hands-on experience using essential tools like crimpers and cable testers.</w:t>
      </w:r>
    </w:p>
    <w:p w14:paraId="48ED9D21">
      <w:pPr>
        <w:pStyle w:val="16"/>
        <w:keepNext w:val="0"/>
        <w:keepLines w:val="0"/>
        <w:widowControl/>
        <w:suppressLineNumbers w:val="0"/>
        <w:ind w:left="720"/>
      </w:pPr>
      <w:r>
        <w:rPr>
          <w:rStyle w:val="17"/>
        </w:rPr>
        <w:t>Cable Management</w:t>
      </w:r>
      <w:r>
        <w:t>: Learned effective techniques for crimping CAT6 cables and organizing network installations.</w:t>
      </w:r>
    </w:p>
    <w:p w14:paraId="61524238">
      <w:pPr>
        <w:pStyle w:val="16"/>
        <w:keepNext w:val="0"/>
        <w:keepLines w:val="0"/>
        <w:widowControl/>
        <w:suppressLineNumbers w:val="0"/>
        <w:ind w:left="720"/>
        <w:rPr>
          <w:sz w:val="24"/>
          <w:szCs w:val="24"/>
        </w:rPr>
      </w:pPr>
      <w:r>
        <w:rPr>
          <w:rStyle w:val="17"/>
        </w:rPr>
        <w:t>Application of Theory</w:t>
      </w:r>
      <w:r>
        <w:t>: Applied classroom knowledge to real-world scenarios, bridging the gap between theory and practice.</w:t>
      </w:r>
    </w:p>
    <w:p w14:paraId="60D3BA19">
      <w:pPr>
        <w:pStyle w:val="4"/>
        <w:bidi w:val="0"/>
        <w:rPr>
          <w:b/>
          <w:bCs/>
          <w:color w:val="auto"/>
        </w:rPr>
      </w:pPr>
      <w:bookmarkStart w:id="668" w:name="_Toc21444"/>
      <w:bookmarkStart w:id="669" w:name="_Toc7523"/>
      <w:bookmarkStart w:id="670" w:name="_Toc16681"/>
      <w:bookmarkStart w:id="671" w:name="_Toc27811"/>
      <w:bookmarkStart w:id="672" w:name="_Toc14728"/>
      <w:bookmarkStart w:id="673" w:name="_Toc175871329"/>
      <w:bookmarkStart w:id="674" w:name="_Toc16123"/>
      <w:bookmarkStart w:id="675" w:name="_Toc24969"/>
      <w:bookmarkStart w:id="676" w:name="_Toc20464"/>
      <w:bookmarkStart w:id="677" w:name="_Toc18659"/>
      <w:bookmarkStart w:id="678" w:name="_Toc17913"/>
      <w:bookmarkStart w:id="679" w:name="_Toc16761"/>
      <w:bookmarkStart w:id="680" w:name="_Toc16909"/>
      <w:bookmarkStart w:id="681" w:name="_Toc29197"/>
      <w:bookmarkStart w:id="682" w:name="_Toc7252"/>
      <w:r>
        <w:rPr>
          <w:b/>
          <w:bCs/>
          <w:color w:val="auto"/>
        </w:rPr>
        <w:t xml:space="preserve">4.1.2 What </w:t>
      </w:r>
      <w:r>
        <w:rPr>
          <w:rFonts w:hint="default"/>
          <w:b/>
          <w:bCs/>
          <w:color w:val="auto"/>
          <w:lang w:val="en-US"/>
        </w:rPr>
        <w:t>we</w:t>
      </w:r>
      <w:r>
        <w:rPr>
          <w:b/>
          <w:bCs/>
          <w:color w:val="auto"/>
        </w:rPr>
        <w:t xml:space="preserve"> gained in terms of improving </w:t>
      </w:r>
      <w:r>
        <w:rPr>
          <w:b/>
          <w:bCs/>
          <w:color w:val="auto"/>
          <w:lang w:val="en-US"/>
        </w:rPr>
        <w:t>our</w:t>
      </w:r>
      <w:r>
        <w:rPr>
          <w:b/>
          <w:bCs/>
          <w:color w:val="auto"/>
        </w:rPr>
        <w:t xml:space="preserve"> interpersonal communication skills</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p>
    <w:p w14:paraId="5EBDD901">
      <w:pPr>
        <w:pStyle w:val="6"/>
        <w:spacing w:line="360" w:lineRule="auto"/>
        <w:jc w:val="both"/>
        <w:rPr>
          <w:sz w:val="24"/>
          <w:szCs w:val="24"/>
        </w:rPr>
      </w:pPr>
    </w:p>
    <w:p w14:paraId="15B2F2F7">
      <w:pPr>
        <w:pStyle w:val="10"/>
        <w:spacing w:line="360" w:lineRule="auto"/>
        <w:ind w:left="260" w:right="638"/>
        <w:jc w:val="both"/>
      </w:pPr>
      <w:r>
        <w:t>Strong interpersonal skills are important for employers because most jobs require</w:t>
      </w:r>
      <w:r>
        <w:rPr>
          <w:rFonts w:hint="default"/>
          <w:lang w:val="en-US"/>
        </w:rPr>
        <w:t xml:space="preserve"> </w:t>
      </w:r>
      <w:r>
        <w:t>effectiv</w:t>
      </w:r>
      <w:r>
        <w:rPr>
          <w:rFonts w:hint="default"/>
          <w:lang w:val="en-US"/>
        </w:rPr>
        <w:t>e</w:t>
      </w:r>
      <w:r>
        <w:t xml:space="preserve"> interact</w:t>
      </w:r>
      <w:r>
        <w:rPr>
          <w:rFonts w:hint="default"/>
          <w:lang w:val="en-US"/>
        </w:rPr>
        <w:t xml:space="preserve">ion </w:t>
      </w:r>
      <w:r>
        <w:t>with other people. These skills are vital for success in the workplace. There are</w:t>
      </w:r>
      <w:r>
        <w:rPr>
          <w:spacing w:val="1"/>
        </w:rPr>
        <w:t xml:space="preserve"> </w:t>
      </w:r>
      <w:r>
        <w:t>many</w:t>
      </w:r>
      <w:r>
        <w:rPr>
          <w:spacing w:val="-6"/>
        </w:rPr>
        <w:t xml:space="preserve"> </w:t>
      </w:r>
      <w:r>
        <w:t>different types</w:t>
      </w:r>
      <w:r>
        <w:rPr>
          <w:spacing w:val="-1"/>
        </w:rPr>
        <w:t xml:space="preserve"> </w:t>
      </w:r>
      <w:r>
        <w:t>of interpersonal</w:t>
      </w:r>
      <w:r>
        <w:rPr>
          <w:spacing w:val="2"/>
        </w:rPr>
        <w:t xml:space="preserve"> </w:t>
      </w:r>
      <w:r>
        <w:t>communication.</w:t>
      </w:r>
      <w:r>
        <w:rPr>
          <w:spacing w:val="-1"/>
        </w:rPr>
        <w:t xml:space="preserve"> </w:t>
      </w:r>
      <w:r>
        <w:t>Some of</w:t>
      </w:r>
      <w:r>
        <w:rPr>
          <w:spacing w:val="2"/>
        </w:rPr>
        <w:t xml:space="preserve"> </w:t>
      </w:r>
      <w:r>
        <w:t>the</w:t>
      </w:r>
      <w:r>
        <w:rPr>
          <w:spacing w:val="-1"/>
        </w:rPr>
        <w:t xml:space="preserve"> </w:t>
      </w:r>
      <w:r>
        <w:t>important skills</w:t>
      </w:r>
      <w:r>
        <w:rPr>
          <w:spacing w:val="-1"/>
        </w:rPr>
        <w:t xml:space="preserve"> </w:t>
      </w:r>
      <w:r>
        <w:t>are:</w:t>
      </w:r>
    </w:p>
    <w:p w14:paraId="2FD4088E">
      <w:pPr>
        <w:pStyle w:val="10"/>
        <w:spacing w:line="360" w:lineRule="auto"/>
        <w:ind w:left="260" w:right="638"/>
        <w:jc w:val="both"/>
      </w:pPr>
    </w:p>
    <w:p w14:paraId="00C0ED18">
      <w:pPr>
        <w:pStyle w:val="16"/>
        <w:keepNext w:val="0"/>
        <w:keepLines w:val="0"/>
        <w:widowControl/>
        <w:suppressLineNumbers w:val="0"/>
      </w:pPr>
      <w:bookmarkStart w:id="683" w:name="_Toc175871330"/>
      <w:bookmarkStart w:id="684" w:name="_Toc22498"/>
      <w:bookmarkStart w:id="685" w:name="_Toc4335"/>
      <w:bookmarkStart w:id="686" w:name="_Hlk174335111"/>
      <w:r>
        <w:t>During the internship, we improved our interpersonal communication skills by:</w:t>
      </w:r>
    </w:p>
    <w:p w14:paraId="22BA27D5">
      <w:pPr>
        <w:pStyle w:val="16"/>
        <w:keepNext w:val="0"/>
        <w:keepLines w:val="0"/>
        <w:widowControl/>
        <w:suppressLineNumbers w:val="0"/>
        <w:ind w:left="720"/>
      </w:pPr>
      <w:r>
        <w:rPr>
          <w:rStyle w:val="17"/>
        </w:rPr>
        <w:t>Clear Communication</w:t>
      </w:r>
      <w:r>
        <w:t>: Learned to convey technical information clearly and concisely.</w:t>
      </w:r>
    </w:p>
    <w:p w14:paraId="38424DF3">
      <w:pPr>
        <w:pStyle w:val="16"/>
        <w:keepNext w:val="0"/>
        <w:keepLines w:val="0"/>
        <w:widowControl/>
        <w:suppressLineNumbers w:val="0"/>
        <w:ind w:left="720"/>
      </w:pPr>
      <w:r>
        <w:rPr>
          <w:rStyle w:val="17"/>
        </w:rPr>
        <w:t>Active Listening</w:t>
      </w:r>
      <w:r>
        <w:t>: Enhanced our ability to listen to and understand colleagues’ concerns.</w:t>
      </w:r>
    </w:p>
    <w:p w14:paraId="1CB083AD">
      <w:pPr>
        <w:pStyle w:val="16"/>
        <w:keepNext w:val="0"/>
        <w:keepLines w:val="0"/>
        <w:widowControl/>
        <w:suppressLineNumbers w:val="0"/>
        <w:ind w:left="720"/>
      </w:pPr>
      <w:r>
        <w:rPr>
          <w:rStyle w:val="17"/>
        </w:rPr>
        <w:t>Feedback Exchange</w:t>
      </w:r>
      <w:r>
        <w:t>: Gained experience in giving and receiving constructive feedback.</w:t>
      </w:r>
    </w:p>
    <w:p w14:paraId="1D1DFB30">
      <w:pPr>
        <w:pStyle w:val="4"/>
        <w:bidi w:val="0"/>
        <w:rPr>
          <w:b/>
          <w:bCs/>
          <w:color w:val="auto"/>
        </w:rPr>
      </w:pPr>
      <w:bookmarkStart w:id="687" w:name="_Toc5735"/>
      <w:bookmarkStart w:id="688" w:name="_Toc26231"/>
      <w:bookmarkStart w:id="689" w:name="_Toc9230"/>
      <w:bookmarkStart w:id="690" w:name="_Toc12352"/>
      <w:bookmarkStart w:id="691" w:name="_Toc130"/>
      <w:bookmarkStart w:id="692" w:name="_Toc3439"/>
      <w:bookmarkStart w:id="693" w:name="_Toc15238"/>
      <w:bookmarkStart w:id="694" w:name="_Toc3917"/>
      <w:bookmarkStart w:id="695" w:name="_Toc24442"/>
      <w:bookmarkStart w:id="696" w:name="_Toc3451"/>
      <w:bookmarkStart w:id="697" w:name="_Toc24933"/>
      <w:bookmarkStart w:id="698" w:name="_Toc1622"/>
      <w:r>
        <w:rPr>
          <w:b/>
          <w:bCs/>
          <w:color w:val="auto"/>
        </w:rPr>
        <w:t>4.1.3 What</w:t>
      </w:r>
      <w:r>
        <w:rPr>
          <w:rFonts w:hint="default"/>
          <w:b/>
          <w:bCs/>
          <w:color w:val="auto"/>
          <w:lang w:val="en-US"/>
        </w:rPr>
        <w:t xml:space="preserve"> we</w:t>
      </w:r>
      <w:r>
        <w:rPr>
          <w:b/>
          <w:bCs/>
          <w:color w:val="auto"/>
        </w:rPr>
        <w:t xml:space="preserve"> gained in terms of improving </w:t>
      </w:r>
      <w:r>
        <w:rPr>
          <w:b/>
          <w:bCs/>
          <w:color w:val="auto"/>
          <w:lang w:val="en-US"/>
        </w:rPr>
        <w:t>our</w:t>
      </w:r>
      <w:r>
        <w:rPr>
          <w:b/>
          <w:bCs/>
          <w:color w:val="auto"/>
        </w:rPr>
        <w:t xml:space="preserve"> team playing skills</w:t>
      </w:r>
      <w:bookmarkEnd w:id="683"/>
      <w:bookmarkEnd w:id="684"/>
      <w:bookmarkEnd w:id="685"/>
      <w:bookmarkEnd w:id="687"/>
      <w:bookmarkEnd w:id="688"/>
      <w:bookmarkEnd w:id="689"/>
      <w:bookmarkEnd w:id="690"/>
      <w:bookmarkEnd w:id="691"/>
      <w:bookmarkEnd w:id="692"/>
      <w:bookmarkEnd w:id="693"/>
      <w:bookmarkEnd w:id="694"/>
      <w:bookmarkEnd w:id="695"/>
      <w:bookmarkEnd w:id="696"/>
      <w:bookmarkEnd w:id="697"/>
      <w:bookmarkEnd w:id="698"/>
    </w:p>
    <w:p w14:paraId="2C0EA1BD">
      <w:pPr>
        <w:pStyle w:val="16"/>
        <w:keepNext w:val="0"/>
        <w:keepLines w:val="0"/>
        <w:widowControl/>
        <w:suppressLineNumbers w:val="0"/>
        <w:rPr>
          <w:sz w:val="24"/>
          <w:szCs w:val="24"/>
        </w:rPr>
      </w:pPr>
      <w:r>
        <w:t xml:space="preserve">During the internship, we improved our </w:t>
      </w:r>
      <w:r>
        <w:rPr>
          <w:rFonts w:hint="default"/>
          <w:lang w:val="en-US"/>
        </w:rPr>
        <w:t>team playing</w:t>
      </w:r>
      <w:r>
        <w:t xml:space="preserve"> skills by:</w:t>
      </w:r>
    </w:p>
    <w:p w14:paraId="43420C43">
      <w:pPr>
        <w:pStyle w:val="10"/>
        <w:numPr>
          <w:ilvl w:val="0"/>
          <w:numId w:val="0"/>
        </w:numPr>
        <w:spacing w:before="199" w:line="360" w:lineRule="auto"/>
        <w:ind w:left="220" w:leftChars="0" w:right="637" w:rightChars="0"/>
        <w:jc w:val="both"/>
        <w:rPr>
          <w:rFonts w:hint="default" w:ascii="Times New Roman" w:hAnsi="Times New Roman" w:cs="Times New Roman"/>
          <w:spacing w:val="1"/>
        </w:rPr>
      </w:pPr>
      <w:r>
        <w:rPr>
          <w:rStyle w:val="17"/>
          <w:rFonts w:hint="default" w:ascii="Times New Roman" w:hAnsi="Times New Roman" w:eastAsia="SimSun" w:cs="Times New Roman"/>
          <w:sz w:val="24"/>
          <w:szCs w:val="24"/>
        </w:rPr>
        <w:t>Sharing Responsibilities</w:t>
      </w:r>
      <w:r>
        <w:rPr>
          <w:rFonts w:hint="default" w:ascii="Times New Roman" w:hAnsi="Times New Roman" w:eastAsia="SimSun" w:cs="Times New Roman"/>
          <w:sz w:val="24"/>
          <w:szCs w:val="24"/>
        </w:rPr>
        <w:t>: Willingness to share tasks and support others to achieve common goals.</w:t>
      </w:r>
    </w:p>
    <w:p w14:paraId="3924C55B">
      <w:pPr>
        <w:pStyle w:val="10"/>
        <w:numPr>
          <w:ilvl w:val="0"/>
          <w:numId w:val="0"/>
        </w:numPr>
        <w:spacing w:before="199" w:line="360" w:lineRule="auto"/>
        <w:ind w:left="220" w:leftChars="0" w:right="637" w:rightChars="0"/>
        <w:jc w:val="both"/>
        <w:rPr>
          <w:rFonts w:hint="default" w:ascii="Times New Roman" w:hAnsi="Times New Roman" w:cs="Times New Roman"/>
        </w:rPr>
      </w:pPr>
      <w:r>
        <w:rPr>
          <w:rStyle w:val="17"/>
          <w:rFonts w:hint="default" w:ascii="Times New Roman" w:hAnsi="Times New Roman" w:eastAsia="SimSun" w:cs="Times New Roman"/>
          <w:sz w:val="24"/>
          <w:szCs w:val="24"/>
        </w:rPr>
        <w:t>Clear Exchange of Ideas</w:t>
      </w:r>
      <w:r>
        <w:rPr>
          <w:rFonts w:hint="default" w:ascii="Times New Roman" w:hAnsi="Times New Roman" w:eastAsia="SimSun" w:cs="Times New Roman"/>
          <w:sz w:val="24"/>
          <w:szCs w:val="24"/>
        </w:rPr>
        <w:t>: Ensuring that information, ideas, and concerns are communicated clearly among team members.</w:t>
      </w:r>
    </w:p>
    <w:p w14:paraId="7B0B58DD">
      <w:pPr>
        <w:pStyle w:val="10"/>
        <w:widowControl w:val="0"/>
        <w:numPr>
          <w:ilvl w:val="0"/>
          <w:numId w:val="0"/>
        </w:numPr>
        <w:autoSpaceDE w:val="0"/>
        <w:autoSpaceDN w:val="0"/>
        <w:spacing w:before="199" w:after="0" w:line="360" w:lineRule="auto"/>
        <w:ind w:left="220" w:leftChars="0" w:right="637" w:rightChars="0"/>
        <w:jc w:val="both"/>
        <w:rPr>
          <w:rFonts w:hint="default" w:ascii="Times New Roman" w:hAnsi="Times New Roman" w:cs="Times New Roman"/>
        </w:rPr>
      </w:pPr>
      <w:r>
        <w:rPr>
          <w:rStyle w:val="17"/>
          <w:rFonts w:hint="default" w:ascii="Times New Roman" w:hAnsi="Times New Roman" w:eastAsia="SimSun" w:cs="Times New Roman"/>
          <w:sz w:val="24"/>
          <w:szCs w:val="24"/>
        </w:rPr>
        <w:t>Reliability</w:t>
      </w:r>
      <w:r>
        <w:rPr>
          <w:rFonts w:hint="default" w:ascii="Times New Roman" w:hAnsi="Times New Roman" w:eastAsia="SimSun" w:cs="Times New Roman"/>
          <w:sz w:val="24"/>
          <w:szCs w:val="24"/>
        </w:rPr>
        <w:t>: Being dependable and following through on commitments to build trust within the team.</w:t>
      </w:r>
    </w:p>
    <w:p w14:paraId="4793D901">
      <w:pPr>
        <w:pStyle w:val="10"/>
        <w:widowControl w:val="0"/>
        <w:numPr>
          <w:ilvl w:val="0"/>
          <w:numId w:val="0"/>
        </w:numPr>
        <w:autoSpaceDE w:val="0"/>
        <w:autoSpaceDN w:val="0"/>
        <w:spacing w:before="199" w:after="0" w:line="360" w:lineRule="auto"/>
        <w:ind w:right="637" w:rightChars="0"/>
        <w:jc w:val="both"/>
      </w:pPr>
    </w:p>
    <w:p w14:paraId="13BBDD8B">
      <w:pPr>
        <w:pStyle w:val="10"/>
        <w:widowControl w:val="0"/>
        <w:numPr>
          <w:ilvl w:val="0"/>
          <w:numId w:val="0"/>
        </w:numPr>
        <w:autoSpaceDE w:val="0"/>
        <w:autoSpaceDN w:val="0"/>
        <w:spacing w:before="199" w:after="0" w:line="360" w:lineRule="auto"/>
        <w:ind w:right="637" w:rightChars="0"/>
        <w:jc w:val="both"/>
      </w:pPr>
    </w:p>
    <w:p w14:paraId="7353B6B1">
      <w:pPr>
        <w:pStyle w:val="4"/>
        <w:bidi w:val="0"/>
        <w:rPr>
          <w:rFonts w:hint="default"/>
          <w:b/>
          <w:bCs/>
          <w:color w:val="auto"/>
        </w:rPr>
      </w:pPr>
      <w:bookmarkStart w:id="699" w:name="_Toc14749"/>
      <w:bookmarkStart w:id="700" w:name="_Toc23534"/>
      <w:bookmarkStart w:id="701" w:name="_Toc18525"/>
      <w:bookmarkStart w:id="702" w:name="_Toc13238"/>
      <w:bookmarkStart w:id="703" w:name="_Toc21722"/>
      <w:bookmarkStart w:id="704" w:name="_Toc8925"/>
      <w:bookmarkStart w:id="705" w:name="_Toc23478"/>
      <w:bookmarkStart w:id="706" w:name="_Toc4425"/>
      <w:bookmarkStart w:id="707" w:name="_Toc15560"/>
      <w:bookmarkStart w:id="708" w:name="_Toc8262"/>
      <w:bookmarkStart w:id="709" w:name="_Toc10130"/>
      <w:bookmarkStart w:id="710" w:name="_Toc13164"/>
      <w:bookmarkStart w:id="711" w:name="_Toc26943"/>
      <w:r>
        <w:rPr>
          <w:b/>
          <w:bCs/>
          <w:color w:val="auto"/>
        </w:rPr>
        <w:t>4.1.</w:t>
      </w:r>
      <w:r>
        <w:rPr>
          <w:rFonts w:hint="default"/>
          <w:b/>
          <w:bCs/>
          <w:color w:val="auto"/>
          <w:lang w:val="en-US"/>
        </w:rPr>
        <w:t>4</w:t>
      </w:r>
      <w:r>
        <w:rPr>
          <w:b/>
          <w:bCs/>
          <w:color w:val="auto"/>
        </w:rPr>
        <w:t xml:space="preserve"> What</w:t>
      </w:r>
      <w:r>
        <w:rPr>
          <w:rFonts w:hint="default"/>
          <w:b/>
          <w:bCs/>
          <w:color w:val="auto"/>
          <w:lang w:val="en-US"/>
        </w:rPr>
        <w:t xml:space="preserve"> we</w:t>
      </w:r>
      <w:r>
        <w:rPr>
          <w:b/>
          <w:bCs/>
          <w:color w:val="auto"/>
        </w:rPr>
        <w:t xml:space="preserve"> gained in terms of </w:t>
      </w:r>
      <w:r>
        <w:rPr>
          <w:rFonts w:hint="default"/>
          <w:b/>
          <w:bCs/>
          <w:color w:val="auto"/>
        </w:rPr>
        <w:t>Leadership Skills</w:t>
      </w:r>
      <w:bookmarkEnd w:id="699"/>
      <w:bookmarkEnd w:id="700"/>
      <w:bookmarkEnd w:id="701"/>
      <w:bookmarkEnd w:id="702"/>
      <w:bookmarkEnd w:id="703"/>
      <w:bookmarkEnd w:id="704"/>
      <w:bookmarkEnd w:id="705"/>
      <w:bookmarkEnd w:id="706"/>
      <w:bookmarkEnd w:id="707"/>
      <w:bookmarkEnd w:id="708"/>
      <w:bookmarkEnd w:id="709"/>
      <w:bookmarkEnd w:id="710"/>
      <w:bookmarkEnd w:id="711"/>
    </w:p>
    <w:p w14:paraId="5ADBB3C1">
      <w:pPr>
        <w:pStyle w:val="16"/>
        <w:keepNext w:val="0"/>
        <w:keepLines w:val="0"/>
        <w:widowControl/>
        <w:suppressLineNumbers w:val="0"/>
        <w:rPr>
          <w:rFonts w:hint="default"/>
          <w:b/>
          <w:bCs/>
          <w:color w:val="auto"/>
        </w:rPr>
      </w:pPr>
      <w:r>
        <w:t xml:space="preserve">During the internship, we improved our </w:t>
      </w:r>
      <w:r>
        <w:rPr>
          <w:rFonts w:hint="default"/>
          <w:lang w:val="en-US"/>
        </w:rPr>
        <w:t xml:space="preserve">leadership </w:t>
      </w:r>
      <w:r>
        <w:t>skills by:</w:t>
      </w:r>
    </w:p>
    <w:p w14:paraId="6CCC76FB">
      <w:pPr>
        <w:numPr>
          <w:ilvl w:val="0"/>
          <w:numId w:val="27"/>
        </w:numPr>
        <w:ind w:left="420" w:leftChars="0" w:hanging="420" w:firstLineChars="0"/>
        <w:rPr>
          <w:rFonts w:hint="default" w:ascii="Times New Roman" w:hAnsi="Times New Roman" w:eastAsia="SimSun" w:cs="Times New Roman"/>
          <w:sz w:val="24"/>
          <w:szCs w:val="24"/>
        </w:rPr>
      </w:pPr>
      <w:r>
        <w:rPr>
          <w:rStyle w:val="17"/>
          <w:rFonts w:hint="default" w:ascii="Times New Roman" w:hAnsi="Times New Roman" w:eastAsia="SimSun" w:cs="Times New Roman"/>
          <w:sz w:val="24"/>
          <w:szCs w:val="24"/>
        </w:rPr>
        <w:t>Clear Instructions</w:t>
      </w:r>
      <w:r>
        <w:rPr>
          <w:rFonts w:hint="default" w:ascii="Times New Roman" w:hAnsi="Times New Roman" w:eastAsia="SimSun" w:cs="Times New Roman"/>
          <w:sz w:val="24"/>
          <w:szCs w:val="24"/>
        </w:rPr>
        <w:t>: Ability to communicate technical concepts clearly to team members and stakeholders.</w:t>
      </w:r>
    </w:p>
    <w:p w14:paraId="252AE6CA">
      <w:pPr>
        <w:numPr>
          <w:ilvl w:val="0"/>
          <w:numId w:val="27"/>
        </w:numPr>
        <w:ind w:left="420" w:leftChars="0" w:hanging="420" w:firstLineChars="0"/>
        <w:rPr>
          <w:rFonts w:hint="default" w:ascii="Times New Roman" w:hAnsi="Times New Roman" w:eastAsia="SimSun" w:cs="Times New Roman"/>
          <w:sz w:val="24"/>
          <w:szCs w:val="24"/>
        </w:rPr>
      </w:pPr>
      <w:r>
        <w:rPr>
          <w:rStyle w:val="17"/>
          <w:rFonts w:hint="default" w:ascii="Times New Roman" w:hAnsi="Times New Roman" w:eastAsia="SimSun" w:cs="Times New Roman"/>
          <w:sz w:val="24"/>
          <w:szCs w:val="24"/>
        </w:rPr>
        <w:t>Building Trust</w:t>
      </w:r>
      <w:r>
        <w:rPr>
          <w:rFonts w:hint="default" w:ascii="Times New Roman" w:hAnsi="Times New Roman" w:eastAsia="SimSun" w:cs="Times New Roman"/>
          <w:sz w:val="24"/>
          <w:szCs w:val="24"/>
        </w:rPr>
        <w:t>: Creating an environment where team members feel comfortable sharing ideas and concerns.</w:t>
      </w:r>
    </w:p>
    <w:p w14:paraId="353BE114">
      <w:pPr>
        <w:numPr>
          <w:ilvl w:val="0"/>
          <w:numId w:val="27"/>
        </w:numPr>
        <w:ind w:left="420" w:leftChars="0" w:hanging="420" w:firstLineChars="0"/>
        <w:rPr>
          <w:rFonts w:hint="default" w:ascii="Times New Roman" w:hAnsi="Times New Roman" w:eastAsia="SimSun" w:cs="Times New Roman"/>
          <w:sz w:val="24"/>
          <w:szCs w:val="24"/>
          <w:lang w:val="en-US"/>
        </w:rPr>
      </w:pPr>
      <w:r>
        <w:rPr>
          <w:rStyle w:val="17"/>
          <w:rFonts w:hint="default" w:ascii="Times New Roman" w:hAnsi="Times New Roman" w:eastAsia="SimSun" w:cs="Times New Roman"/>
          <w:sz w:val="24"/>
          <w:szCs w:val="24"/>
        </w:rPr>
        <w:t>Decisiveness</w:t>
      </w:r>
      <w:r>
        <w:rPr>
          <w:rFonts w:hint="default" w:ascii="Times New Roman" w:hAnsi="Times New Roman" w:eastAsia="SimSun" w:cs="Times New Roman"/>
          <w:sz w:val="24"/>
          <w:szCs w:val="24"/>
        </w:rPr>
        <w:t>: Making prompt decisions in high-pressure situations to keep projects on track</w:t>
      </w:r>
    </w:p>
    <w:p w14:paraId="4646A12E">
      <w:pPr>
        <w:rPr>
          <w:rFonts w:hint="default" w:ascii="Times New Roman" w:hAnsi="Times New Roman" w:eastAsia="SimSun" w:cs="Times New Roman"/>
          <w:sz w:val="24"/>
          <w:szCs w:val="24"/>
        </w:rPr>
        <w:sectPr>
          <w:pgSz w:w="11910" w:h="16840"/>
          <w:pgMar w:top="1340" w:right="800" w:bottom="1260" w:left="1180" w:header="709" w:footer="1062" w:gutter="0"/>
          <w:pgNumType w:fmt="decimal"/>
          <w:cols w:space="720" w:num="1"/>
        </w:sectPr>
      </w:pPr>
    </w:p>
    <w:p w14:paraId="5647F5ED">
      <w:pPr>
        <w:pStyle w:val="2"/>
        <w:bidi w:val="0"/>
        <w:jc w:val="center"/>
        <w:rPr>
          <w:b/>
          <w:bCs/>
          <w:color w:val="auto"/>
        </w:rPr>
      </w:pPr>
      <w:bookmarkStart w:id="712" w:name="_Toc21492"/>
      <w:bookmarkStart w:id="713" w:name="_Toc24195"/>
      <w:bookmarkStart w:id="714" w:name="_Toc9000"/>
      <w:bookmarkStart w:id="715" w:name="_Toc8075"/>
      <w:bookmarkStart w:id="716" w:name="_Toc17016"/>
      <w:bookmarkStart w:id="717" w:name="_Toc15631"/>
      <w:bookmarkStart w:id="718" w:name="_Toc5805"/>
      <w:bookmarkStart w:id="719" w:name="_Toc19943"/>
      <w:bookmarkStart w:id="720" w:name="_Toc24736"/>
      <w:bookmarkStart w:id="721" w:name="_Toc18270"/>
      <w:bookmarkStart w:id="722" w:name="_Toc175871331"/>
      <w:bookmarkStart w:id="723" w:name="_Toc18268"/>
      <w:bookmarkStart w:id="724" w:name="_Toc7127"/>
      <w:bookmarkStart w:id="725" w:name="_Toc4029"/>
      <w:bookmarkStart w:id="726" w:name="_Toc20008"/>
      <w:r>
        <w:rPr>
          <w:b/>
          <w:bCs/>
          <w:color w:val="auto"/>
        </w:rPr>
        <w:t>CHAPTER FIVE</w:t>
      </w:r>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p>
    <w:p w14:paraId="4C8DE8CA">
      <w:pPr>
        <w:pStyle w:val="3"/>
        <w:bidi w:val="0"/>
        <w:jc w:val="center"/>
      </w:pPr>
      <w:bookmarkStart w:id="727" w:name="_Toc12784"/>
      <w:bookmarkStart w:id="728" w:name="_Toc30984"/>
      <w:bookmarkStart w:id="729" w:name="_Toc21266"/>
      <w:bookmarkStart w:id="730" w:name="_Toc29477"/>
      <w:bookmarkStart w:id="731" w:name="_Toc10612"/>
      <w:bookmarkStart w:id="732" w:name="_Toc3980"/>
      <w:bookmarkStart w:id="733" w:name="_Toc27765"/>
      <w:bookmarkStart w:id="734" w:name="_Toc175871332"/>
      <w:bookmarkStart w:id="735" w:name="_Toc17996"/>
      <w:bookmarkStart w:id="736" w:name="_Toc23645"/>
      <w:bookmarkStart w:id="737" w:name="_Toc6505"/>
      <w:bookmarkStart w:id="738" w:name="_Toc19851"/>
      <w:bookmarkStart w:id="739" w:name="_Toc16550"/>
      <w:bookmarkStart w:id="740" w:name="_Toc7783"/>
      <w:bookmarkStart w:id="741" w:name="_Toc26672"/>
      <w:r>
        <w:rPr>
          <w:rFonts w:hint="default"/>
          <w:lang w:val="en-US"/>
        </w:rPr>
        <w:t xml:space="preserve">5.1 </w:t>
      </w:r>
      <w:r>
        <w:t>SUMMARY AND CONCLUSION</w:t>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14:paraId="2E43D1F0">
      <w:pPr>
        <w:pStyle w:val="10"/>
        <w:spacing w:before="47" w:line="360" w:lineRule="auto"/>
        <w:ind w:left="260" w:right="640"/>
        <w:jc w:val="both"/>
      </w:pPr>
      <w:r>
        <w:t>In</w:t>
      </w:r>
      <w:r>
        <w:rPr>
          <w:spacing w:val="28"/>
        </w:rPr>
        <w:t xml:space="preserve"> </w:t>
      </w:r>
      <w:r>
        <w:t>general,</w:t>
      </w:r>
      <w:r>
        <w:rPr>
          <w:spacing w:val="28"/>
        </w:rPr>
        <w:t xml:space="preserve"> </w:t>
      </w:r>
      <w:r>
        <w:t>this</w:t>
      </w:r>
      <w:r>
        <w:rPr>
          <w:spacing w:val="27"/>
        </w:rPr>
        <w:t xml:space="preserve"> </w:t>
      </w:r>
      <w:r>
        <w:t>internship</w:t>
      </w:r>
      <w:r>
        <w:rPr>
          <w:spacing w:val="27"/>
        </w:rPr>
        <w:t xml:space="preserve"> </w:t>
      </w:r>
      <w:r>
        <w:t>program</w:t>
      </w:r>
      <w:r>
        <w:rPr>
          <w:spacing w:val="30"/>
        </w:rPr>
        <w:t xml:space="preserve"> </w:t>
      </w:r>
      <w:r>
        <w:t>gives</w:t>
      </w:r>
      <w:r>
        <w:rPr>
          <w:rFonts w:hint="default"/>
          <w:lang w:val="en-US"/>
        </w:rPr>
        <w:t xml:space="preserve"> </w:t>
      </w:r>
      <w:r>
        <w:rPr>
          <w:spacing w:val="27"/>
          <w:lang w:val="en-US"/>
        </w:rPr>
        <w:t>us</w:t>
      </w:r>
      <w:r>
        <w:t>a</w:t>
      </w:r>
      <w:r>
        <w:rPr>
          <w:spacing w:val="26"/>
        </w:rPr>
        <w:t xml:space="preserve"> </w:t>
      </w:r>
      <w:r>
        <w:t>chance</w:t>
      </w:r>
      <w:r>
        <w:rPr>
          <w:spacing w:val="26"/>
        </w:rPr>
        <w:t xml:space="preserve"> </w:t>
      </w:r>
      <w:r>
        <w:t>to</w:t>
      </w:r>
      <w:r>
        <w:rPr>
          <w:spacing w:val="28"/>
        </w:rPr>
        <w:t xml:space="preserve"> </w:t>
      </w:r>
      <w:r>
        <w:t>learn</w:t>
      </w:r>
      <w:r>
        <w:rPr>
          <w:spacing w:val="26"/>
        </w:rPr>
        <w:t xml:space="preserve"> </w:t>
      </w:r>
      <w:r>
        <w:t>from</w:t>
      </w:r>
      <w:r>
        <w:rPr>
          <w:spacing w:val="27"/>
        </w:rPr>
        <w:t xml:space="preserve"> </w:t>
      </w:r>
      <w:r>
        <w:t>the</w:t>
      </w:r>
      <w:r>
        <w:rPr>
          <w:spacing w:val="29"/>
        </w:rPr>
        <w:t xml:space="preserve"> </w:t>
      </w:r>
      <w:r>
        <w:t>good</w:t>
      </w:r>
      <w:r>
        <w:rPr>
          <w:spacing w:val="29"/>
        </w:rPr>
        <w:t xml:space="preserve"> </w:t>
      </w:r>
      <w:r>
        <w:t>experts.</w:t>
      </w:r>
      <w:r>
        <w:rPr>
          <w:spacing w:val="27"/>
        </w:rPr>
        <w:t xml:space="preserve"> </w:t>
      </w:r>
      <w:r>
        <w:t xml:space="preserve">The </w:t>
      </w:r>
      <w:r>
        <w:rPr>
          <w:spacing w:val="-58"/>
        </w:rPr>
        <w:t xml:space="preserve"> </w:t>
      </w:r>
      <w:r>
        <w:t xml:space="preserve">time of </w:t>
      </w:r>
      <w:r>
        <w:rPr>
          <w:lang w:val="en-US"/>
        </w:rPr>
        <w:t>our</w:t>
      </w:r>
      <w:r>
        <w:t xml:space="preserve"> internship program was really interesting. This internship was very beneficial to</w:t>
      </w:r>
      <w:r>
        <w:rPr>
          <w:rFonts w:hint="default"/>
          <w:lang w:val="en-US"/>
        </w:rPr>
        <w:t xml:space="preserve"> </w:t>
      </w:r>
      <w:r>
        <w:rPr>
          <w:spacing w:val="1"/>
          <w:lang w:val="en-US"/>
        </w:rPr>
        <w:t>us</w:t>
      </w:r>
      <w:r>
        <w:rPr>
          <w:rFonts w:hint="default"/>
          <w:spacing w:val="1"/>
          <w:lang w:val="en-US"/>
        </w:rPr>
        <w:t xml:space="preserve"> </w:t>
      </w:r>
      <w:r>
        <w:t xml:space="preserve">as </w:t>
      </w:r>
      <w:r>
        <w:rPr>
          <w:rFonts w:hint="default"/>
          <w:lang w:val="en-US"/>
        </w:rPr>
        <w:t xml:space="preserve">we </w:t>
      </w:r>
      <w:r>
        <w:t>learned a lot, and it made</w:t>
      </w:r>
      <w:r>
        <w:rPr>
          <w:rFonts w:hint="default"/>
          <w:lang w:val="en-US"/>
        </w:rPr>
        <w:t xml:space="preserve"> </w:t>
      </w:r>
      <w:r>
        <w:rPr>
          <w:lang w:val="en-US"/>
        </w:rPr>
        <w:t>us</w:t>
      </w:r>
      <w:r>
        <w:rPr>
          <w:rFonts w:hint="default"/>
          <w:lang w:val="en-US"/>
        </w:rPr>
        <w:t xml:space="preserve"> </w:t>
      </w:r>
      <w:r>
        <w:t xml:space="preserve">discover works in partial of real world. </w:t>
      </w:r>
      <w:r>
        <w:rPr>
          <w:rFonts w:hint="default"/>
          <w:lang w:val="en-US"/>
        </w:rPr>
        <w:t xml:space="preserve">We </w:t>
      </w:r>
      <w:r>
        <w:t xml:space="preserve">believe that </w:t>
      </w:r>
      <w:r>
        <w:rPr>
          <w:rFonts w:hint="default"/>
          <w:lang w:val="en-US"/>
        </w:rPr>
        <w:t xml:space="preserve">we </w:t>
      </w:r>
      <w:r>
        <w:t>have had a good working experience from the company, like how to act in office during</w:t>
      </w:r>
      <w:r>
        <w:rPr>
          <w:spacing w:val="1"/>
        </w:rPr>
        <w:t xml:space="preserve"> </w:t>
      </w:r>
      <w:r>
        <w:t xml:space="preserve">working hours and what type of relation should </w:t>
      </w:r>
      <w:r>
        <w:rPr>
          <w:rFonts w:hint="default"/>
          <w:lang w:val="en-US"/>
        </w:rPr>
        <w:t xml:space="preserve">we </w:t>
      </w:r>
      <w:r>
        <w:t>have to make with colleagues and other</w:t>
      </w:r>
      <w:r>
        <w:rPr>
          <w:spacing w:val="1"/>
        </w:rPr>
        <w:t xml:space="preserve"> </w:t>
      </w:r>
      <w:r>
        <w:t>members</w:t>
      </w:r>
      <w:r>
        <w:rPr>
          <w:spacing w:val="-2"/>
        </w:rPr>
        <w:t xml:space="preserve"> </w:t>
      </w:r>
      <w:r>
        <w:t>of the</w:t>
      </w:r>
      <w:r>
        <w:rPr>
          <w:spacing w:val="-1"/>
        </w:rPr>
        <w:t xml:space="preserve"> </w:t>
      </w:r>
      <w:r>
        <w:t>company’s community.</w:t>
      </w:r>
    </w:p>
    <w:p w14:paraId="36E24A9A">
      <w:pPr>
        <w:pStyle w:val="10"/>
        <w:spacing w:before="200" w:line="360" w:lineRule="auto"/>
        <w:ind w:left="260" w:right="646"/>
        <w:jc w:val="both"/>
      </w:pPr>
      <w:r>
        <w:t xml:space="preserve">After going through the whole period of internship </w:t>
      </w:r>
      <w:r>
        <w:rPr>
          <w:rFonts w:hint="default"/>
          <w:lang w:val="en-US"/>
        </w:rPr>
        <w:t xml:space="preserve">we </w:t>
      </w:r>
      <w:r>
        <w:t>have observed so many professional</w:t>
      </w:r>
      <w:r>
        <w:rPr>
          <w:spacing w:val="1"/>
        </w:rPr>
        <w:t xml:space="preserve"> </w:t>
      </w:r>
      <w:r>
        <w:t>activities</w:t>
      </w:r>
      <w:r>
        <w:rPr>
          <w:spacing w:val="-1"/>
        </w:rPr>
        <w:t xml:space="preserve"> </w:t>
      </w:r>
      <w:r>
        <w:t>and learnt as</w:t>
      </w:r>
      <w:r>
        <w:rPr>
          <w:spacing w:val="2"/>
        </w:rPr>
        <w:t xml:space="preserve"> </w:t>
      </w:r>
      <w:r>
        <w:t>well.</w:t>
      </w:r>
    </w:p>
    <w:p w14:paraId="2A444BD0">
      <w:pPr>
        <w:pStyle w:val="23"/>
        <w:numPr>
          <w:ilvl w:val="2"/>
          <w:numId w:val="28"/>
        </w:numPr>
        <w:tabs>
          <w:tab w:val="left" w:pos="981"/>
        </w:tabs>
        <w:spacing w:before="199" w:line="360" w:lineRule="auto"/>
        <w:ind w:hanging="361"/>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We </w:t>
      </w:r>
      <w:r>
        <w:rPr>
          <w:rFonts w:hint="default" w:ascii="Times New Roman" w:hAnsi="Times New Roman" w:cs="Times New Roman"/>
          <w:sz w:val="24"/>
          <w:szCs w:val="24"/>
        </w:rPr>
        <w:t>learnt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new</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concepts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and new</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ways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of working.</w:t>
      </w:r>
    </w:p>
    <w:p w14:paraId="77CCDC62">
      <w:pPr>
        <w:pStyle w:val="23"/>
        <w:numPr>
          <w:ilvl w:val="2"/>
          <w:numId w:val="28"/>
        </w:numPr>
        <w:tabs>
          <w:tab w:val="left" w:pos="981"/>
        </w:tabs>
        <w:spacing w:before="199" w:line="360" w:lineRule="auto"/>
        <w:ind w:hanging="361"/>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We </w:t>
      </w:r>
      <w:r>
        <w:rPr>
          <w:rFonts w:hint="default" w:ascii="Times New Roman" w:hAnsi="Times New Roman" w:cs="Times New Roman"/>
          <w:sz w:val="24"/>
          <w:szCs w:val="24"/>
        </w:rPr>
        <w:t>acquired practical experience to complement the theoretical content of our study</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campus,</w:t>
      </w:r>
      <w:r>
        <w:rPr>
          <w:rFonts w:hint="default" w:ascii="Times New Roman" w:hAnsi="Times New Roman" w:cs="Times New Roman"/>
          <w:spacing w:val="59"/>
          <w:sz w:val="24"/>
          <w:szCs w:val="24"/>
        </w:rPr>
        <w:t xml:space="preserve"> </w:t>
      </w:r>
      <w:r>
        <w:rPr>
          <w:rFonts w:hint="default" w:ascii="Times New Roman" w:hAnsi="Times New Roman" w:cs="Times New Roman"/>
          <w:sz w:val="24"/>
          <w:szCs w:val="24"/>
        </w:rPr>
        <w:t>Network</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cable installation,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network</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cable maintenance.</w:t>
      </w:r>
    </w:p>
    <w:p w14:paraId="4DD4E16E">
      <w:pPr>
        <w:pStyle w:val="23"/>
        <w:numPr>
          <w:ilvl w:val="2"/>
          <w:numId w:val="28"/>
        </w:numPr>
        <w:tabs>
          <w:tab w:val="left" w:pos="981"/>
        </w:tabs>
        <w:spacing w:line="360" w:lineRule="auto"/>
        <w:ind w:right="646"/>
        <w:jc w:val="both"/>
        <w:rPr>
          <w:rFonts w:hint="default" w:ascii="Times New Roman" w:hAnsi="Times New Roman" w:cs="Times New Roman"/>
          <w:sz w:val="24"/>
          <w:szCs w:val="24"/>
        </w:rPr>
      </w:pPr>
      <w:r>
        <w:rPr>
          <w:rFonts w:hint="default" w:ascii="Times New Roman" w:hAnsi="Times New Roman" w:cs="Times New Roman"/>
          <w:sz w:val="24"/>
          <w:szCs w:val="24"/>
        </w:rPr>
        <w:t xml:space="preserve">To conclude, </w:t>
      </w:r>
      <w:r>
        <w:rPr>
          <w:rFonts w:hint="default" w:ascii="Times New Roman" w:hAnsi="Times New Roman" w:cs="Times New Roman"/>
          <w:sz w:val="24"/>
          <w:szCs w:val="24"/>
          <w:lang w:val="en-US"/>
        </w:rPr>
        <w:t xml:space="preserve">we </w:t>
      </w:r>
      <w:r>
        <w:rPr>
          <w:rFonts w:hint="default" w:ascii="Times New Roman" w:hAnsi="Times New Roman" w:cs="Times New Roman"/>
          <w:sz w:val="24"/>
          <w:szCs w:val="24"/>
        </w:rPr>
        <w:t xml:space="preserve">think that this internship was very beneficial to us as </w:t>
      </w:r>
      <w:r>
        <w:rPr>
          <w:rFonts w:hint="default" w:ascii="Times New Roman" w:hAnsi="Times New Roman" w:cs="Times New Roman"/>
          <w:sz w:val="24"/>
          <w:szCs w:val="24"/>
          <w:lang w:val="en-US"/>
        </w:rPr>
        <w:t xml:space="preserve">we </w:t>
      </w:r>
      <w:r>
        <w:rPr>
          <w:rFonts w:hint="default" w:ascii="Times New Roman" w:hAnsi="Times New Roman" w:cs="Times New Roman"/>
          <w:sz w:val="24"/>
          <w:szCs w:val="24"/>
        </w:rPr>
        <w:t>learnt a lot,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it made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us discover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works in partial of</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real world.</w:t>
      </w:r>
    </w:p>
    <w:p w14:paraId="4FD0B796">
      <w:pPr>
        <w:pStyle w:val="10"/>
        <w:spacing w:before="200" w:line="360" w:lineRule="auto"/>
        <w:ind w:right="637"/>
        <w:jc w:val="both"/>
      </w:pPr>
      <w:r>
        <w:t xml:space="preserve"> This</w:t>
      </w:r>
      <w:r>
        <w:rPr>
          <w:spacing w:val="7"/>
        </w:rPr>
        <w:t xml:space="preserve"> </w:t>
      </w:r>
      <w:r>
        <w:t>internship</w:t>
      </w:r>
      <w:r>
        <w:rPr>
          <w:spacing w:val="8"/>
        </w:rPr>
        <w:t xml:space="preserve"> </w:t>
      </w:r>
      <w:r>
        <w:t>was</w:t>
      </w:r>
      <w:r>
        <w:rPr>
          <w:spacing w:val="8"/>
        </w:rPr>
        <w:t xml:space="preserve"> </w:t>
      </w:r>
      <w:r>
        <w:t>definitely</w:t>
      </w:r>
      <w:r>
        <w:rPr>
          <w:spacing w:val="4"/>
        </w:rPr>
        <w:t xml:space="preserve"> </w:t>
      </w:r>
      <w:r>
        <w:t>an</w:t>
      </w:r>
      <w:r>
        <w:rPr>
          <w:spacing w:val="8"/>
        </w:rPr>
        <w:t xml:space="preserve"> </w:t>
      </w:r>
      <w:r>
        <w:t>introduction</w:t>
      </w:r>
      <w:r>
        <w:rPr>
          <w:spacing w:val="8"/>
        </w:rPr>
        <w:t xml:space="preserve"> </w:t>
      </w:r>
      <w:r>
        <w:t>to</w:t>
      </w:r>
      <w:r>
        <w:rPr>
          <w:spacing w:val="6"/>
        </w:rPr>
        <w:t xml:space="preserve"> </w:t>
      </w:r>
      <w:r>
        <w:t>the</w:t>
      </w:r>
      <w:r>
        <w:rPr>
          <w:spacing w:val="7"/>
        </w:rPr>
        <w:t xml:space="preserve"> </w:t>
      </w:r>
      <w:r>
        <w:t>actual</w:t>
      </w:r>
      <w:r>
        <w:rPr>
          <w:spacing w:val="8"/>
        </w:rPr>
        <w:t xml:space="preserve"> </w:t>
      </w:r>
      <w:r>
        <w:t>work</w:t>
      </w:r>
      <w:r>
        <w:rPr>
          <w:spacing w:val="8"/>
        </w:rPr>
        <w:t xml:space="preserve"> </w:t>
      </w:r>
      <w:r>
        <w:t>field</w:t>
      </w:r>
      <w:r>
        <w:rPr>
          <w:spacing w:val="8"/>
        </w:rPr>
        <w:t xml:space="preserve"> </w:t>
      </w:r>
      <w:r>
        <w:t>for</w:t>
      </w:r>
      <w:r>
        <w:rPr>
          <w:spacing w:val="6"/>
        </w:rPr>
        <w:t xml:space="preserve"> </w:t>
      </w:r>
      <w:r>
        <w:t>me.</w:t>
      </w:r>
      <w:r>
        <w:rPr>
          <w:spacing w:val="10"/>
        </w:rPr>
        <w:t xml:space="preserve"> </w:t>
      </w:r>
      <w:r>
        <w:rPr>
          <w:rFonts w:hint="default"/>
          <w:lang w:val="en-US"/>
        </w:rPr>
        <w:t xml:space="preserve">We </w:t>
      </w:r>
      <w:r>
        <w:t>have</w:t>
      </w:r>
      <w:r>
        <w:rPr>
          <w:spacing w:val="7"/>
        </w:rPr>
        <w:t xml:space="preserve"> </w:t>
      </w:r>
      <w:r>
        <w:t xml:space="preserve">learned </w:t>
      </w:r>
      <w:r>
        <w:rPr>
          <w:spacing w:val="-57"/>
        </w:rPr>
        <w:t xml:space="preserve"> </w:t>
      </w:r>
      <w:r>
        <w:t>to</w:t>
      </w:r>
      <w:r>
        <w:rPr>
          <w:spacing w:val="-1"/>
        </w:rPr>
        <w:t xml:space="preserve"> </w:t>
      </w:r>
      <w:r>
        <w:t>work in a Networking</w:t>
      </w:r>
      <w:r>
        <w:rPr>
          <w:spacing w:val="-1"/>
        </w:rPr>
        <w:t xml:space="preserve"> </w:t>
      </w:r>
      <w:r>
        <w:t>organization and apply</w:t>
      </w:r>
      <w:r>
        <w:rPr>
          <w:spacing w:val="-5"/>
        </w:rPr>
        <w:t xml:space="preserve"> </w:t>
      </w:r>
      <w:r>
        <w:rPr>
          <w:rFonts w:hint="default"/>
          <w:lang w:val="en-US"/>
        </w:rPr>
        <w:t xml:space="preserve">our </w:t>
      </w:r>
      <w:r>
        <w:t>knowledge</w:t>
      </w:r>
      <w:r>
        <w:rPr>
          <w:spacing w:val="-2"/>
        </w:rPr>
        <w:t xml:space="preserve"> </w:t>
      </w:r>
      <w:r>
        <w:t>into practice.</w:t>
      </w:r>
    </w:p>
    <w:p w14:paraId="018B2F92">
      <w:pPr>
        <w:pStyle w:val="3"/>
        <w:bidi w:val="0"/>
        <w:jc w:val="center"/>
        <w:rPr>
          <w:b/>
          <w:bCs/>
          <w:color w:val="auto"/>
          <w:sz w:val="28"/>
          <w:szCs w:val="28"/>
        </w:rPr>
      </w:pPr>
      <w:bookmarkStart w:id="742" w:name="_bookmark73"/>
      <w:bookmarkEnd w:id="742"/>
      <w:bookmarkStart w:id="743" w:name="_Toc21552"/>
      <w:bookmarkStart w:id="744" w:name="_Toc29067"/>
      <w:bookmarkStart w:id="745" w:name="_Toc30745"/>
      <w:bookmarkStart w:id="746" w:name="_Toc809"/>
      <w:bookmarkStart w:id="747" w:name="_Toc175871333"/>
      <w:bookmarkStart w:id="748" w:name="_Toc3251"/>
      <w:bookmarkStart w:id="749" w:name="_Toc16473"/>
      <w:bookmarkStart w:id="750" w:name="_Toc30708"/>
      <w:bookmarkStart w:id="751" w:name="_Toc23692"/>
      <w:bookmarkStart w:id="752" w:name="_Toc15699"/>
      <w:bookmarkStart w:id="753" w:name="_Toc3380"/>
      <w:bookmarkStart w:id="754" w:name="_Toc17559"/>
      <w:bookmarkStart w:id="755" w:name="_Toc9386"/>
      <w:bookmarkStart w:id="756" w:name="_Toc20027"/>
      <w:bookmarkStart w:id="757" w:name="_Toc23861"/>
      <w:r>
        <w:rPr>
          <w:b/>
          <w:bCs/>
          <w:color w:val="auto"/>
          <w:sz w:val="28"/>
          <w:szCs w:val="28"/>
        </w:rPr>
        <w:t>5.2 Recommendations</w:t>
      </w:r>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p>
    <w:p w14:paraId="6019C2F3">
      <w:pPr>
        <w:pStyle w:val="10"/>
        <w:spacing w:before="46" w:line="360" w:lineRule="auto"/>
        <w:ind w:left="260"/>
        <w:jc w:val="both"/>
      </w:pPr>
      <w:r>
        <w:t>The</w:t>
      </w:r>
      <w:r>
        <w:rPr>
          <w:spacing w:val="-3"/>
        </w:rPr>
        <w:t xml:space="preserve"> </w:t>
      </w:r>
      <w:r>
        <w:t>following</w:t>
      </w:r>
      <w:r>
        <w:rPr>
          <w:spacing w:val="-2"/>
        </w:rPr>
        <w:t xml:space="preserve"> </w:t>
      </w:r>
      <w:r>
        <w:t>are</w:t>
      </w:r>
      <w:r>
        <w:rPr>
          <w:spacing w:val="-3"/>
        </w:rPr>
        <w:t xml:space="preserve"> </w:t>
      </w:r>
      <w:r>
        <w:t>the</w:t>
      </w:r>
      <w:r>
        <w:rPr>
          <w:spacing w:val="-1"/>
        </w:rPr>
        <w:t xml:space="preserve"> </w:t>
      </w:r>
      <w:r>
        <w:t>internes</w:t>
      </w:r>
      <w:r>
        <w:rPr>
          <w:spacing w:val="-1"/>
        </w:rPr>
        <w:t xml:space="preserve"> </w:t>
      </w:r>
      <w:r>
        <w:t>recommendation</w:t>
      </w:r>
      <w:r>
        <w:rPr>
          <w:spacing w:val="-1"/>
        </w:rPr>
        <w:t xml:space="preserve"> </w:t>
      </w:r>
      <w:r>
        <w:t>for improvement</w:t>
      </w:r>
      <w:r>
        <w:rPr>
          <w:spacing w:val="-1"/>
        </w:rPr>
        <w:t xml:space="preserve"> </w:t>
      </w:r>
      <w:r>
        <w:t>of</w:t>
      </w:r>
      <w:r>
        <w:rPr>
          <w:spacing w:val="-2"/>
        </w:rPr>
        <w:t xml:space="preserve"> </w:t>
      </w:r>
      <w:r>
        <w:t>internship</w:t>
      </w:r>
      <w:r>
        <w:rPr>
          <w:spacing w:val="-1"/>
        </w:rPr>
        <w:t xml:space="preserve"> </w:t>
      </w:r>
      <w:r>
        <w:t>training.</w:t>
      </w:r>
    </w:p>
    <w:p w14:paraId="6EFAAD81">
      <w:pPr>
        <w:pStyle w:val="4"/>
        <w:bidi w:val="0"/>
        <w:rPr>
          <w:b/>
          <w:bCs/>
          <w:color w:val="auto"/>
          <w:sz w:val="28"/>
          <w:szCs w:val="28"/>
        </w:rPr>
      </w:pPr>
      <w:bookmarkStart w:id="758" w:name="_Toc10767"/>
      <w:bookmarkStart w:id="759" w:name="_Toc148"/>
      <w:bookmarkStart w:id="760" w:name="_Toc452"/>
      <w:bookmarkStart w:id="761" w:name="_Toc25210"/>
      <w:bookmarkStart w:id="762" w:name="_Toc28626"/>
      <w:bookmarkStart w:id="763" w:name="_Toc24705"/>
      <w:bookmarkStart w:id="764" w:name="_Toc175871334"/>
      <w:bookmarkStart w:id="765" w:name="_Toc517"/>
      <w:bookmarkStart w:id="766" w:name="_Toc24136"/>
      <w:bookmarkStart w:id="767" w:name="_Toc15787"/>
      <w:bookmarkStart w:id="768" w:name="_Toc23868"/>
      <w:bookmarkStart w:id="769" w:name="_Toc6791"/>
      <w:bookmarkStart w:id="770" w:name="_Toc12482"/>
      <w:bookmarkStart w:id="771" w:name="_Toc10742"/>
      <w:bookmarkStart w:id="772" w:name="_Toc16802"/>
      <w:r>
        <w:rPr>
          <w:b/>
          <w:bCs/>
          <w:color w:val="auto"/>
          <w:sz w:val="28"/>
          <w:szCs w:val="28"/>
        </w:rPr>
        <w:t>5.2.1 Recommendation for the Company</w:t>
      </w:r>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p>
    <w:p w14:paraId="4FBE8395">
      <w:pPr>
        <w:tabs>
          <w:tab w:val="left" w:pos="981"/>
        </w:tabs>
        <w:spacing w:before="199" w:line="360" w:lineRule="auto"/>
        <w:jc w:val="both"/>
        <w:rPr>
          <w:sz w:val="24"/>
          <w:szCs w:val="24"/>
        </w:rPr>
      </w:pPr>
      <w:r>
        <w:rPr>
          <w:sz w:val="24"/>
          <w:szCs w:val="24"/>
        </w:rPr>
        <w:t xml:space="preserve">As a recent intern at </w:t>
      </w:r>
      <w:r>
        <w:rPr>
          <w:rFonts w:hint="default"/>
          <w:sz w:val="24"/>
          <w:szCs w:val="24"/>
          <w:lang w:val="en-US"/>
        </w:rPr>
        <w:t>Siinqee Bank</w:t>
      </w:r>
      <w:r>
        <w:rPr>
          <w:sz w:val="24"/>
          <w:szCs w:val="24"/>
        </w:rPr>
        <w:t xml:space="preserve">, </w:t>
      </w:r>
      <w:r>
        <w:rPr>
          <w:rFonts w:hint="default"/>
          <w:sz w:val="24"/>
          <w:szCs w:val="24"/>
          <w:lang w:val="en-US"/>
        </w:rPr>
        <w:t xml:space="preserve">we </w:t>
      </w:r>
      <w:r>
        <w:rPr>
          <w:sz w:val="24"/>
          <w:szCs w:val="24"/>
        </w:rPr>
        <w:t xml:space="preserve">gained valuable experience and insights. To further improve the internship program and enhance its value for future participants, </w:t>
      </w:r>
      <w:r>
        <w:rPr>
          <w:rFonts w:hint="default"/>
          <w:sz w:val="24"/>
          <w:szCs w:val="24"/>
          <w:lang w:val="en-US"/>
        </w:rPr>
        <w:t xml:space="preserve">we </w:t>
      </w:r>
      <w:r>
        <w:rPr>
          <w:sz w:val="24"/>
          <w:szCs w:val="24"/>
        </w:rPr>
        <w:t xml:space="preserve">recommend the following: </w:t>
      </w:r>
    </w:p>
    <w:p w14:paraId="5F194251">
      <w:pPr>
        <w:pStyle w:val="16"/>
        <w:keepNext w:val="0"/>
        <w:keepLines w:val="0"/>
        <w:widowControl/>
        <w:numPr>
          <w:ilvl w:val="0"/>
          <w:numId w:val="29"/>
        </w:numPr>
        <w:suppressLineNumbers w:val="0"/>
        <w:spacing w:line="360" w:lineRule="auto"/>
        <w:ind w:left="420" w:leftChars="0" w:hanging="420" w:firstLineChars="0"/>
      </w:pPr>
      <w:bookmarkStart w:id="773" w:name="_Toc175871335"/>
      <w:bookmarkStart w:id="774" w:name="_Toc11137"/>
      <w:r>
        <w:rPr>
          <w:rStyle w:val="17"/>
        </w:rPr>
        <w:t>Structured Internship Program</w:t>
      </w:r>
      <w:r>
        <w:t>: Develop a structured internship program with clear objectives, timelines, and project guidelines to enhance the learning experience for interns.</w:t>
      </w:r>
    </w:p>
    <w:p w14:paraId="330B0A3C">
      <w:pPr>
        <w:pStyle w:val="16"/>
        <w:keepNext w:val="0"/>
        <w:keepLines w:val="0"/>
        <w:widowControl/>
        <w:numPr>
          <w:ilvl w:val="0"/>
          <w:numId w:val="29"/>
        </w:numPr>
        <w:suppressLineNumbers w:val="0"/>
        <w:spacing w:line="360" w:lineRule="auto"/>
        <w:ind w:left="420" w:leftChars="0" w:hanging="420" w:firstLineChars="0"/>
      </w:pPr>
      <w:r>
        <w:rPr>
          <w:rStyle w:val="17"/>
        </w:rPr>
        <w:t>Dedicated Supervisors</w:t>
      </w:r>
      <w:r>
        <w:t>: Assign dedicated supervisors to guide interns, ensuring they receive proper mentorship and support throughout their training.</w:t>
      </w:r>
    </w:p>
    <w:p w14:paraId="57A3B3AB">
      <w:pPr>
        <w:pStyle w:val="16"/>
        <w:keepNext w:val="0"/>
        <w:keepLines w:val="0"/>
        <w:widowControl/>
        <w:numPr>
          <w:ilvl w:val="0"/>
          <w:numId w:val="29"/>
        </w:numPr>
        <w:suppressLineNumbers w:val="0"/>
        <w:spacing w:line="360" w:lineRule="auto"/>
        <w:ind w:left="420" w:leftChars="0" w:hanging="420" w:firstLineChars="0"/>
      </w:pPr>
      <w:r>
        <w:rPr>
          <w:rStyle w:val="17"/>
        </w:rPr>
        <w:t>Regular Feedback</w:t>
      </w:r>
      <w:r>
        <w:t>: Implement a feedback system for interns to receive constructive criticism and recognition for their efforts, fostering a positive learning environment.</w:t>
      </w:r>
    </w:p>
    <w:p w14:paraId="44E52C0A">
      <w:pPr>
        <w:pStyle w:val="4"/>
        <w:bidi w:val="0"/>
        <w:rPr>
          <w:b/>
          <w:bCs/>
        </w:rPr>
      </w:pPr>
      <w:r>
        <w:rPr>
          <w:rFonts w:hint="eastAsia"/>
          <w:b/>
          <w:bCs/>
        </w:rPr>
        <w:t xml:space="preserve"> </w:t>
      </w:r>
      <w:bookmarkStart w:id="775" w:name="_Toc17457"/>
      <w:bookmarkStart w:id="776" w:name="_Toc17259"/>
      <w:bookmarkStart w:id="777" w:name="_Toc28794"/>
      <w:bookmarkStart w:id="778" w:name="_Toc5792"/>
      <w:bookmarkStart w:id="779" w:name="_Toc370"/>
      <w:bookmarkStart w:id="780" w:name="_Toc27162"/>
      <w:bookmarkStart w:id="781" w:name="_Toc11254"/>
      <w:bookmarkStart w:id="782" w:name="_Toc25928"/>
      <w:bookmarkStart w:id="783" w:name="_Toc12218"/>
      <w:bookmarkStart w:id="784" w:name="_Toc11914"/>
      <w:bookmarkStart w:id="785" w:name="_Toc6971"/>
      <w:bookmarkStart w:id="786" w:name="_Toc4376"/>
      <w:bookmarkStart w:id="787" w:name="_Toc24915"/>
      <w:r>
        <w:rPr>
          <w:b/>
          <w:bCs/>
        </w:rPr>
        <w:t>5.2.2 Recommendation for the University</w:t>
      </w:r>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p>
    <w:p w14:paraId="5A40D34A">
      <w:pPr>
        <w:pStyle w:val="10"/>
        <w:spacing w:before="135" w:line="360" w:lineRule="auto"/>
        <w:ind w:left="260" w:right="640"/>
        <w:jc w:val="both"/>
      </w:pPr>
      <w:r>
        <w:t>As a</w:t>
      </w:r>
      <w:r>
        <w:rPr>
          <w:rFonts w:hint="default"/>
          <w:lang w:val="en-US"/>
        </w:rPr>
        <w:t>n</w:t>
      </w:r>
      <w:r>
        <w:t xml:space="preserve"> member of the information technology center in </w:t>
      </w:r>
      <w:r>
        <w:rPr>
          <w:rFonts w:hint="default"/>
          <w:lang w:val="en-US"/>
        </w:rPr>
        <w:t>Siinqee Bank</w:t>
      </w:r>
      <w:r>
        <w:t xml:space="preserve"> from what </w:t>
      </w:r>
      <w:r>
        <w:rPr>
          <w:rFonts w:hint="default"/>
          <w:lang w:val="en-US"/>
        </w:rPr>
        <w:t xml:space="preserve">we </w:t>
      </w:r>
      <w:r>
        <w:t xml:space="preserve">observed </w:t>
      </w:r>
      <w:r>
        <w:rPr>
          <w:rFonts w:hint="default"/>
          <w:lang w:val="en-US"/>
        </w:rPr>
        <w:t xml:space="preserve">we </w:t>
      </w:r>
      <w:r>
        <w:t>recommend the followings</w:t>
      </w:r>
      <w:r>
        <w:rPr>
          <w:spacing w:val="1"/>
        </w:rPr>
        <w:t xml:space="preserve"> </w:t>
      </w:r>
      <w:r>
        <w:t>main</w:t>
      </w:r>
      <w:r>
        <w:rPr>
          <w:spacing w:val="-1"/>
        </w:rPr>
        <w:t xml:space="preserve"> </w:t>
      </w:r>
      <w:r>
        <w:t>points for</w:t>
      </w:r>
      <w:r>
        <w:rPr>
          <w:spacing w:val="-2"/>
        </w:rPr>
        <w:t xml:space="preserve"> </w:t>
      </w:r>
      <w:r>
        <w:t>university.</w:t>
      </w:r>
    </w:p>
    <w:p w14:paraId="36E773D7">
      <w:pPr>
        <w:pStyle w:val="16"/>
        <w:keepNext w:val="0"/>
        <w:keepLines w:val="0"/>
        <w:widowControl/>
        <w:numPr>
          <w:ilvl w:val="0"/>
          <w:numId w:val="29"/>
        </w:numPr>
        <w:suppressLineNumbers w:val="0"/>
        <w:spacing w:line="360" w:lineRule="auto"/>
        <w:ind w:left="420" w:leftChars="0" w:hanging="420" w:firstLineChars="0"/>
      </w:pPr>
      <w:r>
        <w:rPr>
          <w:rStyle w:val="17"/>
        </w:rPr>
        <w:t>Practical Training Opportunities</w:t>
      </w:r>
      <w:r>
        <w:t>: Offer more courses focused on practical applications of networking concepts to better prepare students for real-world situations.</w:t>
      </w:r>
    </w:p>
    <w:p w14:paraId="6B73FE3B">
      <w:pPr>
        <w:pStyle w:val="16"/>
        <w:keepNext w:val="0"/>
        <w:keepLines w:val="0"/>
        <w:widowControl/>
        <w:numPr>
          <w:ilvl w:val="0"/>
          <w:numId w:val="29"/>
        </w:numPr>
        <w:suppressLineNumbers w:val="0"/>
        <w:spacing w:line="360" w:lineRule="auto"/>
        <w:ind w:left="420" w:leftChars="0" w:hanging="420" w:firstLineChars="0"/>
      </w:pPr>
      <w:r>
        <w:rPr>
          <w:rStyle w:val="17"/>
        </w:rPr>
        <w:t>Internship Coordination</w:t>
      </w:r>
      <w:r>
        <w:t>: Establish a system for regular monitoring and support for students during internships to help them maximize their learning.</w:t>
      </w:r>
    </w:p>
    <w:p w14:paraId="1F3214E5">
      <w:pPr>
        <w:pStyle w:val="16"/>
        <w:keepNext w:val="0"/>
        <w:keepLines w:val="0"/>
        <w:widowControl/>
        <w:numPr>
          <w:ilvl w:val="0"/>
          <w:numId w:val="29"/>
        </w:numPr>
        <w:suppressLineNumbers w:val="0"/>
        <w:spacing w:line="360" w:lineRule="auto"/>
        <w:ind w:left="420" w:leftChars="0" w:hanging="420" w:firstLineChars="0"/>
      </w:pPr>
      <w:r>
        <w:rPr>
          <w:rStyle w:val="17"/>
        </w:rPr>
        <w:t>Industry Partnerships</w:t>
      </w:r>
      <w:r>
        <w:t>: Foster partnerships with local companies for internship placements, ensuring students gain experience in diverse environments.</w:t>
      </w:r>
    </w:p>
    <w:p w14:paraId="1CE9D1D0">
      <w:pPr>
        <w:pStyle w:val="4"/>
        <w:bidi w:val="0"/>
        <w:rPr>
          <w:rFonts w:hint="default"/>
          <w:b/>
          <w:bCs/>
          <w:lang w:val="en-US"/>
        </w:rPr>
      </w:pPr>
      <w:r>
        <w:rPr>
          <w:rFonts w:hint="eastAsia"/>
        </w:rPr>
        <w:t xml:space="preserve"> </w:t>
      </w:r>
      <w:bookmarkStart w:id="788" w:name="_Toc12054"/>
      <w:bookmarkStart w:id="789" w:name="_Toc14184"/>
      <w:bookmarkStart w:id="790" w:name="_Toc5080"/>
      <w:bookmarkStart w:id="791" w:name="_Toc29330"/>
      <w:bookmarkStart w:id="792" w:name="_Toc5290"/>
      <w:bookmarkStart w:id="793" w:name="_Toc8744"/>
      <w:bookmarkStart w:id="794" w:name="_Toc26559"/>
      <w:bookmarkStart w:id="795" w:name="_Toc19108"/>
      <w:bookmarkStart w:id="796" w:name="_Toc30238"/>
      <w:bookmarkStart w:id="797" w:name="_Toc26715"/>
      <w:bookmarkStart w:id="798" w:name="_Toc23794"/>
      <w:bookmarkStart w:id="799" w:name="_Toc27518"/>
      <w:bookmarkStart w:id="800" w:name="_Toc27228"/>
      <w:r>
        <w:rPr>
          <w:b/>
          <w:bCs/>
        </w:rPr>
        <w:t>5.2.</w:t>
      </w:r>
      <w:r>
        <w:rPr>
          <w:rFonts w:hint="default"/>
          <w:b/>
          <w:bCs/>
          <w:lang w:val="en-US"/>
        </w:rPr>
        <w:t>3</w:t>
      </w:r>
      <w:r>
        <w:rPr>
          <w:b/>
          <w:bCs/>
        </w:rPr>
        <w:t xml:space="preserve"> Recommendation for the </w:t>
      </w:r>
      <w:r>
        <w:rPr>
          <w:rFonts w:hint="default"/>
          <w:b/>
          <w:bCs/>
          <w:lang w:val="en-US"/>
        </w:rPr>
        <w:t>Students</w:t>
      </w:r>
      <w:bookmarkEnd w:id="788"/>
      <w:bookmarkEnd w:id="789"/>
      <w:bookmarkEnd w:id="790"/>
      <w:bookmarkEnd w:id="791"/>
      <w:bookmarkEnd w:id="792"/>
      <w:bookmarkEnd w:id="793"/>
      <w:bookmarkEnd w:id="794"/>
      <w:bookmarkEnd w:id="795"/>
      <w:bookmarkEnd w:id="796"/>
      <w:bookmarkEnd w:id="797"/>
      <w:bookmarkEnd w:id="798"/>
      <w:bookmarkEnd w:id="799"/>
      <w:bookmarkEnd w:id="800"/>
    </w:p>
    <w:p w14:paraId="6FED4604">
      <w:pPr>
        <w:pStyle w:val="16"/>
        <w:keepNext w:val="0"/>
        <w:keepLines w:val="0"/>
        <w:widowControl/>
        <w:numPr>
          <w:ilvl w:val="0"/>
          <w:numId w:val="29"/>
        </w:numPr>
        <w:suppressLineNumbers w:val="0"/>
        <w:spacing w:line="360" w:lineRule="auto"/>
        <w:ind w:left="420" w:leftChars="0" w:hanging="420" w:firstLineChars="0"/>
      </w:pPr>
      <w:r>
        <w:rPr>
          <w:rStyle w:val="17"/>
        </w:rPr>
        <w:t>Time Management</w:t>
      </w:r>
      <w:r>
        <w:t>: Develop good time management skills to balance tasks effectively and meet deadlines.</w:t>
      </w:r>
    </w:p>
    <w:p w14:paraId="21744824">
      <w:pPr>
        <w:pStyle w:val="16"/>
        <w:keepNext w:val="0"/>
        <w:keepLines w:val="0"/>
        <w:widowControl/>
        <w:numPr>
          <w:ilvl w:val="0"/>
          <w:numId w:val="29"/>
        </w:numPr>
        <w:suppressLineNumbers w:val="0"/>
        <w:spacing w:line="360" w:lineRule="auto"/>
        <w:ind w:left="420" w:leftChars="0" w:hanging="420" w:firstLineChars="0"/>
        <w:rPr>
          <w:sz w:val="24"/>
          <w:szCs w:val="24"/>
        </w:rPr>
      </w:pPr>
      <w:r>
        <w:rPr>
          <w:rStyle w:val="17"/>
        </w:rPr>
        <w:t>Seek Feedback</w:t>
      </w:r>
      <w:r>
        <w:t>: Actively seek feedback from supervisors and colleagues to improve your skills and performance during the internship</w:t>
      </w:r>
      <w:r>
        <w:rPr>
          <w:rFonts w:hint="eastAsia" w:ascii="SimSun" w:hAnsi="SimSun" w:eastAsia="SimSun" w:cs="SimSun"/>
          <w:sz w:val="24"/>
        </w:rPr>
        <w:t xml:space="preserve"> </w:t>
      </w:r>
    </w:p>
    <w:p w14:paraId="2FCF4250">
      <w:pPr>
        <w:pStyle w:val="16"/>
        <w:keepNext w:val="0"/>
        <w:keepLines w:val="0"/>
        <w:widowControl/>
        <w:numPr>
          <w:ilvl w:val="0"/>
          <w:numId w:val="29"/>
        </w:numPr>
        <w:suppressLineNumbers w:val="0"/>
        <w:spacing w:line="360" w:lineRule="auto"/>
        <w:ind w:left="420" w:leftChars="0" w:hanging="420" w:firstLineChars="0"/>
        <w:rPr>
          <w:sz w:val="24"/>
          <w:szCs w:val="24"/>
        </w:rPr>
      </w:pPr>
      <w:r>
        <w:rPr>
          <w:rStyle w:val="17"/>
        </w:rPr>
        <w:t>Documentation</w:t>
      </w:r>
      <w:r>
        <w:t>: Keep detailed notes on processes and troubleshooting steps during the internship to aid in future learning and reference.</w:t>
      </w:r>
    </w:p>
    <w:p w14:paraId="11450EAC">
      <w:pPr>
        <w:tabs>
          <w:tab w:val="left" w:pos="981"/>
        </w:tabs>
        <w:spacing w:line="360" w:lineRule="auto"/>
        <w:ind w:right="639"/>
        <w:jc w:val="both"/>
        <w:rPr>
          <w:sz w:val="24"/>
          <w:szCs w:val="24"/>
        </w:rPr>
      </w:pPr>
    </w:p>
    <w:p w14:paraId="61E53149">
      <w:pPr>
        <w:tabs>
          <w:tab w:val="left" w:pos="981"/>
        </w:tabs>
        <w:spacing w:line="360" w:lineRule="auto"/>
        <w:ind w:right="639"/>
        <w:jc w:val="both"/>
        <w:rPr>
          <w:sz w:val="24"/>
          <w:szCs w:val="24"/>
        </w:rPr>
      </w:pPr>
    </w:p>
    <w:p w14:paraId="3A9E410C">
      <w:pPr>
        <w:tabs>
          <w:tab w:val="left" w:pos="981"/>
        </w:tabs>
        <w:spacing w:line="360" w:lineRule="auto"/>
        <w:ind w:right="639"/>
        <w:jc w:val="both"/>
        <w:rPr>
          <w:sz w:val="24"/>
          <w:szCs w:val="24"/>
        </w:rPr>
      </w:pPr>
    </w:p>
    <w:p w14:paraId="2B253078">
      <w:pPr>
        <w:tabs>
          <w:tab w:val="left" w:pos="981"/>
        </w:tabs>
        <w:spacing w:line="360" w:lineRule="auto"/>
        <w:ind w:right="639"/>
        <w:jc w:val="both"/>
        <w:rPr>
          <w:sz w:val="24"/>
          <w:szCs w:val="24"/>
        </w:rPr>
      </w:pPr>
    </w:p>
    <w:p w14:paraId="48D6550A">
      <w:pPr>
        <w:tabs>
          <w:tab w:val="left" w:pos="981"/>
        </w:tabs>
        <w:spacing w:line="360" w:lineRule="auto"/>
        <w:ind w:right="639"/>
        <w:jc w:val="both"/>
        <w:rPr>
          <w:sz w:val="24"/>
          <w:szCs w:val="24"/>
        </w:rPr>
      </w:pPr>
    </w:p>
    <w:bookmarkEnd w:id="686"/>
    <w:sdt>
      <w:sdtPr>
        <w:rPr>
          <w:rFonts w:ascii="Times New Roman" w:hAnsi="Times New Roman" w:cs="Times New Roman" w:eastAsiaTheme="minorHAnsi"/>
          <w:color w:val="auto"/>
          <w:sz w:val="24"/>
          <w:szCs w:val="24"/>
        </w:rPr>
        <w:id w:val="-1160690518"/>
      </w:sdtPr>
      <w:sdtEndPr>
        <w:rPr>
          <w:rFonts w:ascii="Times New Roman" w:hAnsi="Times New Roman" w:cs="Times New Roman" w:eastAsiaTheme="minorHAnsi"/>
          <w:color w:val="auto"/>
          <w:sz w:val="24"/>
          <w:szCs w:val="24"/>
        </w:rPr>
      </w:sdtEndPr>
      <w:sdtContent>
        <w:p w14:paraId="4320252A">
          <w:pPr>
            <w:pStyle w:val="2"/>
            <w:tabs>
              <w:tab w:val="left" w:pos="2528"/>
            </w:tabs>
            <w:spacing w:line="360" w:lineRule="auto"/>
            <w:jc w:val="both"/>
            <w:rPr>
              <w:rFonts w:ascii="Times New Roman" w:hAnsi="Times New Roman" w:cs="Times New Roman"/>
              <w:sz w:val="24"/>
              <w:szCs w:val="24"/>
            </w:rPr>
          </w:pPr>
        </w:p>
        <w:sdt>
          <w:sdtPr>
            <w:rPr>
              <w:rFonts w:ascii="Times New Roman" w:hAnsi="Times New Roman" w:cs="Times New Roman" w:eastAsiaTheme="minorHAnsi"/>
              <w:color w:val="auto"/>
              <w:sz w:val="24"/>
              <w:szCs w:val="24"/>
            </w:rPr>
            <w:id w:val="1344433573"/>
          </w:sdtPr>
          <w:sdtEndPr>
            <w:rPr>
              <w:rFonts w:ascii="Times New Roman" w:hAnsi="Times New Roman" w:cs="Times New Roman" w:eastAsiaTheme="minorHAnsi"/>
              <w:color w:val="auto"/>
              <w:sz w:val="24"/>
              <w:szCs w:val="24"/>
            </w:rPr>
          </w:sdtEndPr>
          <w:sdtContent>
            <w:p w14:paraId="0738BBF3">
              <w:pPr>
                <w:pStyle w:val="2"/>
                <w:spacing w:line="360" w:lineRule="auto"/>
                <w:jc w:val="both"/>
                <w:rPr>
                  <w:rStyle w:val="26"/>
                  <w:b/>
                  <w:bCs/>
                  <w:color w:val="FF0000"/>
                  <w:sz w:val="28"/>
                  <w:szCs w:val="28"/>
                </w:rPr>
              </w:pPr>
              <w:bookmarkStart w:id="801" w:name="_Toc1645"/>
              <w:bookmarkStart w:id="802" w:name="_Toc175871336"/>
              <w:bookmarkStart w:id="803" w:name="_Toc16382"/>
              <w:bookmarkStart w:id="804" w:name="_Toc12782"/>
              <w:bookmarkStart w:id="805" w:name="_Toc13457"/>
              <w:bookmarkStart w:id="806" w:name="_Toc27648"/>
              <w:bookmarkStart w:id="807" w:name="_Toc29059"/>
              <w:bookmarkStart w:id="808" w:name="_Toc22096"/>
              <w:bookmarkStart w:id="809" w:name="_Toc1497"/>
              <w:bookmarkStart w:id="810" w:name="_Toc10380"/>
              <w:bookmarkStart w:id="811" w:name="_Toc9458"/>
              <w:bookmarkStart w:id="812" w:name="_Toc20356"/>
              <w:bookmarkStart w:id="813" w:name="_Toc17934"/>
              <w:bookmarkStart w:id="814" w:name="_Toc3763"/>
              <w:bookmarkStart w:id="815" w:name="_Toc3341"/>
              <w:r>
                <w:rPr>
                  <w:rStyle w:val="26"/>
                  <w:rFonts w:hint="default"/>
                  <w:b/>
                  <w:bCs/>
                  <w:color w:val="FF0000"/>
                  <w:sz w:val="28"/>
                  <w:szCs w:val="28"/>
                  <w:lang w:val="en-US"/>
                </w:rPr>
                <w:t>5.3.</w:t>
              </w:r>
              <w:r>
                <w:rPr>
                  <w:rStyle w:val="26"/>
                  <w:b/>
                  <w:bCs/>
                  <w:color w:val="FF0000"/>
                  <w:sz w:val="28"/>
                  <w:szCs w:val="28"/>
                </w:rPr>
                <w:t>References</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p>
            <w:sdt>
              <w:sdtPr>
                <w:rPr>
                  <w:rFonts w:ascii="Times New Roman" w:hAnsi="Times New Roman" w:cs="Times New Roman"/>
                  <w:color w:val="FF0000"/>
                  <w:sz w:val="24"/>
                  <w:szCs w:val="24"/>
                </w:rPr>
                <w:id w:val="1779765174"/>
              </w:sdtPr>
              <w:sdtEndPr>
                <w:rPr>
                  <w:rFonts w:ascii="Times New Roman" w:hAnsi="Times New Roman" w:cs="Times New Roman"/>
                  <w:color w:val="FF0000"/>
                  <w:sz w:val="24"/>
                  <w:szCs w:val="24"/>
                </w:rPr>
              </w:sdtEndPr>
              <w:sdtContent>
                <w:p w14:paraId="2EF2DCF8">
                  <w:pPr>
                    <w:tabs>
                      <w:tab w:val="left" w:pos="4046"/>
                    </w:tabs>
                    <w:spacing w:line="360" w:lineRule="auto"/>
                    <w:jc w:val="both"/>
                    <w:rPr>
                      <w:color w:val="FF0000"/>
                    </w:rPr>
                  </w:pPr>
                  <w:r>
                    <w:rPr>
                      <w:rFonts w:ascii="Times New Roman" w:hAnsi="Times New Roman" w:cs="Times New Roman"/>
                      <w:color w:val="FF0000"/>
                      <w:sz w:val="24"/>
                      <w:szCs w:val="24"/>
                    </w:rPr>
                    <w:fldChar w:fldCharType="begin"/>
                  </w:r>
                  <w:r>
                    <w:rPr>
                      <w:rFonts w:ascii="Times New Roman" w:hAnsi="Times New Roman" w:cs="Times New Roman"/>
                      <w:color w:val="FF0000"/>
                      <w:sz w:val="24"/>
                      <w:szCs w:val="24"/>
                    </w:rPr>
                    <w:instrText xml:space="preserve"> BIBLIOGRAPHY </w:instrText>
                  </w:r>
                  <w:r>
                    <w:rPr>
                      <w:rFonts w:ascii="Times New Roman" w:hAnsi="Times New Roman" w:cs="Times New Roman"/>
                      <w:color w:val="FF0000"/>
                      <w:sz w:val="24"/>
                      <w:szCs w:val="24"/>
                    </w:rPr>
                    <w:fldChar w:fldCharType="separate"/>
                  </w:r>
                </w:p>
                <w:tbl>
                  <w:tblPr>
                    <w:tblStyle w:val="8"/>
                    <w:tblW w:w="5000" w:type="pct"/>
                    <w:tblCellSpacing w:w="15" w:type="dxa"/>
                    <w:tblInd w:w="0" w:type="dxa"/>
                    <w:tblLayout w:type="autofit"/>
                    <w:tblCellMar>
                      <w:top w:w="15" w:type="dxa"/>
                      <w:left w:w="15" w:type="dxa"/>
                      <w:bottom w:w="15" w:type="dxa"/>
                      <w:right w:w="15" w:type="dxa"/>
                    </w:tblCellMar>
                  </w:tblPr>
                  <w:tblGrid>
                    <w:gridCol w:w="321"/>
                    <w:gridCol w:w="9129"/>
                  </w:tblGrid>
                  <w:tr w14:paraId="482739B6">
                    <w:tblPrEx>
                      <w:tblCellMar>
                        <w:top w:w="15" w:type="dxa"/>
                        <w:left w:w="15" w:type="dxa"/>
                        <w:bottom w:w="15" w:type="dxa"/>
                        <w:right w:w="15" w:type="dxa"/>
                      </w:tblCellMar>
                    </w:tblPrEx>
                    <w:trPr>
                      <w:tblCellSpacing w:w="15" w:type="dxa"/>
                    </w:trPr>
                    <w:tc>
                      <w:tcPr>
                        <w:tcW w:w="146" w:type="pct"/>
                      </w:tcPr>
                      <w:p w14:paraId="2866E636">
                        <w:pPr>
                          <w:pStyle w:val="27"/>
                          <w:keepNext w:val="0"/>
                          <w:keepLines w:val="0"/>
                          <w:widowControl/>
                          <w:suppressLineNumbers w:val="0"/>
                          <w:spacing w:before="0" w:beforeAutospacing="0" w:afterAutospacing="0"/>
                          <w:ind w:left="0" w:right="0"/>
                          <w:rPr>
                            <w:rFonts w:hint="eastAsia"/>
                            <w:color w:val="FF0000"/>
                            <w:sz w:val="24"/>
                            <w:szCs w:val="24"/>
                          </w:rPr>
                        </w:pPr>
                        <w:r>
                          <w:rPr>
                            <w:rFonts w:hint="eastAsia"/>
                            <w:color w:val="FF0000"/>
                          </w:rPr>
                          <w:t xml:space="preserve"> </w:t>
                        </w:r>
                      </w:p>
                    </w:tc>
                    <w:tc>
                      <w:tcPr>
                        <w:tcW w:w="4805" w:type="pct"/>
                      </w:tcPr>
                      <w:p w14:paraId="7F4C80BA">
                        <w:pPr>
                          <w:pStyle w:val="27"/>
                          <w:keepNext w:val="0"/>
                          <w:keepLines w:val="0"/>
                          <w:widowControl/>
                          <w:suppressLineNumbers w:val="0"/>
                          <w:spacing w:before="0" w:beforeAutospacing="0" w:afterAutospacing="0"/>
                          <w:ind w:left="0" w:right="0"/>
                          <w:rPr>
                            <w:rFonts w:hint="eastAsia"/>
                            <w:color w:val="FF0000"/>
                          </w:rPr>
                        </w:pPr>
                        <w:r>
                          <w:rPr>
                            <w:rFonts w:hint="eastAsia"/>
                            <w:color w:val="FF0000"/>
                          </w:rPr>
                          <w:t>Siinqee, "background,"</w:t>
                        </w:r>
                        <w:r>
                          <w:rPr>
                            <w:rFonts w:hint="default"/>
                            <w:color w:val="FF0000"/>
                            <w:lang w:val="en-US"/>
                          </w:rPr>
                          <w:t>2021</w:t>
                        </w:r>
                        <w:r>
                          <w:rPr>
                            <w:rFonts w:hint="eastAsia"/>
                            <w:color w:val="FF0000"/>
                          </w:rPr>
                          <w:t xml:space="preserve"> .</w:t>
                        </w:r>
                      </w:p>
                    </w:tc>
                  </w:tr>
                  <w:tr w14:paraId="3B9C598E">
                    <w:tblPrEx>
                      <w:tblCellMar>
                        <w:top w:w="15" w:type="dxa"/>
                        <w:left w:w="15" w:type="dxa"/>
                        <w:bottom w:w="15" w:type="dxa"/>
                        <w:right w:w="15" w:type="dxa"/>
                      </w:tblCellMar>
                    </w:tblPrEx>
                    <w:trPr>
                      <w:tblCellSpacing w:w="15" w:type="dxa"/>
                    </w:trPr>
                    <w:tc>
                      <w:tcPr>
                        <w:tcW w:w="146" w:type="pct"/>
                      </w:tcPr>
                      <w:p w14:paraId="6120CD1B">
                        <w:pPr>
                          <w:pStyle w:val="27"/>
                          <w:keepNext w:val="0"/>
                          <w:keepLines w:val="0"/>
                          <w:widowControl/>
                          <w:suppressLineNumbers w:val="0"/>
                          <w:spacing w:before="0" w:beforeAutospacing="0" w:afterAutospacing="0"/>
                          <w:ind w:left="0" w:right="0"/>
                          <w:rPr>
                            <w:rFonts w:hint="eastAsia"/>
                            <w:color w:val="FF0000"/>
                          </w:rPr>
                        </w:pPr>
                        <w:r>
                          <w:rPr>
                            <w:rFonts w:hint="eastAsia"/>
                            <w:color w:val="FF0000"/>
                          </w:rPr>
                          <w:t xml:space="preserve"> </w:t>
                        </w:r>
                      </w:p>
                    </w:tc>
                    <w:tc>
                      <w:tcPr>
                        <w:tcW w:w="4805" w:type="pct"/>
                      </w:tcPr>
                      <w:p w14:paraId="363218B4">
                        <w:pPr>
                          <w:pStyle w:val="27"/>
                          <w:keepNext w:val="0"/>
                          <w:keepLines w:val="0"/>
                          <w:widowControl/>
                          <w:suppressLineNumbers w:val="0"/>
                          <w:spacing w:before="0" w:beforeAutospacing="0" w:afterAutospacing="0"/>
                          <w:ind w:left="0" w:right="0"/>
                          <w:rPr>
                            <w:rFonts w:hint="eastAsia"/>
                            <w:color w:val="FF0000"/>
                          </w:rPr>
                        </w:pPr>
                        <w:r>
                          <w:rPr>
                            <w:rFonts w:hint="default" w:ascii="SimSun" w:hAnsi="SimSun" w:eastAsia="SimSun"/>
                            <w:color w:val="FF0000"/>
                            <w:sz w:val="24"/>
                            <w:szCs w:val="24"/>
                          </w:rPr>
                          <w:t>https://siinqeebank.com/about</w:t>
                        </w:r>
                      </w:p>
                    </w:tc>
                  </w:tr>
                  <w:tr w14:paraId="1C13EBF4">
                    <w:tblPrEx>
                      <w:tblCellMar>
                        <w:top w:w="15" w:type="dxa"/>
                        <w:left w:w="15" w:type="dxa"/>
                        <w:bottom w:w="15" w:type="dxa"/>
                        <w:right w:w="15" w:type="dxa"/>
                      </w:tblCellMar>
                    </w:tblPrEx>
                    <w:trPr>
                      <w:tblCellSpacing w:w="15" w:type="dxa"/>
                    </w:trPr>
                    <w:tc>
                      <w:tcPr>
                        <w:tcW w:w="146" w:type="pct"/>
                      </w:tcPr>
                      <w:p w14:paraId="3C1D7DAF">
                        <w:pPr>
                          <w:pStyle w:val="27"/>
                          <w:keepNext w:val="0"/>
                          <w:keepLines w:val="0"/>
                          <w:widowControl/>
                          <w:suppressLineNumbers w:val="0"/>
                          <w:spacing w:before="0" w:beforeAutospacing="0" w:afterAutospacing="0"/>
                          <w:ind w:left="0" w:right="0"/>
                          <w:rPr>
                            <w:rFonts w:hint="eastAsia"/>
                            <w:color w:val="FF0000"/>
                          </w:rPr>
                        </w:pPr>
                        <w:r>
                          <w:rPr>
                            <w:rFonts w:hint="eastAsia"/>
                            <w:color w:val="FF0000"/>
                          </w:rPr>
                          <w:t xml:space="preserve"> </w:t>
                        </w:r>
                      </w:p>
                    </w:tc>
                    <w:tc>
                      <w:tcPr>
                        <w:tcW w:w="4805" w:type="pct"/>
                      </w:tcPr>
                      <w:p w14:paraId="22A55245">
                        <w:pPr>
                          <w:pStyle w:val="27"/>
                          <w:keepNext w:val="0"/>
                          <w:keepLines w:val="0"/>
                          <w:widowControl/>
                          <w:suppressLineNumbers w:val="0"/>
                          <w:spacing w:before="0" w:beforeAutospacing="0" w:afterAutospacing="0"/>
                          <w:ind w:left="0" w:right="0"/>
                          <w:rPr>
                            <w:rFonts w:hint="default"/>
                            <w:color w:val="FF0000"/>
                            <w:lang w:val="en-US"/>
                          </w:rPr>
                        </w:pPr>
                        <w:r>
                          <w:rPr>
                            <w:rFonts w:hint="eastAsia"/>
                            <w:color w:val="FF0000"/>
                          </w:rPr>
                          <w:t>https://ethiopianbusinessreview.net/</w:t>
                        </w:r>
                        <w:r>
                          <w:rPr>
                            <w:rFonts w:hint="default"/>
                            <w:color w:val="FF0000"/>
                            <w:lang w:val="en-US"/>
                          </w:rPr>
                          <w:t>Siinqee.</w:t>
                        </w:r>
                      </w:p>
                    </w:tc>
                  </w:tr>
                  <w:tr w14:paraId="094B6BD0">
                    <w:tblPrEx>
                      <w:tblCellMar>
                        <w:top w:w="15" w:type="dxa"/>
                        <w:left w:w="15" w:type="dxa"/>
                        <w:bottom w:w="15" w:type="dxa"/>
                        <w:right w:w="15" w:type="dxa"/>
                      </w:tblCellMar>
                    </w:tblPrEx>
                    <w:trPr>
                      <w:tblCellSpacing w:w="15" w:type="dxa"/>
                    </w:trPr>
                    <w:tc>
                      <w:tcPr>
                        <w:tcW w:w="146" w:type="pct"/>
                      </w:tcPr>
                      <w:p w14:paraId="1145FAB9">
                        <w:pPr>
                          <w:pStyle w:val="27"/>
                          <w:keepNext w:val="0"/>
                          <w:keepLines w:val="0"/>
                          <w:widowControl/>
                          <w:suppressLineNumbers w:val="0"/>
                          <w:spacing w:before="0" w:beforeAutospacing="0" w:afterAutospacing="0"/>
                          <w:ind w:left="0" w:right="0"/>
                          <w:rPr>
                            <w:rFonts w:hint="eastAsia"/>
                            <w:color w:val="FF0000"/>
                          </w:rPr>
                        </w:pPr>
                        <w:r>
                          <w:rPr>
                            <w:rFonts w:hint="eastAsia"/>
                            <w:color w:val="FF0000"/>
                          </w:rPr>
                          <w:t xml:space="preserve"> </w:t>
                        </w:r>
                      </w:p>
                    </w:tc>
                    <w:tc>
                      <w:tcPr>
                        <w:tcW w:w="4805" w:type="pct"/>
                      </w:tcPr>
                      <w:p w14:paraId="432C8E2F">
                        <w:pPr>
                          <w:pStyle w:val="27"/>
                          <w:keepNext w:val="0"/>
                          <w:keepLines w:val="0"/>
                          <w:widowControl/>
                          <w:suppressLineNumbers w:val="0"/>
                          <w:spacing w:before="0" w:beforeAutospacing="0" w:afterAutospacing="0"/>
                          <w:ind w:left="0" w:right="0"/>
                          <w:rPr>
                            <w:rFonts w:hint="eastAsia"/>
                            <w:color w:val="FF0000"/>
                          </w:rPr>
                        </w:pPr>
                        <w:r>
                          <w:rPr>
                            <w:rFonts w:hint="eastAsia"/>
                            <w:color w:val="FF0000"/>
                          </w:rPr>
                          <w:t>https://banksethiopia.com/banks/siinqee</w:t>
                        </w:r>
                      </w:p>
                    </w:tc>
                  </w:tr>
                  <w:tr w14:paraId="0CB2F8E0">
                    <w:tblPrEx>
                      <w:tblCellMar>
                        <w:top w:w="15" w:type="dxa"/>
                        <w:left w:w="15" w:type="dxa"/>
                        <w:bottom w:w="15" w:type="dxa"/>
                        <w:right w:w="15" w:type="dxa"/>
                      </w:tblCellMar>
                    </w:tblPrEx>
                    <w:trPr>
                      <w:tblCellSpacing w:w="15" w:type="dxa"/>
                    </w:trPr>
                    <w:tc>
                      <w:tcPr>
                        <w:tcW w:w="146" w:type="pct"/>
                      </w:tcPr>
                      <w:p w14:paraId="3A812B6D">
                        <w:pPr>
                          <w:pStyle w:val="27"/>
                          <w:keepNext w:val="0"/>
                          <w:keepLines w:val="0"/>
                          <w:widowControl/>
                          <w:suppressLineNumbers w:val="0"/>
                          <w:spacing w:before="0" w:beforeAutospacing="0" w:afterAutospacing="0"/>
                          <w:ind w:left="0" w:right="0"/>
                          <w:rPr>
                            <w:rFonts w:hint="eastAsia"/>
                            <w:color w:val="FF0000"/>
                          </w:rPr>
                        </w:pPr>
                        <w:r>
                          <w:rPr>
                            <w:rFonts w:hint="eastAsia"/>
                            <w:color w:val="FF0000"/>
                          </w:rPr>
                          <w:t xml:space="preserve"> </w:t>
                        </w:r>
                      </w:p>
                    </w:tc>
                    <w:tc>
                      <w:tcPr>
                        <w:tcW w:w="4805" w:type="pct"/>
                      </w:tcPr>
                      <w:p w14:paraId="69792FF2">
                        <w:pPr>
                          <w:pStyle w:val="27"/>
                          <w:keepNext w:val="0"/>
                          <w:keepLines w:val="0"/>
                          <w:widowControl/>
                          <w:suppressLineNumbers w:val="0"/>
                          <w:spacing w:before="0" w:beforeAutospacing="0" w:afterAutospacing="0"/>
                          <w:ind w:left="0" w:right="0"/>
                          <w:rPr>
                            <w:rFonts w:hint="eastAsia"/>
                            <w:color w:val="FF0000"/>
                          </w:rPr>
                        </w:pPr>
                        <w:r>
                          <w:rPr>
                            <w:rFonts w:hint="eastAsia"/>
                            <w:color w:val="FF0000"/>
                          </w:rPr>
                          <w:t>Interview with supervisor during practice. (2024.</w:t>
                        </w:r>
                      </w:p>
                    </w:tc>
                  </w:tr>
                </w:tbl>
                <w:p w14:paraId="224016EC">
                  <w:pPr>
                    <w:rPr>
                      <w:rFonts w:eastAsia="Times New Roman"/>
                      <w:color w:val="FF0000"/>
                    </w:rPr>
                  </w:pPr>
                </w:p>
                <w:p w14:paraId="04A10DA3">
                  <w:pPr>
                    <w:tabs>
                      <w:tab w:val="left" w:pos="4046"/>
                    </w:tabs>
                    <w:spacing w:line="360" w:lineRule="auto"/>
                    <w:jc w:val="both"/>
                    <w:rPr>
                      <w:rFonts w:ascii="Times New Roman" w:hAnsi="Times New Roman" w:cs="Times New Roman"/>
                      <w:sz w:val="24"/>
                      <w:szCs w:val="24"/>
                    </w:rPr>
                  </w:pPr>
                  <w:r>
                    <w:rPr>
                      <w:rFonts w:ascii="Times New Roman" w:hAnsi="Times New Roman" w:cs="Times New Roman"/>
                      <w:b/>
                      <w:bCs/>
                      <w:color w:val="FF0000"/>
                      <w:sz w:val="24"/>
                      <w:szCs w:val="24"/>
                    </w:rPr>
                    <w:fldChar w:fldCharType="end"/>
                  </w:r>
                  <w:r>
                    <w:rPr>
                      <w:rFonts w:ascii="Times New Roman" w:hAnsi="Times New Roman" w:cs="Times New Roman"/>
                      <w:b/>
                      <w:bCs/>
                      <w:sz w:val="24"/>
                      <w:szCs w:val="24"/>
                    </w:rPr>
                    <w:tab/>
                  </w:r>
                </w:p>
              </w:sdtContent>
            </w:sdt>
          </w:sdtContent>
        </w:sdt>
        <w:p w14:paraId="77460E64">
          <w:pPr>
            <w:spacing w:line="360" w:lineRule="auto"/>
            <w:jc w:val="both"/>
          </w:pPr>
          <w:sdt>
            <w:sdtPr>
              <w:rPr>
                <w:rFonts w:ascii="Times New Roman" w:hAnsi="Times New Roman" w:cs="Times New Roman"/>
                <w:sz w:val="24"/>
                <w:szCs w:val="24"/>
              </w:rPr>
              <w:id w:val="-573587230"/>
            </w:sdtPr>
            <w:sdtEndPr>
              <w:rPr>
                <w:rFonts w:ascii="Times New Roman" w:hAnsi="Times New Roman" w:cs="Times New Roman"/>
                <w:sz w:val="24"/>
                <w:szCs w:val="24"/>
              </w:rPr>
            </w:sdtEndPr>
            <w:sdtContent/>
          </w:sdt>
        </w:p>
      </w:sdtContent>
    </w:sdt>
    <w:sectPr>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5DD7A4">
    <w:pPr>
      <w:pStyle w:val="13"/>
      <w:tabs>
        <w:tab w:val="center" w:pos="4680"/>
        <w:tab w:val="right" w:pos="9360"/>
        <w:tab w:val="clear" w:pos="4153"/>
        <w:tab w:val="clear" w:pos="8306"/>
      </w:tabs>
      <w:jc w:val="center"/>
    </w:pPr>
  </w:p>
  <w:p w14:paraId="6C35CDDD">
    <w:pPr>
      <w:pStyle w:val="13"/>
      <w:tabs>
        <w:tab w:val="center" w:pos="4680"/>
        <w:tab w:val="right" w:pos="9360"/>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1EB138">
    <w:pPr>
      <w:pStyle w:val="13"/>
      <w:tabs>
        <w:tab w:val="center" w:pos="4680"/>
        <w:tab w:val="right" w:pos="9360"/>
        <w:tab w:val="clear" w:pos="4153"/>
        <w:tab w:val="clear" w:pos="8306"/>
      </w:tabs>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58E06C">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7558E06C">
                    <w:pPr>
                      <w:pStyle w:val="13"/>
                    </w:pPr>
                    <w:r>
                      <w:fldChar w:fldCharType="begin"/>
                    </w:r>
                    <w:r>
                      <w:instrText xml:space="preserve"> PAGE  \* MERGEFORMAT </w:instrText>
                    </w:r>
                    <w:r>
                      <w:fldChar w:fldCharType="separate"/>
                    </w:r>
                    <w:r>
                      <w:t>1</w:t>
                    </w:r>
                    <w:r>
                      <w:fldChar w:fldCharType="end"/>
                    </w:r>
                  </w:p>
                </w:txbxContent>
              </v:textbox>
            </v:shape>
          </w:pict>
        </mc:Fallback>
      </mc:AlternateContent>
    </w:r>
  </w:p>
  <w:p w14:paraId="28E14CAC">
    <w:pPr>
      <w:pStyle w:val="13"/>
      <w:tabs>
        <w:tab w:val="center" w:pos="4680"/>
        <w:tab w:val="right" w:pos="9360"/>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82098B">
    <w:pPr>
      <w:pStyle w:val="13"/>
      <w:tabs>
        <w:tab w:val="center" w:pos="4680"/>
        <w:tab w:val="right" w:pos="9360"/>
        <w:tab w:val="clear" w:pos="4153"/>
        <w:tab w:val="clear" w:pos="8306"/>
      </w:tabs>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2DF085">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14:paraId="6A2DF085">
                    <w:pPr>
                      <w:pStyle w:val="13"/>
                    </w:pPr>
                    <w:r>
                      <w:fldChar w:fldCharType="begin"/>
                    </w:r>
                    <w:r>
                      <w:instrText xml:space="preserve"> PAGE  \* MERGEFORMAT </w:instrText>
                    </w:r>
                    <w:r>
                      <w:fldChar w:fldCharType="separate"/>
                    </w:r>
                    <w:r>
                      <w:t>1</w:t>
                    </w:r>
                    <w:r>
                      <w:fldChar w:fldCharType="end"/>
                    </w:r>
                  </w:p>
                </w:txbxContent>
              </v:textbox>
            </v:shape>
          </w:pict>
        </mc:Fallback>
      </mc:AlternateContent>
    </w:r>
  </w:p>
  <w:p w14:paraId="0544727E">
    <w:pPr>
      <w:pStyle w:val="13"/>
      <w:tabs>
        <w:tab w:val="center" w:pos="4680"/>
        <w:tab w:val="right" w:pos="9360"/>
        <w:tab w:val="clear" w:pos="4153"/>
        <w:tab w:val="clear" w:pos="8306"/>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BE944D">
    <w:pPr>
      <w:pStyle w:val="13"/>
      <w:tabs>
        <w:tab w:val="center" w:pos="4680"/>
        <w:tab w:val="right" w:pos="9360"/>
        <w:tab w:val="clear" w:pos="4153"/>
        <w:tab w:val="clear" w:pos="8306"/>
      </w:tabs>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580F4E">
                          <w:pPr>
                            <w:pStyle w:val="13"/>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0E580F4E">
                    <w:pPr>
                      <w:pStyle w:val="13"/>
                    </w:pPr>
                    <w:r>
                      <w:fldChar w:fldCharType="begin"/>
                    </w:r>
                    <w:r>
                      <w:instrText xml:space="preserve"> PAGE  \* MERGEFORMAT </w:instrText>
                    </w:r>
                    <w:r>
                      <w:fldChar w:fldCharType="separate"/>
                    </w:r>
                    <w:r>
                      <w:t>10</w:t>
                    </w:r>
                    <w:r>
                      <w:fldChar w:fldCharType="end"/>
                    </w:r>
                  </w:p>
                </w:txbxContent>
              </v:textbox>
            </v:shape>
          </w:pict>
        </mc:Fallback>
      </mc:AlternateContent>
    </w:r>
  </w:p>
  <w:p w14:paraId="74478554">
    <w:pPr>
      <w:pStyle w:val="13"/>
      <w:tabs>
        <w:tab w:val="center" w:pos="4680"/>
        <w:tab w:val="right" w:pos="9360"/>
        <w:tab w:val="clear" w:pos="4153"/>
        <w:tab w:val="clear" w:pos="830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D1A83F">
    <w:pPr>
      <w:pStyle w:val="13"/>
      <w:tabs>
        <w:tab w:val="center" w:pos="4680"/>
        <w:tab w:val="right" w:pos="9360"/>
        <w:tab w:val="clear" w:pos="4153"/>
        <w:tab w:val="clear" w:pos="8306"/>
      </w:tabs>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7C63A3">
                          <w:pPr>
                            <w:pStyle w:val="13"/>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0C7C63A3">
                    <w:pPr>
                      <w:pStyle w:val="13"/>
                    </w:pPr>
                    <w:r>
                      <w:fldChar w:fldCharType="begin"/>
                    </w:r>
                    <w:r>
                      <w:instrText xml:space="preserve"> PAGE  \* MERGEFORMAT </w:instrText>
                    </w:r>
                    <w:r>
                      <w:fldChar w:fldCharType="separate"/>
                    </w:r>
                    <w:r>
                      <w:t>9</w:t>
                    </w:r>
                    <w:r>
                      <w:fldChar w:fldCharType="end"/>
                    </w:r>
                  </w:p>
                </w:txbxContent>
              </v:textbox>
            </v:shape>
          </w:pict>
        </mc:Fallback>
      </mc:AlternateContent>
    </w:r>
  </w:p>
  <w:p w14:paraId="7D65A2D6">
    <w:pPr>
      <w:pStyle w:val="13"/>
      <w:tabs>
        <w:tab w:val="center" w:pos="4680"/>
        <w:tab w:val="right" w:pos="9360"/>
        <w:tab w:val="clear" w:pos="4153"/>
        <w:tab w:val="clear" w:pos="830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1EFFE0">
    <w:pPr>
      <w:pStyle w:val="14"/>
      <w:jc w:val="center"/>
      <w:rPr>
        <w:rFonts w:hint="default"/>
        <w:lang w:val="en-US"/>
      </w:rPr>
    </w:pPr>
    <w:r>
      <w:rPr>
        <w:rFonts w:hint="default"/>
        <w:lang w:val="en-US"/>
      </w:rPr>
      <w:t>Network installation at Siinqee Bank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5E9E6"/>
    <w:multiLevelType w:val="singleLevel"/>
    <w:tmpl w:val="9155E9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67EA1E"/>
    <w:multiLevelType w:val="singleLevel"/>
    <w:tmpl w:val="9267EA1E"/>
    <w:lvl w:ilvl="0" w:tentative="0">
      <w:start w:val="1"/>
      <w:numFmt w:val="bullet"/>
      <w:lvlText w:val=""/>
      <w:lvlJc w:val="left"/>
      <w:pPr>
        <w:tabs>
          <w:tab w:val="left" w:pos="1680"/>
        </w:tabs>
        <w:ind w:left="1680" w:leftChars="0" w:hanging="420" w:firstLineChars="0"/>
      </w:pPr>
      <w:rPr>
        <w:rFonts w:hint="default" w:ascii="Wingdings" w:hAnsi="Wingdings"/>
        <w:sz w:val="18"/>
        <w:szCs w:val="18"/>
      </w:rPr>
    </w:lvl>
  </w:abstractNum>
  <w:abstractNum w:abstractNumId="2">
    <w:nsid w:val="A023938F"/>
    <w:multiLevelType w:val="singleLevel"/>
    <w:tmpl w:val="A023938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A88DCF73"/>
    <w:multiLevelType w:val="multilevel"/>
    <w:tmpl w:val="A88DC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2C8BCC"/>
    <w:multiLevelType w:val="singleLevel"/>
    <w:tmpl w:val="B02C8BCC"/>
    <w:lvl w:ilvl="0" w:tentative="0">
      <w:start w:val="1"/>
      <w:numFmt w:val="upperLetter"/>
      <w:suff w:val="space"/>
      <w:lvlText w:val="%1."/>
      <w:lvlJc w:val="left"/>
    </w:lvl>
  </w:abstractNum>
  <w:abstractNum w:abstractNumId="5">
    <w:nsid w:val="B9CFBF71"/>
    <w:multiLevelType w:val="multilevel"/>
    <w:tmpl w:val="B9CFBF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1292A47"/>
    <w:multiLevelType w:val="multilevel"/>
    <w:tmpl w:val="C1292A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9048C66"/>
    <w:multiLevelType w:val="singleLevel"/>
    <w:tmpl w:val="C9048C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81D462F"/>
    <w:multiLevelType w:val="multilevel"/>
    <w:tmpl w:val="D81D46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C9FDC24"/>
    <w:multiLevelType w:val="multilevel"/>
    <w:tmpl w:val="EC9FDC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0000001"/>
    <w:multiLevelType w:val="multilevel"/>
    <w:tmpl w:val="00000001"/>
    <w:lvl w:ilvl="0" w:tentative="0">
      <w:start w:val="1"/>
      <w:numFmt w:val="bullet"/>
      <w:lvlText w:val=""/>
      <w:lvlJc w:val="left"/>
      <w:pPr>
        <w:tabs>
          <w:tab w:val="left" w:pos="420"/>
        </w:tabs>
        <w:ind w:left="1140" w:hanging="360"/>
      </w:pPr>
      <w:rPr>
        <w:rFonts w:hint="default" w:ascii="Symbol" w:hAnsi="Symbol"/>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1">
    <w:nsid w:val="00000002"/>
    <w:multiLevelType w:val="multilevel"/>
    <w:tmpl w:val="000000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0000003"/>
    <w:multiLevelType w:val="multilevel"/>
    <w:tmpl w:val="00000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99B527E"/>
    <w:multiLevelType w:val="multilevel"/>
    <w:tmpl w:val="199B527E"/>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9061760"/>
    <w:multiLevelType w:val="multilevel"/>
    <w:tmpl w:val="29061760"/>
    <w:lvl w:ilvl="0" w:tentative="0">
      <w:start w:val="5"/>
      <w:numFmt w:val="decimal"/>
      <w:lvlText w:val="%1"/>
      <w:lvlJc w:val="left"/>
      <w:pPr>
        <w:ind w:left="822" w:hanging="562"/>
      </w:pPr>
      <w:rPr>
        <w:rFonts w:hint="default"/>
        <w:lang w:val="en-US" w:eastAsia="en-US" w:bidi="ar-SA"/>
      </w:rPr>
    </w:lvl>
    <w:lvl w:ilvl="1" w:tentative="0">
      <w:start w:val="1"/>
      <w:numFmt w:val="decimal"/>
      <w:lvlText w:val="%1.%2"/>
      <w:lvlJc w:val="left"/>
      <w:pPr>
        <w:ind w:left="562" w:hanging="562"/>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1069"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1196" w:hanging="423"/>
      </w:pPr>
      <w:rPr>
        <w:rFonts w:hint="default" w:ascii="Wingdings" w:hAnsi="Wingdings" w:eastAsia="Wingdings" w:cs="Wingdings"/>
        <w:w w:val="100"/>
        <w:sz w:val="24"/>
        <w:szCs w:val="24"/>
        <w:lang w:val="en-US" w:eastAsia="en-US" w:bidi="ar-SA"/>
      </w:rPr>
    </w:lvl>
    <w:lvl w:ilvl="4" w:tentative="0">
      <w:start w:val="0"/>
      <w:numFmt w:val="bullet"/>
      <w:lvlText w:val="•"/>
      <w:lvlJc w:val="left"/>
      <w:pPr>
        <w:ind w:left="3381" w:hanging="423"/>
      </w:pPr>
      <w:rPr>
        <w:rFonts w:hint="default"/>
        <w:lang w:val="en-US" w:eastAsia="en-US" w:bidi="ar-SA"/>
      </w:rPr>
    </w:lvl>
    <w:lvl w:ilvl="5" w:tentative="0">
      <w:start w:val="0"/>
      <w:numFmt w:val="bullet"/>
      <w:lvlText w:val="•"/>
      <w:lvlJc w:val="left"/>
      <w:pPr>
        <w:ind w:left="4472" w:hanging="423"/>
      </w:pPr>
      <w:rPr>
        <w:rFonts w:hint="default"/>
        <w:lang w:val="en-US" w:eastAsia="en-US" w:bidi="ar-SA"/>
      </w:rPr>
    </w:lvl>
    <w:lvl w:ilvl="6" w:tentative="0">
      <w:start w:val="0"/>
      <w:numFmt w:val="bullet"/>
      <w:lvlText w:val="•"/>
      <w:lvlJc w:val="left"/>
      <w:pPr>
        <w:ind w:left="5563" w:hanging="423"/>
      </w:pPr>
      <w:rPr>
        <w:rFonts w:hint="default"/>
        <w:lang w:val="en-US" w:eastAsia="en-US" w:bidi="ar-SA"/>
      </w:rPr>
    </w:lvl>
    <w:lvl w:ilvl="7" w:tentative="0">
      <w:start w:val="0"/>
      <w:numFmt w:val="bullet"/>
      <w:lvlText w:val="•"/>
      <w:lvlJc w:val="left"/>
      <w:pPr>
        <w:ind w:left="6654" w:hanging="423"/>
      </w:pPr>
      <w:rPr>
        <w:rFonts w:hint="default"/>
        <w:lang w:val="en-US" w:eastAsia="en-US" w:bidi="ar-SA"/>
      </w:rPr>
    </w:lvl>
    <w:lvl w:ilvl="8" w:tentative="0">
      <w:start w:val="0"/>
      <w:numFmt w:val="bullet"/>
      <w:lvlText w:val="•"/>
      <w:lvlJc w:val="left"/>
      <w:pPr>
        <w:ind w:left="7744" w:hanging="423"/>
      </w:pPr>
      <w:rPr>
        <w:rFonts w:hint="default"/>
        <w:lang w:val="en-US" w:eastAsia="en-US" w:bidi="ar-SA"/>
      </w:rPr>
    </w:lvl>
  </w:abstractNum>
  <w:abstractNum w:abstractNumId="15">
    <w:nsid w:val="307127BE"/>
    <w:multiLevelType w:val="singleLevel"/>
    <w:tmpl w:val="307127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36906F9B"/>
    <w:multiLevelType w:val="multilevel"/>
    <w:tmpl w:val="36906F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A641784"/>
    <w:multiLevelType w:val="multilevel"/>
    <w:tmpl w:val="3A6417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C346871"/>
    <w:multiLevelType w:val="multilevel"/>
    <w:tmpl w:val="3C346871"/>
    <w:lvl w:ilvl="0" w:tentative="0">
      <w:start w:val="2"/>
      <w:numFmt w:val="decimal"/>
      <w:lvlText w:val="%1"/>
      <w:lvlJc w:val="left"/>
      <w:pPr>
        <w:ind w:left="718" w:hanging="459"/>
      </w:pPr>
      <w:rPr>
        <w:rFonts w:hint="default"/>
        <w:lang w:val="en-US" w:eastAsia="en-US" w:bidi="ar-SA"/>
      </w:rPr>
    </w:lvl>
    <w:lvl w:ilvl="1" w:tentative="0">
      <w:start w:val="1"/>
      <w:numFmt w:val="decimal"/>
      <w:lvlText w:val="%1.%2"/>
      <w:lvlJc w:val="left"/>
      <w:pPr>
        <w:ind w:left="1876" w:hanging="459"/>
        <w:jc w:val="right"/>
      </w:pPr>
      <w:rPr>
        <w:rFonts w:hint="default"/>
        <w:b/>
        <w:bCs/>
        <w:spacing w:val="-1"/>
        <w:w w:val="100"/>
        <w:lang w:val="en-US" w:eastAsia="en-US" w:bidi="ar-SA"/>
      </w:rPr>
    </w:lvl>
    <w:lvl w:ilvl="2" w:tentative="0">
      <w:start w:val="1"/>
      <w:numFmt w:val="decimal"/>
      <w:lvlText w:val="%1.%2.%3"/>
      <w:lvlJc w:val="left"/>
      <w:pPr>
        <w:ind w:left="1965" w:hanging="689"/>
      </w:pPr>
      <w:rPr>
        <w:rFonts w:hint="default"/>
        <w:b/>
        <w:bCs/>
        <w:spacing w:val="-1"/>
        <w:w w:val="100"/>
        <w:lang w:val="en-US" w:eastAsia="en-US" w:bidi="ar-SA"/>
      </w:rPr>
    </w:lvl>
    <w:lvl w:ilvl="3" w:tentative="0">
      <w:start w:val="1"/>
      <w:numFmt w:val="upperLetter"/>
      <w:lvlText w:val="%4."/>
      <w:lvlJc w:val="left"/>
      <w:pPr>
        <w:ind w:left="927" w:hanging="360"/>
      </w:pPr>
      <w:rPr>
        <w:rFonts w:hint="default" w:ascii="Times New Roman" w:hAnsi="Times New Roman" w:eastAsia="Times New Roman" w:cs="Times New Roman"/>
        <w:b/>
        <w:bCs/>
        <w:spacing w:val="-1"/>
        <w:w w:val="99"/>
        <w:sz w:val="24"/>
        <w:szCs w:val="24"/>
        <w:lang w:val="en-US" w:eastAsia="en-US" w:bidi="ar-SA"/>
      </w:rPr>
    </w:lvl>
    <w:lvl w:ilvl="4" w:tentative="0">
      <w:start w:val="0"/>
      <w:numFmt w:val="bullet"/>
      <w:lvlText w:val=""/>
      <w:lvlJc w:val="left"/>
      <w:pPr>
        <w:ind w:left="1700" w:hanging="360"/>
      </w:pPr>
      <w:rPr>
        <w:rFonts w:hint="default" w:ascii="Wingdings" w:hAnsi="Wingdings" w:eastAsia="Wingdings" w:cs="Wingdings"/>
        <w:w w:val="100"/>
        <w:sz w:val="24"/>
        <w:szCs w:val="24"/>
        <w:lang w:val="en-US" w:eastAsia="en-US" w:bidi="ar-SA"/>
      </w:rPr>
    </w:lvl>
    <w:lvl w:ilvl="5" w:tentative="0">
      <w:start w:val="0"/>
      <w:numFmt w:val="bullet"/>
      <w:lvlText w:val="•"/>
      <w:lvlJc w:val="left"/>
      <w:pPr>
        <w:ind w:left="3071" w:hanging="360"/>
      </w:pPr>
      <w:rPr>
        <w:rFonts w:hint="default"/>
        <w:lang w:val="en-US" w:eastAsia="en-US" w:bidi="ar-SA"/>
      </w:rPr>
    </w:lvl>
    <w:lvl w:ilvl="6" w:tentative="0">
      <w:start w:val="0"/>
      <w:numFmt w:val="bullet"/>
      <w:lvlText w:val="•"/>
      <w:lvlJc w:val="left"/>
      <w:pPr>
        <w:ind w:left="4442" w:hanging="360"/>
      </w:pPr>
      <w:rPr>
        <w:rFonts w:hint="default"/>
        <w:lang w:val="en-US" w:eastAsia="en-US" w:bidi="ar-SA"/>
      </w:rPr>
    </w:lvl>
    <w:lvl w:ilvl="7" w:tentative="0">
      <w:start w:val="0"/>
      <w:numFmt w:val="bullet"/>
      <w:lvlText w:val="•"/>
      <w:lvlJc w:val="left"/>
      <w:pPr>
        <w:ind w:left="5813" w:hanging="360"/>
      </w:pPr>
      <w:rPr>
        <w:rFonts w:hint="default"/>
        <w:lang w:val="en-US" w:eastAsia="en-US" w:bidi="ar-SA"/>
      </w:rPr>
    </w:lvl>
    <w:lvl w:ilvl="8" w:tentative="0">
      <w:start w:val="0"/>
      <w:numFmt w:val="bullet"/>
      <w:lvlText w:val="•"/>
      <w:lvlJc w:val="left"/>
      <w:pPr>
        <w:ind w:left="7184" w:hanging="360"/>
      </w:pPr>
      <w:rPr>
        <w:rFonts w:hint="default"/>
        <w:lang w:val="en-US" w:eastAsia="en-US" w:bidi="ar-SA"/>
      </w:rPr>
    </w:lvl>
  </w:abstractNum>
  <w:abstractNum w:abstractNumId="19">
    <w:nsid w:val="4BBF1C97"/>
    <w:multiLevelType w:val="multilevel"/>
    <w:tmpl w:val="4BBF1C97"/>
    <w:lvl w:ilvl="0" w:tentative="0">
      <w:start w:val="1"/>
      <w:numFmt w:val="upperLetter"/>
      <w:lvlText w:val="%1."/>
      <w:lvlJc w:val="left"/>
      <w:pPr>
        <w:ind w:left="720" w:hanging="360"/>
      </w:pPr>
      <w:rPr>
        <w:rFonts w:hint="default" w:ascii="Cambria" w:hAnsi="Cambria" w:eastAsia="Cambria" w:cs="Cambria"/>
        <w:sz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F6986AE"/>
    <w:multiLevelType w:val="multilevel"/>
    <w:tmpl w:val="4F6986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3688076"/>
    <w:multiLevelType w:val="multilevel"/>
    <w:tmpl w:val="53688076"/>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2">
    <w:nsid w:val="54AE1DF8"/>
    <w:multiLevelType w:val="singleLevel"/>
    <w:tmpl w:val="54AE1D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AB8E249"/>
    <w:multiLevelType w:val="singleLevel"/>
    <w:tmpl w:val="5AB8E2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AFA67B1"/>
    <w:multiLevelType w:val="multilevel"/>
    <w:tmpl w:val="5AFA67B1"/>
    <w:lvl w:ilvl="0" w:tentative="0">
      <w:start w:val="1"/>
      <w:numFmt w:val="upperLetter"/>
      <w:lvlText w:val="%1."/>
      <w:lvlJc w:val="left"/>
      <w:pPr>
        <w:ind w:left="1800" w:hanging="360"/>
      </w:pPr>
      <w:rPr>
        <w:rFonts w:hint="default" w:eastAsia="Cambria"/>
        <w:sz w:val="22"/>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5">
    <w:nsid w:val="5EB1893A"/>
    <w:multiLevelType w:val="multilevel"/>
    <w:tmpl w:val="5EB18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451E8B8"/>
    <w:multiLevelType w:val="singleLevel"/>
    <w:tmpl w:val="6451E8B8"/>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7">
    <w:nsid w:val="6C66469D"/>
    <w:multiLevelType w:val="singleLevel"/>
    <w:tmpl w:val="6C66469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16"/>
  </w:num>
  <w:num w:numId="3">
    <w:abstractNumId w:val="22"/>
  </w:num>
  <w:num w:numId="4">
    <w:abstractNumId w:val="21"/>
  </w:num>
  <w:num w:numId="5">
    <w:abstractNumId w:val="2"/>
  </w:num>
  <w:num w:numId="6">
    <w:abstractNumId w:val="10"/>
  </w:num>
  <w:num w:numId="7">
    <w:abstractNumId w:val="11"/>
  </w:num>
  <w:num w:numId="8">
    <w:abstractNumId w:val="12"/>
  </w:num>
  <w:num w:numId="9">
    <w:abstractNumId w:val="4"/>
  </w:num>
  <w:num w:numId="10">
    <w:abstractNumId w:val="1"/>
  </w:num>
  <w:num w:numId="11">
    <w:abstractNumId w:val="24"/>
  </w:num>
  <w:num w:numId="12">
    <w:abstractNumId w:val="0"/>
  </w:num>
  <w:num w:numId="13">
    <w:abstractNumId w:val="18"/>
  </w:num>
  <w:num w:numId="14">
    <w:abstractNumId w:val="19"/>
  </w:num>
  <w:num w:numId="15">
    <w:abstractNumId w:val="13"/>
  </w:num>
  <w:num w:numId="16">
    <w:abstractNumId w:val="8"/>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5"/>
  </w:num>
  <w:num w:numId="20">
    <w:abstractNumId w:val="17"/>
  </w:num>
  <w:num w:numId="21">
    <w:abstractNumId w:val="3"/>
  </w:num>
  <w:num w:numId="22">
    <w:abstractNumId w:val="6"/>
  </w:num>
  <w:num w:numId="23">
    <w:abstractNumId w:val="9"/>
  </w:num>
  <w:num w:numId="24">
    <w:abstractNumId w:val="25"/>
  </w:num>
  <w:num w:numId="25">
    <w:abstractNumId w:val="20"/>
  </w:num>
  <w:num w:numId="26">
    <w:abstractNumId w:val="5"/>
  </w:num>
  <w:num w:numId="27">
    <w:abstractNumId w:val="27"/>
  </w:num>
  <w:num w:numId="28">
    <w:abstractNumId w:val="14"/>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91A"/>
    <w:rsid w:val="00035B14"/>
    <w:rsid w:val="000930E7"/>
    <w:rsid w:val="000B2B80"/>
    <w:rsid w:val="000F1592"/>
    <w:rsid w:val="00136EE3"/>
    <w:rsid w:val="002702BE"/>
    <w:rsid w:val="003045E6"/>
    <w:rsid w:val="00337CBB"/>
    <w:rsid w:val="003A13B4"/>
    <w:rsid w:val="0063136E"/>
    <w:rsid w:val="006313B1"/>
    <w:rsid w:val="006F559E"/>
    <w:rsid w:val="00902D38"/>
    <w:rsid w:val="0094791A"/>
    <w:rsid w:val="00A34B9A"/>
    <w:rsid w:val="00B369EA"/>
    <w:rsid w:val="00DA7175"/>
    <w:rsid w:val="00F0505A"/>
    <w:rsid w:val="00FC0DFB"/>
    <w:rsid w:val="015D50E0"/>
    <w:rsid w:val="029B44D3"/>
    <w:rsid w:val="02D07464"/>
    <w:rsid w:val="02E35293"/>
    <w:rsid w:val="02F8486D"/>
    <w:rsid w:val="035E2F5E"/>
    <w:rsid w:val="0364779F"/>
    <w:rsid w:val="0382201C"/>
    <w:rsid w:val="03AE0B18"/>
    <w:rsid w:val="03C020B7"/>
    <w:rsid w:val="046D7C52"/>
    <w:rsid w:val="05303CED"/>
    <w:rsid w:val="05D35C95"/>
    <w:rsid w:val="06863B44"/>
    <w:rsid w:val="068C65AB"/>
    <w:rsid w:val="06ED0F6A"/>
    <w:rsid w:val="073C6A5B"/>
    <w:rsid w:val="07923D44"/>
    <w:rsid w:val="083F69E2"/>
    <w:rsid w:val="087345A0"/>
    <w:rsid w:val="0A6B400F"/>
    <w:rsid w:val="0A9145E4"/>
    <w:rsid w:val="0AE1644F"/>
    <w:rsid w:val="0B491B94"/>
    <w:rsid w:val="0B563EAB"/>
    <w:rsid w:val="0C0901F9"/>
    <w:rsid w:val="0C2D21C2"/>
    <w:rsid w:val="0C7279A6"/>
    <w:rsid w:val="0CBF4BF8"/>
    <w:rsid w:val="0D532C44"/>
    <w:rsid w:val="0E546AD5"/>
    <w:rsid w:val="0E5E7EC3"/>
    <w:rsid w:val="0F131D5F"/>
    <w:rsid w:val="0F883D87"/>
    <w:rsid w:val="0FC1323B"/>
    <w:rsid w:val="10514AD4"/>
    <w:rsid w:val="10A97373"/>
    <w:rsid w:val="10C04E65"/>
    <w:rsid w:val="11206427"/>
    <w:rsid w:val="12D575A9"/>
    <w:rsid w:val="13DF5465"/>
    <w:rsid w:val="156B6B5D"/>
    <w:rsid w:val="15B413A8"/>
    <w:rsid w:val="17B346F1"/>
    <w:rsid w:val="18583108"/>
    <w:rsid w:val="191B4BBD"/>
    <w:rsid w:val="192D615C"/>
    <w:rsid w:val="194C017D"/>
    <w:rsid w:val="19A33B9D"/>
    <w:rsid w:val="19B25A82"/>
    <w:rsid w:val="19FF1E84"/>
    <w:rsid w:val="1A734275"/>
    <w:rsid w:val="1C461BF2"/>
    <w:rsid w:val="1C6F7740"/>
    <w:rsid w:val="1C744CBF"/>
    <w:rsid w:val="1C7B495B"/>
    <w:rsid w:val="1CE71497"/>
    <w:rsid w:val="1CF402E5"/>
    <w:rsid w:val="1D7F1092"/>
    <w:rsid w:val="1E362AE2"/>
    <w:rsid w:val="1E64416A"/>
    <w:rsid w:val="1E975F3A"/>
    <w:rsid w:val="1FC940DC"/>
    <w:rsid w:val="2031215C"/>
    <w:rsid w:val="220041D9"/>
    <w:rsid w:val="224750CA"/>
    <w:rsid w:val="22857CBD"/>
    <w:rsid w:val="22CF3D2A"/>
    <w:rsid w:val="22F41DF7"/>
    <w:rsid w:val="238B1EDE"/>
    <w:rsid w:val="23CD5C7F"/>
    <w:rsid w:val="24832476"/>
    <w:rsid w:val="25947D35"/>
    <w:rsid w:val="26324BE9"/>
    <w:rsid w:val="26D32C40"/>
    <w:rsid w:val="26D365F5"/>
    <w:rsid w:val="27636CAC"/>
    <w:rsid w:val="27AD1419"/>
    <w:rsid w:val="27F07B94"/>
    <w:rsid w:val="28CC07FC"/>
    <w:rsid w:val="28ED45B4"/>
    <w:rsid w:val="29B042F2"/>
    <w:rsid w:val="2AB53BA0"/>
    <w:rsid w:val="2AE17EE7"/>
    <w:rsid w:val="2B4A62C3"/>
    <w:rsid w:val="2B817065"/>
    <w:rsid w:val="2BAF3DB8"/>
    <w:rsid w:val="2BB90EC9"/>
    <w:rsid w:val="2BF61FAE"/>
    <w:rsid w:val="2C0F50D6"/>
    <w:rsid w:val="2C1B0D4A"/>
    <w:rsid w:val="2C7636DF"/>
    <w:rsid w:val="2CA57561"/>
    <w:rsid w:val="2CEB7871"/>
    <w:rsid w:val="2CF30BCC"/>
    <w:rsid w:val="2DAF6D80"/>
    <w:rsid w:val="2E4F529F"/>
    <w:rsid w:val="2E565881"/>
    <w:rsid w:val="2E8B79E8"/>
    <w:rsid w:val="2F285F4B"/>
    <w:rsid w:val="2F9A35C0"/>
    <w:rsid w:val="304A1F48"/>
    <w:rsid w:val="3077694E"/>
    <w:rsid w:val="30804E79"/>
    <w:rsid w:val="312D3F04"/>
    <w:rsid w:val="32152054"/>
    <w:rsid w:val="34C546E5"/>
    <w:rsid w:val="36200D59"/>
    <w:rsid w:val="37371BA6"/>
    <w:rsid w:val="373F16E1"/>
    <w:rsid w:val="37B25BE8"/>
    <w:rsid w:val="38127B00"/>
    <w:rsid w:val="38697999"/>
    <w:rsid w:val="387F263C"/>
    <w:rsid w:val="38BB7B3D"/>
    <w:rsid w:val="39957106"/>
    <w:rsid w:val="39DA4378"/>
    <w:rsid w:val="39DB45E9"/>
    <w:rsid w:val="3A032623"/>
    <w:rsid w:val="3A21256E"/>
    <w:rsid w:val="3A9C1EB7"/>
    <w:rsid w:val="3B7F01E6"/>
    <w:rsid w:val="3BA44C68"/>
    <w:rsid w:val="3C8B06A9"/>
    <w:rsid w:val="3CFB2BFE"/>
    <w:rsid w:val="3D007123"/>
    <w:rsid w:val="3D340877"/>
    <w:rsid w:val="3D88014B"/>
    <w:rsid w:val="3E2326FD"/>
    <w:rsid w:val="3E5B195E"/>
    <w:rsid w:val="3E8B2434"/>
    <w:rsid w:val="3EAD2662"/>
    <w:rsid w:val="3F1301BD"/>
    <w:rsid w:val="3F912780"/>
    <w:rsid w:val="400E4827"/>
    <w:rsid w:val="401364B0"/>
    <w:rsid w:val="404B7DB0"/>
    <w:rsid w:val="4124436F"/>
    <w:rsid w:val="414D1E51"/>
    <w:rsid w:val="41820FFB"/>
    <w:rsid w:val="42427006"/>
    <w:rsid w:val="42984CB8"/>
    <w:rsid w:val="42F40D67"/>
    <w:rsid w:val="439532EF"/>
    <w:rsid w:val="43AC0516"/>
    <w:rsid w:val="43C26E36"/>
    <w:rsid w:val="43DE3403"/>
    <w:rsid w:val="43F23209"/>
    <w:rsid w:val="440A5C22"/>
    <w:rsid w:val="443C2C41"/>
    <w:rsid w:val="44BA73CE"/>
    <w:rsid w:val="451B276B"/>
    <w:rsid w:val="454F1D48"/>
    <w:rsid w:val="45955E38"/>
    <w:rsid w:val="459F25AF"/>
    <w:rsid w:val="45C37881"/>
    <w:rsid w:val="45D84D45"/>
    <w:rsid w:val="46012F69"/>
    <w:rsid w:val="46E81BE2"/>
    <w:rsid w:val="46F32B98"/>
    <w:rsid w:val="474544FA"/>
    <w:rsid w:val="48CC68FF"/>
    <w:rsid w:val="49773AF4"/>
    <w:rsid w:val="497E6723"/>
    <w:rsid w:val="498615B1"/>
    <w:rsid w:val="49C128CD"/>
    <w:rsid w:val="4A3D0831"/>
    <w:rsid w:val="4A725362"/>
    <w:rsid w:val="4AB37F71"/>
    <w:rsid w:val="4B870CF6"/>
    <w:rsid w:val="4C5F2E6C"/>
    <w:rsid w:val="4C691775"/>
    <w:rsid w:val="4CB64C6B"/>
    <w:rsid w:val="4CC95E8A"/>
    <w:rsid w:val="4D16748B"/>
    <w:rsid w:val="4D58283F"/>
    <w:rsid w:val="4DD13CF9"/>
    <w:rsid w:val="4FBA075B"/>
    <w:rsid w:val="511F7E51"/>
    <w:rsid w:val="51C04E17"/>
    <w:rsid w:val="51E348E9"/>
    <w:rsid w:val="5296438C"/>
    <w:rsid w:val="52F9777F"/>
    <w:rsid w:val="534F15BC"/>
    <w:rsid w:val="534F37BA"/>
    <w:rsid w:val="536F406F"/>
    <w:rsid w:val="5473746C"/>
    <w:rsid w:val="55587413"/>
    <w:rsid w:val="555A43A0"/>
    <w:rsid w:val="565902BA"/>
    <w:rsid w:val="57B00C4A"/>
    <w:rsid w:val="581E0EA0"/>
    <w:rsid w:val="58A85581"/>
    <w:rsid w:val="58AC5B15"/>
    <w:rsid w:val="59A1101C"/>
    <w:rsid w:val="59E243BE"/>
    <w:rsid w:val="5AFD3E10"/>
    <w:rsid w:val="5BB2685A"/>
    <w:rsid w:val="5BBA168B"/>
    <w:rsid w:val="5BE518D4"/>
    <w:rsid w:val="5C160720"/>
    <w:rsid w:val="5C8567D6"/>
    <w:rsid w:val="5CA1583B"/>
    <w:rsid w:val="5CA73892"/>
    <w:rsid w:val="5CAD6BEE"/>
    <w:rsid w:val="5D6357A3"/>
    <w:rsid w:val="5DF76564"/>
    <w:rsid w:val="5EDD34B2"/>
    <w:rsid w:val="5F995DE3"/>
    <w:rsid w:val="5FF23595"/>
    <w:rsid w:val="5FF351F8"/>
    <w:rsid w:val="608834ED"/>
    <w:rsid w:val="627A171F"/>
    <w:rsid w:val="634D454F"/>
    <w:rsid w:val="63702F31"/>
    <w:rsid w:val="63783BC0"/>
    <w:rsid w:val="64A358AC"/>
    <w:rsid w:val="64D7381D"/>
    <w:rsid w:val="66620D05"/>
    <w:rsid w:val="66680690"/>
    <w:rsid w:val="66693F13"/>
    <w:rsid w:val="66C04922"/>
    <w:rsid w:val="67DB0571"/>
    <w:rsid w:val="6869784F"/>
    <w:rsid w:val="68A33D9C"/>
    <w:rsid w:val="68B66FDB"/>
    <w:rsid w:val="69BF1A82"/>
    <w:rsid w:val="69CE11A9"/>
    <w:rsid w:val="6A605D12"/>
    <w:rsid w:val="6A6D2A1E"/>
    <w:rsid w:val="6AA73F08"/>
    <w:rsid w:val="6B4F794C"/>
    <w:rsid w:val="6B570828"/>
    <w:rsid w:val="6BA86459"/>
    <w:rsid w:val="6C5319C5"/>
    <w:rsid w:val="6C5B6DD1"/>
    <w:rsid w:val="6D806BB4"/>
    <w:rsid w:val="6DD753C4"/>
    <w:rsid w:val="6F1438B7"/>
    <w:rsid w:val="6F542BF3"/>
    <w:rsid w:val="709616C4"/>
    <w:rsid w:val="714E619A"/>
    <w:rsid w:val="71871365"/>
    <w:rsid w:val="72252C36"/>
    <w:rsid w:val="7252306F"/>
    <w:rsid w:val="72611F85"/>
    <w:rsid w:val="727B2178"/>
    <w:rsid w:val="727C0D88"/>
    <w:rsid w:val="72894F5F"/>
    <w:rsid w:val="72985992"/>
    <w:rsid w:val="739E743E"/>
    <w:rsid w:val="73FD1637"/>
    <w:rsid w:val="742064CB"/>
    <w:rsid w:val="74312486"/>
    <w:rsid w:val="74E13933"/>
    <w:rsid w:val="75EB18CD"/>
    <w:rsid w:val="76A651B8"/>
    <w:rsid w:val="76EE63B3"/>
    <w:rsid w:val="77826E24"/>
    <w:rsid w:val="77DE7A06"/>
    <w:rsid w:val="78B64B97"/>
    <w:rsid w:val="79194C3C"/>
    <w:rsid w:val="7971595C"/>
    <w:rsid w:val="799F7BD4"/>
    <w:rsid w:val="7A633959"/>
    <w:rsid w:val="7B047C5F"/>
    <w:rsid w:val="7B8C5931"/>
    <w:rsid w:val="7C891E80"/>
    <w:rsid w:val="7C9A0FFB"/>
    <w:rsid w:val="7DCF13F7"/>
    <w:rsid w:val="7DDB2C8C"/>
    <w:rsid w:val="7E1E3564"/>
    <w:rsid w:val="7E3F498B"/>
    <w:rsid w:val="7EB7198A"/>
    <w:rsid w:val="7F523384"/>
    <w:rsid w:val="7F874EC5"/>
    <w:rsid w:val="7FC04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1"/>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link w:val="26"/>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unhideWhenUsed/>
    <w:qFormat/>
    <w:uiPriority w:val="1"/>
    <w:pPr>
      <w:widowControl w:val="0"/>
      <w:autoSpaceDE w:val="0"/>
      <w:autoSpaceDN w:val="0"/>
      <w:spacing w:after="0" w:line="240" w:lineRule="auto"/>
      <w:ind w:left="260" w:hanging="649"/>
      <w:outlineLvl w:val="4"/>
    </w:pPr>
    <w:rPr>
      <w:rFonts w:ascii="Times New Roman" w:hAnsi="Times New Roman" w:eastAsia="Times New Roman" w:cs="Times New Roman"/>
      <w:b/>
      <w:bCs/>
      <w:sz w:val="26"/>
      <w:szCs w:val="26"/>
    </w:rPr>
  </w:style>
  <w:style w:type="character" w:default="1" w:styleId="7">
    <w:name w:val="Default Paragraph Font"/>
    <w:semiHidden/>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paragraph" w:styleId="9">
    <w:name w:val="Balloon Text"/>
    <w:basedOn w:val="1"/>
    <w:link w:val="28"/>
    <w:semiHidden/>
    <w:unhideWhenUsed/>
    <w:qFormat/>
    <w:uiPriority w:val="99"/>
    <w:pPr>
      <w:spacing w:after="0" w:line="240" w:lineRule="auto"/>
    </w:pPr>
    <w:rPr>
      <w:rFonts w:ascii="Tahoma" w:hAnsi="Tahoma" w:cs="Tahoma"/>
      <w:sz w:val="16"/>
      <w:szCs w:val="16"/>
    </w:rPr>
  </w:style>
  <w:style w:type="paragraph" w:styleId="10">
    <w:name w:val="Body Text"/>
    <w:basedOn w:val="1"/>
    <w:unhideWhenUsed/>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11">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character" w:styleId="12">
    <w:name w:val="FollowedHyperlink"/>
    <w:basedOn w:val="7"/>
    <w:semiHidden/>
    <w:unhideWhenUsed/>
    <w:uiPriority w:val="99"/>
    <w:rPr>
      <w:color w:val="800080"/>
      <w:u w:val="single"/>
    </w:rPr>
  </w:style>
  <w:style w:type="paragraph" w:styleId="13">
    <w:name w:val="footer"/>
    <w:basedOn w:val="1"/>
    <w:semiHidden/>
    <w:unhideWhenUsed/>
    <w:qFormat/>
    <w:uiPriority w:val="99"/>
    <w:pPr>
      <w:tabs>
        <w:tab w:val="center" w:pos="4153"/>
        <w:tab w:val="right" w:pos="8306"/>
      </w:tabs>
      <w:snapToGrid w:val="0"/>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yperlink"/>
    <w:basedOn w:val="7"/>
    <w:unhideWhenUsed/>
    <w:qFormat/>
    <w:uiPriority w:val="99"/>
    <w:rPr>
      <w:color w:val="0000FF"/>
      <w:u w:val="single"/>
    </w:rPr>
  </w:style>
  <w:style w:type="paragraph" w:styleId="1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7"/>
    <w:qFormat/>
    <w:uiPriority w:val="22"/>
    <w:rPr>
      <w:b/>
      <w:bCs/>
    </w:rPr>
  </w:style>
  <w:style w:type="paragraph" w:styleId="18">
    <w:name w:val="table of figures"/>
    <w:basedOn w:val="1"/>
    <w:next w:val="1"/>
    <w:unhideWhenUsed/>
    <w:qFormat/>
    <w:uiPriority w:val="99"/>
    <w:pPr>
      <w:spacing w:after="0"/>
    </w:pPr>
  </w:style>
  <w:style w:type="paragraph" w:styleId="19">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unhideWhenUsed/>
    <w:qFormat/>
    <w:uiPriority w:val="39"/>
    <w:pPr>
      <w:spacing w:after="100"/>
    </w:pPr>
  </w:style>
  <w:style w:type="paragraph" w:styleId="21">
    <w:name w:val="toc 2"/>
    <w:basedOn w:val="1"/>
    <w:next w:val="1"/>
    <w:unhideWhenUsed/>
    <w:qFormat/>
    <w:uiPriority w:val="39"/>
    <w:pPr>
      <w:spacing w:after="100"/>
      <w:ind w:left="220"/>
    </w:pPr>
  </w:style>
  <w:style w:type="paragraph" w:styleId="22">
    <w:name w:val="toc 3"/>
    <w:basedOn w:val="1"/>
    <w:next w:val="1"/>
    <w:semiHidden/>
    <w:unhideWhenUsed/>
    <w:qFormat/>
    <w:uiPriority w:val="39"/>
    <w:pPr>
      <w:ind w:left="840" w:leftChars="400"/>
    </w:pPr>
  </w:style>
  <w:style w:type="paragraph" w:styleId="23">
    <w:name w:val="List Paragraph"/>
    <w:basedOn w:val="1"/>
    <w:qFormat/>
    <w:uiPriority w:val="34"/>
    <w:pPr>
      <w:ind w:left="720"/>
      <w:contextualSpacing/>
    </w:pPr>
  </w:style>
  <w:style w:type="paragraph" w:customStyle="1" w:styleId="24">
    <w:name w:val="TOC Heading1"/>
    <w:basedOn w:val="2"/>
    <w:next w:val="1"/>
    <w:unhideWhenUsed/>
    <w:qFormat/>
    <w:uiPriority w:val="39"/>
    <w:pPr>
      <w:outlineLvl w:val="9"/>
    </w:pPr>
  </w:style>
  <w:style w:type="paragraph" w:customStyle="1" w:styleId="25">
    <w:name w:val="Table Paragraph"/>
    <w:basedOn w:val="1"/>
    <w:qFormat/>
    <w:uiPriority w:val="1"/>
    <w:pPr>
      <w:widowControl w:val="0"/>
      <w:autoSpaceDE w:val="0"/>
      <w:autoSpaceDN w:val="0"/>
      <w:spacing w:after="0" w:line="240" w:lineRule="auto"/>
      <w:ind w:left="107"/>
    </w:pPr>
    <w:rPr>
      <w:rFonts w:ascii="Times New Roman" w:hAnsi="Times New Roman" w:eastAsia="Times New Roman" w:cs="Times New Roman"/>
    </w:rPr>
  </w:style>
  <w:style w:type="character" w:customStyle="1" w:styleId="26">
    <w:name w:val="Heading 2 Char"/>
    <w:basedOn w:val="7"/>
    <w:link w:val="3"/>
    <w:qFormat/>
    <w:uiPriority w:val="1"/>
    <w:rPr>
      <w:rFonts w:asciiTheme="majorHAnsi" w:hAnsiTheme="majorHAnsi" w:eastAsiaTheme="majorEastAsia" w:cstheme="majorBidi"/>
      <w:color w:val="376092" w:themeColor="accent1" w:themeShade="BF"/>
      <w:sz w:val="26"/>
      <w:szCs w:val="26"/>
    </w:rPr>
  </w:style>
  <w:style w:type="paragraph" w:customStyle="1" w:styleId="27">
    <w:name w:val="Bibliography1"/>
    <w:basedOn w:val="1"/>
    <w:next w:val="1"/>
    <w:unhideWhenUsed/>
    <w:qFormat/>
    <w:uiPriority w:val="37"/>
  </w:style>
  <w:style w:type="character" w:customStyle="1" w:styleId="28">
    <w:name w:val="Balloon Text Char"/>
    <w:basedOn w:val="7"/>
    <w:link w:val="9"/>
    <w:semiHidden/>
    <w:qFormat/>
    <w:uiPriority w:val="99"/>
    <w:rPr>
      <w:rFonts w:ascii="Tahoma" w:hAnsi="Tahoma" w:cs="Tahoma"/>
      <w:sz w:val="16"/>
      <w:szCs w:val="16"/>
    </w:rPr>
  </w:style>
  <w:style w:type="paragraph" w:customStyle="1" w:styleId="29">
    <w:name w:val="Default"/>
    <w:qFormat/>
    <w:uiPriority w:val="0"/>
    <w:pPr>
      <w:autoSpaceDE w:val="0"/>
      <w:autoSpaceDN w:val="0"/>
      <w:adjustRightInd w:val="0"/>
      <w:spacing w:after="200" w:line="276" w:lineRule="auto"/>
    </w:pPr>
    <w:rPr>
      <w:rFonts w:ascii="Times New Roman" w:hAnsi="Times New Roman" w:eastAsia="SimSun" w:cs="Times New Roman"/>
      <w:color w:val="000000"/>
      <w:sz w:val="24"/>
      <w:szCs w:val="24"/>
      <w:lang w:val="en-US" w:eastAsia="en-US" w:bidi="ar-SA"/>
    </w:rPr>
  </w:style>
  <w:style w:type="character" w:customStyle="1" w:styleId="30">
    <w:name w:val="Heading 3 Char"/>
    <w:link w:val="4"/>
    <w:qFormat/>
    <w:uiPriority w:val="9"/>
    <w:rPr>
      <w:rFonts w:asciiTheme="majorHAnsi" w:hAnsiTheme="majorHAnsi" w:eastAsiaTheme="majorEastAsia" w:cstheme="majorBidi"/>
      <w:color w:val="254061" w:themeColor="accent1" w:themeShade="80"/>
      <w:sz w:val="24"/>
      <w:szCs w:val="24"/>
    </w:rPr>
  </w:style>
  <w:style w:type="character" w:customStyle="1" w:styleId="31">
    <w:name w:val="Heading 1 Char"/>
    <w:link w:val="2"/>
    <w:uiPriority w:val="9"/>
    <w:rPr>
      <w:rFonts w:asciiTheme="majorHAnsi" w:hAnsiTheme="majorHAnsi" w:eastAsiaTheme="majorEastAsia" w:cstheme="majorBidi"/>
      <w:color w:val="376092"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8.jpeg"/><Relationship Id="rId28" Type="http://schemas.openxmlformats.org/officeDocument/2006/relationships/image" Target="media/image17.jpeg"/><Relationship Id="rId27" Type="http://schemas.openxmlformats.org/officeDocument/2006/relationships/image" Target="media/image16.jpeg"/><Relationship Id="rId26" Type="http://schemas.openxmlformats.org/officeDocument/2006/relationships/image" Target="media/image15.jpeg"/><Relationship Id="rId25" Type="http://schemas.openxmlformats.org/officeDocument/2006/relationships/image" Target="media/image14.png"/><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6628</Words>
  <Characters>37786</Characters>
  <Lines>314</Lines>
  <Paragraphs>88</Paragraphs>
  <TotalTime>1</TotalTime>
  <ScaleCrop>false</ScaleCrop>
  <LinksUpToDate>false</LinksUpToDate>
  <CharactersWithSpaces>44326</CharactersWithSpaces>
  <Application>WPS Office_12.2.0.18545_F1E327BC-269C-435d-A152-05C5408002CA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2024-08-29T16:29:00Z</dcterms:created>
  <dc:creator>MSA COMP</dc:creator>
  <cp:lastModifiedBy>AKAM</cp:lastModifiedBy>
  <dcterms:modified xsi:type="dcterms:W3CDTF">2024-10-06T17:26:28Z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1033-12.2.0.18545</vt:lpwstr>
  </property>
  <property fmtid="{D5CDD505-2E9C-101B-9397-08002B2CF9AE}" pid="3" name="ICV">
    <vt:lpwstr>73D8515943AD48FA9B2F97A0C86C806A_13</vt:lpwstr>
  </property>
</Properties>
</file>